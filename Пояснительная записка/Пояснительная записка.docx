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23"/>
        <w:gridCol w:w="3979"/>
        <w:gridCol w:w="4018"/>
      </w:tblGrid>
      <w:tr w:rsidR="008F6F2C">
        <w:tc>
          <w:tcPr>
            <w:tcW w:w="1923" w:type="dxa"/>
            <w:shd w:val="clear" w:color="auto" w:fill="auto"/>
          </w:tcPr>
          <w:p w:rsidR="008F6F2C" w:rsidRDefault="00AD22B6">
            <w:pPr>
              <w:widowControl w:val="0"/>
              <w:jc w:val="left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>
              <w:rPr>
                <w:rFonts w:cs="Times New Roman"/>
                <w:b/>
                <w:bCs/>
                <w:i/>
                <w:noProof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082040" cy="1149985"/>
                      <wp:effectExtent l="0" t="0" r="3810" b="0"/>
                      <wp:docPr id="49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2040" cy="1149985"/>
                                <a:chOff x="0" y="0"/>
                                <a:chExt cx="1704" cy="18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4" y="1059"/>
                                  <a:ext cx="812" cy="7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blipFill dpi="0" rotWithShape="0">
                                        <a:blip/>
                                        <a:srcRect/>
                                        <a:stretch>
                                          <a:fillRect/>
                                        </a:stretch>
                                      </a:blip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80808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  <wpg:grpSp>
                              <wpg:cNvPr id="51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04" cy="1303"/>
                                  <a:chOff x="0" y="0"/>
                                  <a:chExt cx="1704" cy="130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2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755"/>
                                    <a:ext cx="671" cy="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blipFill dpi="0" rotWithShape="0">
                                          <a:blip/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80808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3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26" y="759"/>
                                    <a:ext cx="577" cy="5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blipFill dpi="0" rotWithShape="0">
                                          <a:blip/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80808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4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19" y="0"/>
                                    <a:ext cx="1112" cy="10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blipFill dpi="0" rotWithShape="0">
                                          <a:blip/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80808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F3404" id="Group 5" o:spid="_x0000_s1026" style="width:85.2pt;height:90.55pt;mso-position-horizontal-relative:char;mso-position-vertical-relative:line" coordsize="1704,1811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7" type="#_x0000_t75" style="position:absolute;left:484;top:1059;width:812;height:7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wIuC/AAAA2wAAAA8AAABkcnMvZG93bnJldi54bWxET8uKwjAU3QvzD+EOzEY0dUCRahRnRJit&#10;D8Tlpbk2xeambdLH/L1ZCC4P573eDrYUHTW+cKxgNk1AEGdOF5wruJwPkyUIH5A1lo5JwT952G4+&#10;RmtMtev5SN0p5CKGsE9RgQmhSqX0mSGLfuoq4sjdXWMxRNjkUjfYx3Bbyu8kWUiLBccGgxX9Gsoe&#10;p9YqKLWur4euTs71su1/bvd2fzNjpb4+h90KRKAhvMUv959WMI/r45f4A+Tm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MCLgvwAAANsAAAAPAAAAAAAAAAAAAAAAAJ8CAABk&#10;cnMvZG93bnJldi54bWxQSwUGAAAAAAQABAD3AAAAiwMAAAAA&#10;" strokecolor="gray">
                        <v:fill recolor="t" type="frame"/>
                        <v:stroke joinstyle="round"/>
                        <v:imagedata r:id="rId12" o:title=""/>
                      </v:shape>
                      <v:group id="Group 7" o:spid="_x0000_s1028" style="position:absolute;width:1704;height:1303" coordsize="1704,1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shape id="Picture 8" o:spid="_x0000_s1029" type="#_x0000_t75" style="position:absolute;top:755;width:671;height: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jlmnBAAAA2wAAAA8AAABkcnMvZG93bnJldi54bWxEj0FrAjEUhO9C/0N4gjdNXKjI1ihau1CP&#10;1UKvj81zs3TzsiRR13/fCEKPw8x8w6w2g+vElUJsPWuYzxQI4tqblhsN36dqugQRE7LBzjNpuFOE&#10;zfpltMLS+Bt/0fWYGpEhHEvUYFPqSyljbclhnPmeOHtnHxymLEMjTcBbhrtOFkotpMOW84LFnt4t&#10;1b/Hi9MQsFeHqtotP84Fq63d734Wh0HryXjYvoFINKT/8LP9aTS8FvD4kn+AX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ojlmnBAAAA2wAAAA8AAAAAAAAAAAAAAAAAnwIA&#10;AGRycy9kb3ducmV2LnhtbFBLBQYAAAAABAAEAPcAAACNAwAAAAA=&#10;" strokecolor="gray">
                          <v:fill recolor="t" type="frame"/>
                          <v:stroke joinstyle="round"/>
                          <v:imagedata r:id="rId13" o:title=""/>
                        </v:shape>
                        <v:shape id="Picture 9" o:spid="_x0000_s1030" type="#_x0000_t75" style="position:absolute;left:1126;top:759;width:577;height: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jH07DAAAA2wAAAA8AAABkcnMvZG93bnJldi54bWxEj0+LwjAUxO+C3yE8wZum/lukGkWUhRW8&#10;qAten82zrSYvpclq109vFhY8DjPzG2a+bKwRd6p96VjBoJ+AIM6cLjlX8H387E1B+ICs0TgmBb/k&#10;Yblot+aYavfgPd0PIRcRwj5FBUUIVSqlzwqy6PuuIo7exdUWQ5R1LnWNjwi3Rg6T5ENaLDkuFFjR&#10;uqDsdvixCk6Da5B8u+6TnZ88x9uNOe9ORqlup1nNQARqwjv83/7SCiYj+PsSf4Bcv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SMfTsMAAADbAAAADwAAAAAAAAAAAAAAAACf&#10;AgAAZHJzL2Rvd25yZXYueG1sUEsFBgAAAAAEAAQA9wAAAI8DAAAAAA==&#10;" strokecolor="gray">
                          <v:fill recolor="t" type="frame"/>
                          <v:stroke joinstyle="round"/>
                          <v:imagedata r:id="rId14" o:title=""/>
                        </v:shape>
                        <v:shape id="Picture 10" o:spid="_x0000_s1031" type="#_x0000_t75" style="position:absolute;left:319;width:1112;height:1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qJAnEAAAA2wAAAA8AAABkcnMvZG93bnJldi54bWxEj0FrwkAUhO8F/8PyBG91YzGtRNcgRaEl&#10;UKhRvD6yzySafRuy2yT9991CocdhZr5hNuloGtFT52rLChbzCARxYXXNpYJTfnhcgXAeWWNjmRR8&#10;k4N0O3nYYKLtwJ/UH30pAoRdggoq79tESldUZNDNbUscvKvtDPogu1LqDocAN418iqJnabDmsFBh&#10;S68VFffjlwmU8pb1+5ezzeRYnD/y/P1yNbFSs+m4W4PwNPr/8F/7TSuIl/D7JfwAu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qJAnEAAAA2wAAAA8AAAAAAAAAAAAAAAAA&#10;nwIAAGRycy9kb3ducmV2LnhtbFBLBQYAAAAABAAEAPcAAACQAwAAAAA=&#10;" strokecolor="gray">
                          <v:fill recolor="t" type="frame"/>
                          <v:stroke joinstyle="round"/>
                          <v:imagedata r:id="rId15" o:title="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97" w:type="dxa"/>
            <w:gridSpan w:val="2"/>
            <w:shd w:val="clear" w:color="auto" w:fill="auto"/>
          </w:tcPr>
          <w:p w:rsidR="008F6F2C" w:rsidRDefault="008F6F2C">
            <w:pPr>
              <w:widowControl w:val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</w:rPr>
              <w:t>Федеральное агентство по рыболовству</w:t>
            </w:r>
          </w:p>
          <w:p w:rsidR="008F6F2C" w:rsidRDefault="008F6F2C">
            <w:pPr>
              <w:widowControl w:val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Федеральное государственное бюджетное образовательное учреждение</w:t>
            </w:r>
          </w:p>
          <w:p w:rsidR="008F6F2C" w:rsidRDefault="008F6F2C">
            <w:pPr>
              <w:widowControl w:val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высшего образования</w:t>
            </w:r>
          </w:p>
          <w:p w:rsidR="008F6F2C" w:rsidRDefault="008F6F2C">
            <w:pPr>
              <w:widowControl w:val="0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«Астраханский государственный технический университет»</w:t>
            </w:r>
          </w:p>
          <w:p w:rsidR="008F6F2C" w:rsidRDefault="008F6F2C">
            <w:pPr>
              <w:pStyle w:val="Default"/>
              <w:widowControl w:val="0"/>
              <w:ind w:firstLine="567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:rsidR="008F6F2C" w:rsidRDefault="008F6F2C">
            <w:pPr>
              <w:widowControl w:val="0"/>
              <w:ind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по международному стандарту ISO 9001:2015</w:t>
            </w:r>
          </w:p>
          <w:p w:rsidR="008F6F2C" w:rsidRDefault="008F6F2C">
            <w:pPr>
              <w:widowControl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F6F2C">
        <w:trPr>
          <w:trHeight w:hRule="exact" w:val="3455"/>
        </w:trPr>
        <w:tc>
          <w:tcPr>
            <w:tcW w:w="9920" w:type="dxa"/>
            <w:gridSpan w:val="3"/>
            <w:shd w:val="clear" w:color="auto" w:fill="auto"/>
          </w:tcPr>
          <w:p w:rsidR="008F6F2C" w:rsidRDefault="008F6F2C">
            <w:pPr>
              <w:widowControl w:val="0"/>
              <w:snapToGrid w:val="0"/>
              <w:jc w:val="left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Институт информационных технологий и коммуникаций</w:t>
            </w:r>
          </w:p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Направление подготовки 09.03.04 Программная инженерия</w:t>
            </w:r>
          </w:p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Профиль «Разработка программно-информационных систем»</w:t>
            </w:r>
          </w:p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Кафедра «Автоматизированные системы обработки информации и управления»</w:t>
            </w:r>
          </w:p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6F2C">
        <w:trPr>
          <w:trHeight w:hRule="exact" w:val="1940"/>
        </w:trPr>
        <w:tc>
          <w:tcPr>
            <w:tcW w:w="9920" w:type="dxa"/>
            <w:gridSpan w:val="3"/>
            <w:shd w:val="clear" w:color="auto" w:fill="auto"/>
            <w:vAlign w:val="center"/>
          </w:tcPr>
          <w:p w:rsidR="008F6F2C" w:rsidRDefault="00EF1DA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КУРСОВОЙ</w:t>
            </w:r>
            <w:r w:rsidR="008F6F2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ПРОЕКТ</w:t>
            </w:r>
            <w:r w:rsidR="008F6F2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1E264C" w:rsidRDefault="00EF1DA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Учебно-демонстрационная программа</w:t>
            </w:r>
            <w:r w:rsidR="008F6F2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8F6F2C" w:rsidRDefault="008F6F2C">
            <w:pPr>
              <w:widowControl w:val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«</w:t>
            </w:r>
            <w:r w:rsidR="00435FBA">
              <w:rPr>
                <w:rFonts w:ascii="Times New Roman" w:hAnsi="Times New Roman" w:cs="Times New Roman"/>
                <w:b/>
                <w:sz w:val="32"/>
                <w:szCs w:val="32"/>
              </w:rPr>
              <w:t>Алгоритм обхода графа в ширину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»</w:t>
            </w:r>
          </w:p>
          <w:p w:rsidR="008F6F2C" w:rsidRDefault="008F6F2C">
            <w:pPr>
              <w:widowControl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по дисциплине «</w:t>
            </w:r>
            <w:r w:rsidR="006E170C">
              <w:rPr>
                <w:rFonts w:ascii="Times New Roman" w:hAnsi="Times New Roman" w:cs="Times New Roman"/>
                <w:bCs/>
                <w:sz w:val="24"/>
              </w:rPr>
              <w:t>Объектно-ориентированное программирование</w:t>
            </w:r>
            <w:r>
              <w:rPr>
                <w:rFonts w:ascii="Times New Roman" w:hAnsi="Times New Roman" w:cs="Times New Roman"/>
                <w:bCs/>
                <w:sz w:val="24"/>
              </w:rPr>
              <w:t>»</w:t>
            </w:r>
          </w:p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F6F2C">
        <w:trPr>
          <w:trHeight w:hRule="exact" w:val="2531"/>
        </w:trPr>
        <w:tc>
          <w:tcPr>
            <w:tcW w:w="5902" w:type="dxa"/>
            <w:gridSpan w:val="2"/>
            <w:shd w:val="clear" w:color="auto" w:fill="auto"/>
          </w:tcPr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Допущен к защите </w:t>
            </w:r>
            <w:r>
              <w:rPr>
                <w:rFonts w:ascii="Times New Roman" w:hAnsi="Times New Roman" w:cs="Times New Roman"/>
                <w:bCs/>
                <w:sz w:val="24"/>
              </w:rPr>
              <w:br/>
              <w:t>«___» ________202__г.</w:t>
            </w:r>
          </w:p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bCs/>
                <w:sz w:val="24"/>
              </w:rPr>
              <w:br/>
              <w:t>__________________</w:t>
            </w:r>
            <w:r>
              <w:rPr>
                <w:rFonts w:ascii="Times New Roman" w:hAnsi="Times New Roman" w:cs="Times New Roman"/>
                <w:bCs/>
                <w:sz w:val="24"/>
              </w:rPr>
              <w:br/>
            </w:r>
          </w:p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Оценка, полученная на защите</w:t>
            </w:r>
            <w:r>
              <w:rPr>
                <w:rFonts w:ascii="Times New Roman" w:hAnsi="Times New Roman" w:cs="Times New Roman"/>
                <w:bCs/>
                <w:sz w:val="24"/>
              </w:rPr>
              <w:br/>
              <w:t>«____________________»</w:t>
            </w:r>
          </w:p>
        </w:tc>
        <w:tc>
          <w:tcPr>
            <w:tcW w:w="4018" w:type="dxa"/>
            <w:shd w:val="clear" w:color="auto" w:fill="auto"/>
          </w:tcPr>
          <w:p w:rsidR="000B5141" w:rsidRDefault="008F6F2C"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Проект выполнен </w:t>
            </w:r>
            <w:r>
              <w:rPr>
                <w:rFonts w:ascii="Times New Roman" w:hAnsi="Times New Roman" w:cs="Times New Roman"/>
                <w:bCs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обучающимся </w:t>
            </w:r>
            <w:r>
              <w:rPr>
                <w:rFonts w:ascii="Times New Roman" w:hAnsi="Times New Roman" w:cs="Times New Roman"/>
                <w:bCs/>
                <w:sz w:val="24"/>
              </w:rPr>
              <w:t>группы ДИПРб-</w:t>
            </w:r>
            <w:r w:rsidR="00FF24C8" w:rsidRPr="00FF24C8">
              <w:rPr>
                <w:rFonts w:ascii="Times New Roman" w:hAnsi="Times New Roman" w:cs="Times New Roman"/>
                <w:bCs/>
                <w:sz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  <w:p w:rsidR="008F6F2C" w:rsidRDefault="000B5141"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Лиджигоряевым В.А.</w:t>
            </w:r>
            <w:r w:rsidR="008F6F2C">
              <w:rPr>
                <w:rFonts w:ascii="Times New Roman" w:hAnsi="Times New Roman" w:cs="Times New Roman"/>
                <w:bCs/>
                <w:sz w:val="24"/>
              </w:rPr>
              <w:br/>
              <w:t>___________________________</w:t>
            </w:r>
          </w:p>
          <w:p w:rsidR="008F6F2C" w:rsidRDefault="008F6F2C"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</w:p>
          <w:p w:rsidR="006E170C" w:rsidRPr="0054460B" w:rsidRDefault="008F6F2C" w:rsidP="006E170C"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bCs/>
                <w:sz w:val="24"/>
              </w:rPr>
              <w:br/>
            </w:r>
            <w:r w:rsidR="006E170C">
              <w:rPr>
                <w:rFonts w:ascii="Times New Roman" w:hAnsi="Times New Roman" w:cs="Times New Roman"/>
                <w:bCs/>
                <w:sz w:val="24"/>
              </w:rPr>
              <w:t>ст. преп. Алтуфьев М.Ю.</w:t>
            </w:r>
          </w:p>
        </w:tc>
      </w:tr>
      <w:tr w:rsidR="008F6F2C">
        <w:trPr>
          <w:trHeight w:hRule="exact" w:val="2142"/>
        </w:trPr>
        <w:tc>
          <w:tcPr>
            <w:tcW w:w="5902" w:type="dxa"/>
            <w:gridSpan w:val="2"/>
            <w:shd w:val="clear" w:color="auto" w:fill="auto"/>
            <w:vAlign w:val="bottom"/>
          </w:tcPr>
          <w:p w:rsidR="008F6F2C" w:rsidRDefault="008F6F2C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Члены комиссии:</w:t>
            </w:r>
          </w:p>
          <w:p w:rsidR="008F6F2C" w:rsidRDefault="008F6F2C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___________________ </w:t>
            </w:r>
          </w:p>
          <w:p w:rsidR="008F6F2C" w:rsidRDefault="008F6F2C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___________________ </w:t>
            </w:r>
          </w:p>
        </w:tc>
        <w:tc>
          <w:tcPr>
            <w:tcW w:w="4018" w:type="dxa"/>
            <w:shd w:val="clear" w:color="auto" w:fill="auto"/>
          </w:tcPr>
          <w:p w:rsidR="008F6F2C" w:rsidRDefault="008F6F2C">
            <w:pPr>
              <w:widowControl w:val="0"/>
              <w:snapToGrid w:val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:rsidR="008F6F2C" w:rsidRDefault="008F6F2C">
      <w:pPr>
        <w:pStyle w:val="26"/>
        <w:widowControl/>
        <w:spacing w:before="2000" w:line="360" w:lineRule="auto"/>
        <w:ind w:right="0"/>
        <w:sectPr w:rsidR="008F6F2C" w:rsidSect="006E170C">
          <w:headerReference w:type="default" r:id="rId16"/>
          <w:headerReference w:type="first" r:id="rId17"/>
          <w:pgSz w:w="11906" w:h="16838"/>
          <w:pgMar w:top="1418" w:right="851" w:bottom="851" w:left="1134" w:header="720" w:footer="720" w:gutter="0"/>
          <w:cols w:space="720"/>
          <w:titlePg/>
          <w:docGrid w:linePitch="600" w:charSpace="49152"/>
        </w:sectPr>
      </w:pPr>
      <w:r>
        <w:rPr>
          <w:bCs/>
          <w:sz w:val="28"/>
          <w:szCs w:val="28"/>
        </w:rPr>
        <w:t>Астрахань – 202</w:t>
      </w:r>
      <w:r w:rsidR="006E170C">
        <w:rPr>
          <w:bCs/>
          <w:sz w:val="28"/>
          <w:szCs w:val="28"/>
        </w:rPr>
        <w:t>2</w:t>
      </w:r>
    </w:p>
    <w:p w:rsidR="008F6F2C" w:rsidRDefault="008F6F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ФЕДЕРАЛЬНОЕ АГЕНТСТВО РОССИЙСКОЙ ФЕДЕРАЦИИ ПО РЫБОЛОВСТВУ</w:t>
      </w:r>
    </w:p>
    <w:p w:rsidR="008F6F2C" w:rsidRDefault="008F6F2C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АСТРАХАНСКИЙ ГОСУДАРСТВЕННЫЙ ТЕХНИЧЕСКИЙ УНИВЕРСИТЕТ</w:t>
      </w:r>
    </w:p>
    <w:p w:rsidR="008F6F2C" w:rsidRDefault="008F6F2C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96"/>
        <w:gridCol w:w="4741"/>
      </w:tblGrid>
      <w:tr w:rsidR="008F6F2C">
        <w:tc>
          <w:tcPr>
            <w:tcW w:w="5396" w:type="dxa"/>
            <w:shd w:val="clear" w:color="auto" w:fill="auto"/>
          </w:tcPr>
          <w:p w:rsidR="008F6F2C" w:rsidRDefault="008F6F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УТВЕРЖДАЮ</w:t>
            </w:r>
          </w:p>
        </w:tc>
        <w:tc>
          <w:tcPr>
            <w:tcW w:w="4741" w:type="dxa"/>
            <w:vMerge w:val="restart"/>
            <w:shd w:val="clear" w:color="auto" w:fill="auto"/>
          </w:tcPr>
          <w:p w:rsidR="008F6F2C" w:rsidRDefault="008F6F2C">
            <w:pPr>
              <w:spacing w:line="360" w:lineRule="auto"/>
              <w:jc w:val="left"/>
            </w:pPr>
            <w:r>
              <w:rPr>
                <w:rFonts w:ascii="Times New Roman" w:hAnsi="Times New Roman" w:cs="Times New Roman"/>
                <w:sz w:val="24"/>
              </w:rPr>
              <w:t>Кафедра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«Автоматизированные системы </w:t>
            </w:r>
            <w:r>
              <w:rPr>
                <w:rFonts w:ascii="Times New Roman" w:hAnsi="Times New Roman" w:cs="Times New Roman"/>
                <w:sz w:val="24"/>
              </w:rPr>
              <w:br/>
              <w:t>обработки информации и управления»</w:t>
            </w:r>
          </w:p>
        </w:tc>
      </w:tr>
      <w:tr w:rsidR="008F6F2C">
        <w:tc>
          <w:tcPr>
            <w:tcW w:w="5396" w:type="dxa"/>
            <w:shd w:val="clear" w:color="auto" w:fill="auto"/>
          </w:tcPr>
          <w:p w:rsidR="008F6F2C" w:rsidRDefault="008F6F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bookmarkStart w:id="0" w:name="OLE_LINK1"/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  <w:p w:rsidR="008F6F2C" w:rsidRDefault="006A025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д.т.н. </w:t>
            </w:r>
            <w:r w:rsidR="002161D8">
              <w:rPr>
                <w:rFonts w:ascii="Times New Roman" w:hAnsi="Times New Roman" w:cs="Times New Roman"/>
                <w:sz w:val="24"/>
              </w:rPr>
              <w:t>профессор</w:t>
            </w:r>
          </w:p>
          <w:p w:rsidR="008F6F2C" w:rsidRDefault="008F6F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Т.В. Хоменко_______________</w:t>
            </w:r>
          </w:p>
          <w:p w:rsidR="008F6F2C" w:rsidRDefault="008F6F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«____»__________________202 __ г.</w:t>
            </w:r>
            <w:bookmarkEnd w:id="0"/>
          </w:p>
        </w:tc>
        <w:tc>
          <w:tcPr>
            <w:tcW w:w="4741" w:type="dxa"/>
            <w:vMerge/>
            <w:shd w:val="clear" w:color="auto" w:fill="auto"/>
          </w:tcPr>
          <w:p w:rsidR="008F6F2C" w:rsidRDefault="008F6F2C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6F2C" w:rsidRDefault="008F6F2C">
      <w:pPr>
        <w:spacing w:before="60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</w:t>
      </w:r>
    </w:p>
    <w:p w:rsidR="008F6F2C" w:rsidRDefault="008F6F2C">
      <w:pPr>
        <w:spacing w:before="120"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на выполнение </w:t>
      </w:r>
      <w:r w:rsidR="00EF1DAC">
        <w:rPr>
          <w:rFonts w:ascii="Times New Roman" w:hAnsi="Times New Roman" w:cs="Times New Roman"/>
          <w:b/>
          <w:sz w:val="24"/>
        </w:rPr>
        <w:t>Курсового</w:t>
      </w:r>
      <w:r>
        <w:rPr>
          <w:rFonts w:ascii="Times New Roman" w:hAnsi="Times New Roman" w:cs="Times New Roman"/>
          <w:b/>
          <w:sz w:val="24"/>
        </w:rPr>
        <w:t xml:space="preserve"> проекта</w:t>
      </w:r>
    </w:p>
    <w:p w:rsidR="008F6F2C" w:rsidRDefault="008F6F2C">
      <w:pPr>
        <w:tabs>
          <w:tab w:val="left" w:pos="1589"/>
        </w:tabs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Обучающийся</w:t>
      </w:r>
      <w:r>
        <w:rPr>
          <w:rFonts w:ascii="Times New Roman" w:hAnsi="Times New Roman" w:cs="Times New Roman"/>
          <w:sz w:val="24"/>
        </w:rPr>
        <w:tab/>
      </w:r>
      <w:r w:rsidR="002C4268">
        <w:rPr>
          <w:rFonts w:ascii="Times New Roman" w:hAnsi="Times New Roman" w:cs="Times New Roman"/>
          <w:b/>
          <w:i/>
          <w:sz w:val="24"/>
        </w:rPr>
        <w:t>Лиджигоряев Владимир Алексеевич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8F6F2C" w:rsidRDefault="008F6F2C">
      <w:pPr>
        <w:tabs>
          <w:tab w:val="left" w:pos="1589"/>
        </w:tabs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Группа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>ДИПРб-</w:t>
      </w:r>
      <w:r w:rsidR="00933326">
        <w:rPr>
          <w:rFonts w:ascii="Times New Roman" w:hAnsi="Times New Roman" w:cs="Times New Roman"/>
          <w:b/>
          <w:i/>
          <w:sz w:val="24"/>
        </w:rPr>
        <w:t>2</w:t>
      </w:r>
      <w:r>
        <w:rPr>
          <w:rFonts w:ascii="Times New Roman" w:hAnsi="Times New Roman" w:cs="Times New Roman"/>
          <w:b/>
          <w:i/>
          <w:sz w:val="24"/>
        </w:rPr>
        <w:t>1</w:t>
      </w:r>
    </w:p>
    <w:p w:rsidR="008F6F2C" w:rsidRDefault="008F6F2C">
      <w:pPr>
        <w:tabs>
          <w:tab w:val="left" w:pos="1589"/>
        </w:tabs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</w:t>
      </w:r>
      <w:r>
        <w:rPr>
          <w:rFonts w:ascii="Times New Roman" w:hAnsi="Times New Roman" w:cs="Times New Roman"/>
          <w:sz w:val="24"/>
        </w:rPr>
        <w:tab/>
      </w:r>
      <w:r w:rsidR="006E170C">
        <w:rPr>
          <w:rFonts w:ascii="Times New Roman" w:hAnsi="Times New Roman" w:cs="Times New Roman"/>
          <w:b/>
          <w:i/>
          <w:sz w:val="24"/>
        </w:rPr>
        <w:t>Объектно-ориентированное программирование</w:t>
      </w:r>
    </w:p>
    <w:p w:rsidR="008F6F2C" w:rsidRDefault="008F6F2C" w:rsidP="00933326">
      <w:pPr>
        <w:tabs>
          <w:tab w:val="left" w:pos="1589"/>
        </w:tabs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</w:t>
      </w:r>
      <w:r>
        <w:rPr>
          <w:rFonts w:ascii="Times New Roman" w:hAnsi="Times New Roman" w:cs="Times New Roman"/>
          <w:sz w:val="24"/>
        </w:rPr>
        <w:tab/>
      </w:r>
      <w:r w:rsidR="00EF1DAC">
        <w:rPr>
          <w:rFonts w:ascii="Times New Roman" w:hAnsi="Times New Roman" w:cs="Times New Roman"/>
          <w:b/>
          <w:i/>
          <w:sz w:val="24"/>
        </w:rPr>
        <w:t>Учебно-демонстрационная программа</w:t>
      </w:r>
      <w:r>
        <w:rPr>
          <w:rFonts w:ascii="Times New Roman" w:hAnsi="Times New Roman" w:cs="Times New Roman"/>
          <w:b/>
          <w:i/>
          <w:sz w:val="24"/>
        </w:rPr>
        <w:t xml:space="preserve"> «</w:t>
      </w:r>
      <w:r w:rsidR="002C4268">
        <w:rPr>
          <w:rFonts w:ascii="Times New Roman" w:hAnsi="Times New Roman" w:cs="Times New Roman"/>
          <w:b/>
          <w:i/>
          <w:sz w:val="24"/>
        </w:rPr>
        <w:t>Алгоритм обхода графа в ширину</w:t>
      </w:r>
      <w:r>
        <w:rPr>
          <w:rFonts w:ascii="Times New Roman" w:hAnsi="Times New Roman" w:cs="Times New Roman"/>
          <w:b/>
          <w:i/>
          <w:sz w:val="24"/>
        </w:rPr>
        <w:t>»</w:t>
      </w:r>
    </w:p>
    <w:p w:rsidR="00FF24C8" w:rsidRPr="00FF24C8" w:rsidRDefault="008F6F2C" w:rsidP="00FF24C8">
      <w:pPr>
        <w:tabs>
          <w:tab w:val="left" w:pos="2693"/>
          <w:tab w:val="left" w:pos="5529"/>
          <w:tab w:val="left" w:pos="6356"/>
        </w:tabs>
        <w:spacing w:line="360" w:lineRule="auto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4"/>
        </w:rPr>
        <w:t>Дата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>получения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>задания «</w:t>
      </w:r>
      <w:r w:rsidR="00BD0A88"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</w:rPr>
        <w:t>» </w:t>
      </w:r>
      <w:r w:rsidR="00BD0A88">
        <w:rPr>
          <w:rFonts w:ascii="Times New Roman" w:hAnsi="Times New Roman" w:cs="Times New Roman"/>
          <w:sz w:val="24"/>
        </w:rPr>
        <w:t>февраля</w:t>
      </w:r>
      <w:r>
        <w:rPr>
          <w:rFonts w:ascii="Times New Roman" w:hAnsi="Times New Roman" w:cs="Times New Roman"/>
          <w:sz w:val="24"/>
        </w:rPr>
        <w:t> 202</w:t>
      </w:r>
      <w:r w:rsidR="00BD0A88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 г.</w:t>
      </w:r>
      <w:r>
        <w:rPr>
          <w:rFonts w:ascii="Times New Roman" w:hAnsi="Times New Roman" w:cs="Times New Roman"/>
          <w:sz w:val="24"/>
        </w:rPr>
        <w:br/>
      </w:r>
      <w:r w:rsidR="00FF24C8">
        <w:rPr>
          <w:rFonts w:ascii="Times New Roman" w:hAnsi="Times New Roman" w:cs="Times New Roman"/>
          <w:sz w:val="24"/>
        </w:rPr>
        <w:t>Руководитель</w:t>
      </w:r>
      <w:r w:rsidR="00FF24C8">
        <w:rPr>
          <w:rFonts w:ascii="Times New Roman" w:hAnsi="Times New Roman" w:cs="Times New Roman"/>
          <w:sz w:val="24"/>
          <w:lang w:val="en-US"/>
        </w:rPr>
        <w:t> </w:t>
      </w:r>
      <w:r w:rsidR="00BD0A88">
        <w:rPr>
          <w:rFonts w:ascii="Times New Roman" w:hAnsi="Times New Roman" w:cs="Times New Roman"/>
          <w:b/>
          <w:i/>
          <w:sz w:val="24"/>
        </w:rPr>
        <w:t>ст.</w:t>
      </w:r>
      <w:r w:rsidR="00BD0A88">
        <w:rPr>
          <w:rFonts w:ascii="Times New Roman" w:hAnsi="Times New Roman" w:cs="Times New Roman"/>
          <w:sz w:val="24"/>
          <w:lang w:val="en-US"/>
        </w:rPr>
        <w:t> </w:t>
      </w:r>
      <w:r w:rsidR="00BD0A88">
        <w:rPr>
          <w:rFonts w:ascii="Times New Roman" w:hAnsi="Times New Roman" w:cs="Times New Roman"/>
          <w:b/>
          <w:i/>
          <w:sz w:val="24"/>
        </w:rPr>
        <w:t>преподаватель</w:t>
      </w:r>
      <w:r w:rsidR="00FF24C8">
        <w:rPr>
          <w:rFonts w:ascii="Times New Roman" w:hAnsi="Times New Roman" w:cs="Times New Roman"/>
          <w:sz w:val="24"/>
        </w:rPr>
        <w:t>_________</w:t>
      </w:r>
      <w:r w:rsidR="00FF24C8">
        <w:rPr>
          <w:rFonts w:ascii="Times New Roman" w:hAnsi="Times New Roman" w:cs="Times New Roman"/>
          <w:sz w:val="24"/>
          <w:lang w:val="en-US"/>
        </w:rPr>
        <w:t> </w:t>
      </w:r>
      <w:r w:rsidR="00BD0A88">
        <w:rPr>
          <w:rFonts w:ascii="Times New Roman" w:hAnsi="Times New Roman" w:cs="Times New Roman"/>
          <w:b/>
          <w:i/>
          <w:sz w:val="24"/>
        </w:rPr>
        <w:t>Алтуфьев</w:t>
      </w:r>
      <w:r w:rsidR="00FF24C8">
        <w:rPr>
          <w:rFonts w:ascii="Times New Roman" w:hAnsi="Times New Roman" w:cs="Times New Roman"/>
          <w:b/>
          <w:i/>
          <w:sz w:val="24"/>
        </w:rPr>
        <w:t> </w:t>
      </w:r>
      <w:r w:rsidR="00BD0A88">
        <w:rPr>
          <w:rFonts w:ascii="Times New Roman" w:hAnsi="Times New Roman" w:cs="Times New Roman"/>
          <w:b/>
          <w:i/>
          <w:sz w:val="24"/>
        </w:rPr>
        <w:t>М</w:t>
      </w:r>
      <w:r w:rsidR="00FF24C8">
        <w:rPr>
          <w:rFonts w:ascii="Times New Roman" w:hAnsi="Times New Roman" w:cs="Times New Roman"/>
          <w:b/>
          <w:i/>
          <w:sz w:val="24"/>
        </w:rPr>
        <w:t>.</w:t>
      </w:r>
      <w:r w:rsidR="00BD0A88">
        <w:rPr>
          <w:rFonts w:ascii="Times New Roman" w:hAnsi="Times New Roman" w:cs="Times New Roman"/>
          <w:b/>
          <w:i/>
          <w:sz w:val="24"/>
        </w:rPr>
        <w:t>Ю</w:t>
      </w:r>
      <w:r w:rsidR="00FF24C8">
        <w:rPr>
          <w:rFonts w:ascii="Times New Roman" w:hAnsi="Times New Roman" w:cs="Times New Roman"/>
          <w:b/>
          <w:i/>
          <w:sz w:val="24"/>
        </w:rPr>
        <w:t xml:space="preserve">. </w:t>
      </w:r>
      <w:r w:rsidR="00FF24C8">
        <w:rPr>
          <w:rFonts w:ascii="Times New Roman" w:hAnsi="Times New Roman" w:cs="Times New Roman"/>
          <w:sz w:val="24"/>
        </w:rPr>
        <w:t>«____»____________202__г.</w:t>
      </w:r>
      <w:r w:rsidR="00FF24C8">
        <w:rPr>
          <w:rFonts w:ascii="Times New Roman" w:hAnsi="Times New Roman" w:cs="Times New Roman"/>
          <w:sz w:val="24"/>
        </w:rPr>
        <w:br/>
      </w:r>
    </w:p>
    <w:p w:rsidR="00FF24C8" w:rsidRDefault="00FF24C8" w:rsidP="00FF24C8">
      <w:pPr>
        <w:ind w:left="14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16"/>
        </w:rPr>
        <w:t>должность, степень, звание</w:t>
      </w:r>
      <w:r>
        <w:rPr>
          <w:rFonts w:ascii="Times New Roman" w:hAnsi="Times New Roman" w:cs="Times New Roman"/>
          <w:b/>
          <w:szCs w:val="16"/>
        </w:rPr>
        <w:tab/>
        <w:t xml:space="preserve"> </w:t>
      </w:r>
      <w:r>
        <w:rPr>
          <w:rFonts w:ascii="Times New Roman" w:hAnsi="Times New Roman" w:cs="Times New Roman"/>
          <w:szCs w:val="16"/>
        </w:rPr>
        <w:t>подпись</w:t>
      </w:r>
      <w:r>
        <w:rPr>
          <w:rFonts w:ascii="Times New Roman" w:hAnsi="Times New Roman" w:cs="Times New Roman"/>
          <w:b/>
          <w:szCs w:val="16"/>
        </w:rPr>
        <w:tab/>
      </w:r>
      <w:r>
        <w:rPr>
          <w:rFonts w:ascii="Times New Roman" w:hAnsi="Times New Roman" w:cs="Times New Roman"/>
          <w:b/>
          <w:szCs w:val="16"/>
        </w:rPr>
        <w:tab/>
      </w:r>
      <w:r>
        <w:rPr>
          <w:rFonts w:ascii="Times New Roman" w:hAnsi="Times New Roman" w:cs="Times New Roman"/>
          <w:szCs w:val="16"/>
        </w:rPr>
        <w:t>ФИО</w:t>
      </w:r>
    </w:p>
    <w:p w:rsidR="008F6F2C" w:rsidRPr="00551314" w:rsidRDefault="008F6F2C">
      <w:pPr>
        <w:tabs>
          <w:tab w:val="left" w:pos="5898"/>
          <w:tab w:val="left" w:pos="6306"/>
          <w:tab w:val="left" w:pos="6729"/>
          <w:tab w:val="left" w:pos="7065"/>
          <w:tab w:val="left" w:pos="8787"/>
          <w:tab w:val="left" w:pos="9363"/>
          <w:tab w:val="left" w:pos="9599"/>
        </w:tabs>
        <w:spacing w:before="120" w:line="36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</w:rPr>
        <w:t>Срок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>представления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>обучающимся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>КП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 xml:space="preserve">кафедру </w:t>
      </w:r>
      <w:r w:rsidR="00551314">
        <w:rPr>
          <w:rFonts w:ascii="Times New Roman" w:hAnsi="Times New Roman" w:cs="Times New Roman"/>
          <w:b/>
          <w:i/>
          <w:sz w:val="24"/>
        </w:rPr>
        <w:t xml:space="preserve">. </w:t>
      </w:r>
      <w:r w:rsidR="00551314">
        <w:rPr>
          <w:rFonts w:ascii="Times New Roman" w:hAnsi="Times New Roman" w:cs="Times New Roman"/>
          <w:sz w:val="24"/>
        </w:rPr>
        <w:t>«____»____________202__г.</w:t>
      </w:r>
      <w:r w:rsidR="00551314">
        <w:rPr>
          <w:rFonts w:ascii="Times New Roman" w:hAnsi="Times New Roman" w:cs="Times New Roman"/>
          <w:sz w:val="24"/>
        </w:rPr>
        <w:br/>
      </w:r>
    </w:p>
    <w:p w:rsidR="008F6F2C" w:rsidRDefault="008F6F2C">
      <w:pPr>
        <w:tabs>
          <w:tab w:val="left" w:pos="2693"/>
          <w:tab w:val="left" w:pos="5529"/>
          <w:tab w:val="left" w:pos="7388"/>
        </w:tabs>
        <w:spacing w:before="120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 w:val="24"/>
        </w:rPr>
        <w:t>Обучающийся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Cs w:val="16"/>
        </w:rPr>
        <w:t>______________________________________</w:t>
      </w:r>
      <w:r>
        <w:rPr>
          <w:rFonts w:ascii="Times New Roman" w:hAnsi="Times New Roman" w:cs="Times New Roman"/>
          <w:szCs w:val="16"/>
          <w:lang w:val="en-US"/>
        </w:rPr>
        <w:t> </w:t>
      </w:r>
      <w:r w:rsidR="002C4268">
        <w:rPr>
          <w:rFonts w:ascii="Times New Roman" w:hAnsi="Times New Roman" w:cs="Times New Roman"/>
          <w:b/>
          <w:i/>
          <w:sz w:val="24"/>
        </w:rPr>
        <w:t>Лиджигоряев</w:t>
      </w:r>
      <w:r w:rsidR="002C4268">
        <w:rPr>
          <w:rFonts w:ascii="Times New Roman" w:hAnsi="Times New Roman" w:cs="Times New Roman"/>
          <w:b/>
          <w:i/>
          <w:sz w:val="24"/>
          <w:lang w:val="en-US"/>
        </w:rPr>
        <w:t> </w:t>
      </w:r>
      <w:r w:rsidR="002C4268">
        <w:rPr>
          <w:rFonts w:ascii="Times New Roman" w:hAnsi="Times New Roman" w:cs="Times New Roman"/>
          <w:b/>
          <w:i/>
          <w:sz w:val="24"/>
        </w:rPr>
        <w:t>В.А.</w:t>
      </w:r>
      <w:r>
        <w:rPr>
          <w:rFonts w:ascii="Times New Roman" w:hAnsi="Times New Roman" w:cs="Times New Roman"/>
          <w:sz w:val="24"/>
        </w:rPr>
        <w:t xml:space="preserve"> «____»____________202__г.</w:t>
      </w:r>
      <w:r>
        <w:rPr>
          <w:rFonts w:ascii="Times New Roman" w:hAnsi="Times New Roman" w:cs="Times New Roman"/>
          <w:sz w:val="24"/>
        </w:rPr>
        <w:br/>
      </w:r>
    </w:p>
    <w:p w:rsidR="008F6F2C" w:rsidRDefault="008F6F2C">
      <w:pPr>
        <w:tabs>
          <w:tab w:val="left" w:pos="2693"/>
          <w:tab w:val="left" w:pos="4908"/>
          <w:tab w:val="left" w:pos="7388"/>
        </w:tabs>
        <w:ind w:left="2835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Cs w:val="16"/>
        </w:rPr>
        <w:t>подпись</w:t>
      </w:r>
      <w:r>
        <w:rPr>
          <w:rFonts w:ascii="Times New Roman" w:hAnsi="Times New Roman" w:cs="Times New Roman"/>
          <w:szCs w:val="16"/>
        </w:rPr>
        <w:tab/>
        <w:t>ФИО</w:t>
      </w:r>
    </w:p>
    <w:p w:rsidR="008F6F2C" w:rsidRDefault="008F6F2C">
      <w:pPr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Задачи</w:t>
      </w:r>
    </w:p>
    <w:p w:rsidR="008F6F2C" w:rsidRDefault="008F6F2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программного продукта, который</w:t>
      </w:r>
    </w:p>
    <w:p w:rsidR="008F6F2C" w:rsidRDefault="008F6F2C" w:rsidP="00B902AF">
      <w:pPr>
        <w:numPr>
          <w:ilvl w:val="0"/>
          <w:numId w:val="6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предоставляет </w:t>
      </w:r>
      <w:r w:rsidR="0017058E">
        <w:rPr>
          <w:rFonts w:ascii="Times New Roman" w:hAnsi="Times New Roman" w:cs="Times New Roman"/>
          <w:sz w:val="24"/>
        </w:rPr>
        <w:t xml:space="preserve">теоретический материал по теме </w:t>
      </w:r>
      <w:r w:rsidR="0017058E" w:rsidRPr="0017058E">
        <w:rPr>
          <w:rFonts w:ascii="Times New Roman" w:hAnsi="Times New Roman" w:cs="Times New Roman"/>
          <w:sz w:val="24"/>
        </w:rPr>
        <w:t>“</w:t>
      </w:r>
      <w:r w:rsidR="0054460B">
        <w:rPr>
          <w:rFonts w:ascii="Times New Roman" w:hAnsi="Times New Roman" w:cs="Times New Roman"/>
          <w:sz w:val="24"/>
        </w:rPr>
        <w:t>Алгоритм обхода графа в ширину</w:t>
      </w:r>
      <w:r w:rsidR="0017058E" w:rsidRPr="0017058E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; </w:t>
      </w:r>
    </w:p>
    <w:p w:rsidR="008F6F2C" w:rsidRDefault="0017058E" w:rsidP="00B902AF">
      <w:pPr>
        <w:numPr>
          <w:ilvl w:val="0"/>
          <w:numId w:val="6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демонстрирует работу </w:t>
      </w:r>
      <w:r w:rsidR="00933326">
        <w:rPr>
          <w:rFonts w:ascii="Times New Roman" w:hAnsi="Times New Roman" w:cs="Times New Roman"/>
          <w:sz w:val="24"/>
        </w:rPr>
        <w:t>алгоритма</w:t>
      </w:r>
      <w:r w:rsidR="008F6F2C">
        <w:rPr>
          <w:rFonts w:ascii="Times New Roman" w:hAnsi="Times New Roman" w:cs="Times New Roman"/>
          <w:sz w:val="24"/>
        </w:rPr>
        <w:t>;</w:t>
      </w:r>
    </w:p>
    <w:p w:rsidR="008F6F2C" w:rsidRPr="0017058E" w:rsidRDefault="0017058E" w:rsidP="00B902AF">
      <w:pPr>
        <w:numPr>
          <w:ilvl w:val="0"/>
          <w:numId w:val="6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тестирует пользователя по изученному материалу</w:t>
      </w:r>
      <w:r w:rsidR="0054460B">
        <w:rPr>
          <w:rFonts w:ascii="Times New Roman" w:hAnsi="Times New Roman" w:cs="Times New Roman"/>
          <w:sz w:val="24"/>
        </w:rPr>
        <w:t>.</w:t>
      </w:r>
    </w:p>
    <w:p w:rsidR="008F6F2C" w:rsidRDefault="008F6F2C">
      <w:pPr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Список рекомендуемой литературы</w:t>
      </w:r>
    </w:p>
    <w:p w:rsidR="00E27B00" w:rsidRDefault="00410035" w:rsidP="00B902AF">
      <w:pPr>
        <w:pStyle w:val="aff"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Новиков Ф.А.</w:t>
      </w:r>
      <w:r w:rsidR="006413B0" w:rsidRPr="006413B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Дискретная математика для программистов</w:t>
      </w:r>
      <w:r w:rsidRPr="00410035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Учебник для вузов, 3-е изд.</w:t>
      </w:r>
      <w:r w:rsidR="006413B0" w:rsidRPr="006413B0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СПб</w:t>
      </w:r>
      <w:r w:rsidRPr="00410035">
        <w:rPr>
          <w:rFonts w:ascii="Times New Roman" w:hAnsi="Times New Roman"/>
          <w:sz w:val="24"/>
        </w:rPr>
        <w:t>.:</w:t>
      </w:r>
      <w:r>
        <w:rPr>
          <w:rFonts w:ascii="Times New Roman" w:hAnsi="Times New Roman"/>
          <w:sz w:val="24"/>
        </w:rPr>
        <w:t xml:space="preserve"> Питер, 2009. – 384 с.</w:t>
      </w:r>
      <w:r w:rsidRPr="00410035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ил. – (Серия </w:t>
      </w:r>
      <w:r w:rsidRPr="00410035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Учебник для вузов</w:t>
      </w:r>
      <w:r w:rsidRPr="00410035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)</w:t>
      </w:r>
    </w:p>
    <w:p w:rsidR="000B38E4" w:rsidRDefault="000B38E4" w:rsidP="00B902AF">
      <w:pPr>
        <w:pStyle w:val="aff"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Микони С.В. Дискретная математика для бакалавра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множества, отношения, функции, графы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Учебное пособие</w:t>
      </w:r>
      <w:r w:rsidRPr="003861D4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–</w:t>
      </w:r>
      <w:r w:rsidRPr="003861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СПб</w:t>
      </w:r>
      <w:r w:rsidRPr="003861D4">
        <w:rPr>
          <w:rFonts w:ascii="Times New Roman" w:hAnsi="Times New Roman"/>
          <w:sz w:val="24"/>
        </w:rPr>
        <w:t xml:space="preserve">.: </w:t>
      </w:r>
      <w:r>
        <w:rPr>
          <w:rFonts w:ascii="Times New Roman" w:hAnsi="Times New Roman"/>
          <w:sz w:val="24"/>
        </w:rPr>
        <w:t xml:space="preserve">Издательство </w:t>
      </w:r>
      <w:r w:rsidRPr="003861D4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Лань</w:t>
      </w:r>
      <w:r w:rsidRPr="003861D4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, 2012. – 192 с.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ил.</w:t>
      </w:r>
    </w:p>
    <w:p w:rsidR="000B38E4" w:rsidRPr="000B38E4" w:rsidRDefault="000B38E4" w:rsidP="00B902AF">
      <w:pPr>
        <w:pStyle w:val="aff"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Стивенс, Род. Алгоритмы. Теория и практическое применение </w:t>
      </w:r>
      <w:r w:rsidRPr="003861D4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 xml:space="preserve"> Род Стивенс. – Москва 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Издательство </w:t>
      </w:r>
      <w:r w:rsidRPr="003861D4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Э</w:t>
      </w:r>
      <w:r w:rsidRPr="003861D4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, 2016. – 544 с.</w:t>
      </w:r>
    </w:p>
    <w:p w:rsidR="008F6F2C" w:rsidRDefault="008F6F2C">
      <w:pPr>
        <w:pageBreakBefore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19"/>
        <w:gridCol w:w="4718"/>
      </w:tblGrid>
      <w:tr w:rsidR="008F6F2C">
        <w:tc>
          <w:tcPr>
            <w:tcW w:w="5419" w:type="dxa"/>
            <w:shd w:val="clear" w:color="auto" w:fill="auto"/>
          </w:tcPr>
          <w:p w:rsidR="008F6F2C" w:rsidRDefault="008F6F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УТВЕРЖДАЮ</w:t>
            </w:r>
          </w:p>
        </w:tc>
        <w:tc>
          <w:tcPr>
            <w:tcW w:w="4718" w:type="dxa"/>
            <w:vMerge w:val="restart"/>
            <w:shd w:val="clear" w:color="auto" w:fill="auto"/>
            <w:vAlign w:val="center"/>
          </w:tcPr>
          <w:p w:rsidR="008F6F2C" w:rsidRDefault="008F6F2C">
            <w:pPr>
              <w:spacing w:before="120" w:after="240"/>
              <w:ind w:hanging="3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 заданию на </w:t>
            </w:r>
            <w:r w:rsidR="00FF6AA2">
              <w:rPr>
                <w:rFonts w:ascii="Times New Roman" w:hAnsi="Times New Roman" w:cs="Times New Roman"/>
                <w:sz w:val="24"/>
              </w:rPr>
              <w:t>курсовой</w:t>
            </w:r>
            <w:r>
              <w:rPr>
                <w:rFonts w:ascii="Times New Roman" w:hAnsi="Times New Roman" w:cs="Times New Roman"/>
                <w:sz w:val="24"/>
              </w:rPr>
              <w:t xml:space="preserve"> проект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по дисциплине </w:t>
            </w:r>
            <w:r>
              <w:rPr>
                <w:rFonts w:ascii="Times New Roman" w:hAnsi="Times New Roman" w:cs="Times New Roman"/>
                <w:sz w:val="24"/>
              </w:rPr>
              <w:br/>
              <w:t>«</w:t>
            </w:r>
            <w:r w:rsidR="00B137A6">
              <w:rPr>
                <w:rFonts w:ascii="Times New Roman" w:hAnsi="Times New Roman" w:cs="Times New Roman"/>
                <w:sz w:val="24"/>
              </w:rPr>
              <w:t>Объектно-ориентированное программирование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8F6F2C" w:rsidRDefault="008F6F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6F2C">
        <w:trPr>
          <w:trHeight w:val="2023"/>
        </w:trPr>
        <w:tc>
          <w:tcPr>
            <w:tcW w:w="5419" w:type="dxa"/>
            <w:shd w:val="clear" w:color="auto" w:fill="auto"/>
          </w:tcPr>
          <w:p w:rsidR="008F6F2C" w:rsidRDefault="008F6F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  <w:p w:rsidR="008F6F2C" w:rsidRDefault="000C4B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д.т.н., </w:t>
            </w:r>
            <w:r w:rsidR="002161D8">
              <w:rPr>
                <w:rFonts w:ascii="Times New Roman" w:hAnsi="Times New Roman" w:cs="Times New Roman"/>
                <w:sz w:val="24"/>
              </w:rPr>
              <w:t>профессор</w:t>
            </w:r>
          </w:p>
          <w:p w:rsidR="008F6F2C" w:rsidRDefault="008F6F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Т.В. Хоменко_______________</w:t>
            </w:r>
          </w:p>
          <w:p w:rsidR="008F6F2C" w:rsidRDefault="008F6F2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«____»__________________202 __ г.</w:t>
            </w:r>
          </w:p>
        </w:tc>
        <w:tc>
          <w:tcPr>
            <w:tcW w:w="4718" w:type="dxa"/>
            <w:vMerge/>
            <w:shd w:val="clear" w:color="auto" w:fill="auto"/>
          </w:tcPr>
          <w:p w:rsidR="008F6F2C" w:rsidRDefault="008F6F2C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6F2C" w:rsidRDefault="008F6F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КАЛЕНДАРНЫЙ ГРАФИК</w:t>
      </w:r>
    </w:p>
    <w:p w:rsidR="008F6F2C" w:rsidRDefault="00495EFF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 w:val="24"/>
        </w:rPr>
        <w:t xml:space="preserve">Курсового </w:t>
      </w:r>
      <w:r w:rsidR="008F6F2C">
        <w:rPr>
          <w:rFonts w:ascii="Times New Roman" w:hAnsi="Times New Roman" w:cs="Times New Roman"/>
          <w:sz w:val="24"/>
        </w:rPr>
        <w:t xml:space="preserve">проектирования </w:t>
      </w:r>
    </w:p>
    <w:p w:rsidR="008F6F2C" w:rsidRDefault="008F6F2C">
      <w:pPr>
        <w:jc w:val="center"/>
        <w:rPr>
          <w:rFonts w:ascii="Times New Roman" w:hAnsi="Times New Roman" w:cs="Times New Roman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4"/>
        <w:gridCol w:w="7201"/>
        <w:gridCol w:w="1417"/>
        <w:gridCol w:w="931"/>
      </w:tblGrid>
      <w:tr w:rsidR="008F6F2C">
        <w:trPr>
          <w:trHeight w:val="23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8F6F2C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F6F2C" w:rsidRDefault="008F6F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Разделы, темы и их содержание, графический материал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F6F2C" w:rsidRDefault="008F6F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сдачи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6F2C" w:rsidRDefault="008F6F2C">
            <w:pPr>
              <w:ind w:left="-57" w:right="-57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Объем,</w:t>
            </w:r>
            <w:r w:rsidRPr="000C4BD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8F6F2C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8F6F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8F6F2C">
            <w:pPr>
              <w:pStyle w:val="aff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темы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B137A6" w:rsidP="00B137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8F6F2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02</w:t>
            </w:r>
            <w:r w:rsidR="008F6F2C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8F6F2C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F6F2C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271DF2" w:rsidRDefault="00271DF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8F6F2C">
            <w:pPr>
              <w:pStyle w:val="aff"/>
              <w:spacing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модели, проектирование системы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введение, 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технический проект,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программа и методика испытаний, в том числе – данные для тестирования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</w:rPr>
              <w:t>литература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B137A6" w:rsidP="00B137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02</w:t>
            </w:r>
            <w:r w:rsidR="008F6F2C">
              <w:rPr>
                <w:rFonts w:ascii="Times New Roman" w:hAnsi="Times New Roman" w:cs="Times New Roman"/>
                <w:sz w:val="24"/>
              </w:rPr>
              <w:t>.</w:t>
            </w:r>
            <w:r w:rsidR="00271DF2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8F6F2C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8F6F2C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8F6F2C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271DF2" w:rsidRDefault="00271DF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8F6F2C">
            <w:pPr>
              <w:pStyle w:val="aff"/>
              <w:spacing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работающая программа,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рабочий проект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</w:rPr>
              <w:t>скорректированное техническое задание (при необходимости)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271DF2" w:rsidP="00B137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6F6C12">
              <w:rPr>
                <w:rFonts w:ascii="Times New Roman" w:hAnsi="Times New Roman" w:cs="Times New Roman"/>
                <w:sz w:val="24"/>
              </w:rPr>
              <w:t>4</w:t>
            </w:r>
            <w:r w:rsidR="008F6F2C">
              <w:rPr>
                <w:rFonts w:ascii="Times New Roman" w:hAnsi="Times New Roman" w:cs="Times New Roman"/>
                <w:sz w:val="24"/>
              </w:rPr>
              <w:t>.</w:t>
            </w:r>
            <w:r w:rsidR="00B137A6">
              <w:rPr>
                <w:rFonts w:ascii="Times New Roman" w:hAnsi="Times New Roman" w:cs="Times New Roman"/>
                <w:sz w:val="24"/>
              </w:rPr>
              <w:t>04</w:t>
            </w:r>
            <w:r w:rsidR="008F6F2C">
              <w:rPr>
                <w:rFonts w:ascii="Times New Roman" w:hAnsi="Times New Roman" w:cs="Times New Roman"/>
                <w:sz w:val="24"/>
              </w:rPr>
              <w:t>.202</w:t>
            </w:r>
            <w:r w:rsidR="00B137A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8F6F2C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8F6F2C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271DF2" w:rsidRDefault="00271DF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8F6F2C">
            <w:pPr>
              <w:pStyle w:val="aff"/>
              <w:spacing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эксперименты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работающая программа с внесёнными изменениями,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</w:rPr>
              <w:t>окончательные тексты</w:t>
            </w:r>
            <w:r w:rsidRPr="006F6C12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всех разделов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B137A6" w:rsidP="00B137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8F6F2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04</w:t>
            </w:r>
            <w:r w:rsidR="008F6F2C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8F6F2C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8F6F2C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271DF2" w:rsidRDefault="00271DF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8F6F2C">
            <w:pPr>
              <w:pStyle w:val="aff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Компоновка текста</w:t>
            </w:r>
          </w:p>
          <w:p w:rsidR="008F6F2C" w:rsidRDefault="008F6F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презентации и доклада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пояснительная записка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презентация</w:t>
            </w:r>
          </w:p>
          <w:p w:rsidR="008F6F2C" w:rsidRDefault="008F6F2C" w:rsidP="00B902AF">
            <w:pPr>
              <w:pStyle w:val="aff"/>
              <w:numPr>
                <w:ilvl w:val="0"/>
                <w:numId w:val="4"/>
              </w:numPr>
              <w:tabs>
                <w:tab w:val="left" w:pos="310"/>
              </w:tabs>
              <w:spacing w:line="240" w:lineRule="auto"/>
              <w:ind w:left="310" w:hanging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</w:rPr>
              <w:t>электронный носитель с текстом пояснительной записки, исходным кодом проекта, презентацией и готовым программным продуктом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B137A6" w:rsidP="00B137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="008F6F2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05</w:t>
            </w:r>
            <w:r w:rsidR="008F6F2C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8F6F2C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</w:tc>
      </w:tr>
      <w:tr w:rsidR="008F6F2C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271DF2" w:rsidRDefault="00271DF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8F6F2C" w:rsidP="00ED69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="00ED697C">
              <w:rPr>
                <w:rFonts w:ascii="Times New Roman" w:hAnsi="Times New Roman" w:cs="Times New Roman"/>
                <w:sz w:val="24"/>
              </w:rPr>
              <w:t>курсового</w:t>
            </w:r>
            <w:r>
              <w:rPr>
                <w:rFonts w:ascii="Times New Roman" w:hAnsi="Times New Roman" w:cs="Times New Roman"/>
                <w:sz w:val="24"/>
              </w:rPr>
              <w:t xml:space="preserve">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B137A6" w:rsidP="00B137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  <w:r w:rsidR="008F6F2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06</w:t>
            </w:r>
            <w:r w:rsidR="008F6F2C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8F6F2C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8F6F2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06</w:t>
            </w:r>
            <w:r w:rsidR="008F6F2C">
              <w:rPr>
                <w:rFonts w:ascii="Times New Roman" w:hAnsi="Times New Roman" w:cs="Times New Roman"/>
                <w:sz w:val="24"/>
              </w:rPr>
              <w:t>.202</w:t>
            </w:r>
            <w:r w:rsidR="00ED697C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8F6F2C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60-100</w:t>
            </w:r>
          </w:p>
        </w:tc>
      </w:tr>
    </w:tbl>
    <w:p w:rsidR="008F6F2C" w:rsidRDefault="008F6F2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8F6F2C" w:rsidRDefault="0054460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графиком ознакомлен </w:t>
      </w:r>
      <w:r w:rsidR="008F6F2C">
        <w:rPr>
          <w:rFonts w:ascii="Times New Roman" w:hAnsi="Times New Roman" w:cs="Times New Roman"/>
          <w:sz w:val="24"/>
        </w:rPr>
        <w:t>«</w:t>
      </w:r>
      <w:r w:rsidR="00B137A6">
        <w:rPr>
          <w:rFonts w:ascii="Times New Roman" w:hAnsi="Times New Roman" w:cs="Times New Roman"/>
          <w:sz w:val="24"/>
        </w:rPr>
        <w:t>24</w:t>
      </w:r>
      <w:r w:rsidR="008F6F2C">
        <w:rPr>
          <w:rFonts w:ascii="Times New Roman" w:hAnsi="Times New Roman" w:cs="Times New Roman"/>
          <w:sz w:val="24"/>
        </w:rPr>
        <w:t xml:space="preserve">» </w:t>
      </w:r>
      <w:r w:rsidR="00B137A6">
        <w:rPr>
          <w:rFonts w:ascii="Times New Roman" w:hAnsi="Times New Roman" w:cs="Times New Roman"/>
          <w:sz w:val="24"/>
        </w:rPr>
        <w:t>февраля</w:t>
      </w:r>
      <w:r w:rsidR="008F6F2C">
        <w:rPr>
          <w:rFonts w:ascii="Times New Roman" w:hAnsi="Times New Roman" w:cs="Times New Roman"/>
          <w:sz w:val="24"/>
        </w:rPr>
        <w:t xml:space="preserve"> 202</w:t>
      </w:r>
      <w:r w:rsidR="00B137A6">
        <w:rPr>
          <w:rFonts w:ascii="Times New Roman" w:hAnsi="Times New Roman" w:cs="Times New Roman"/>
          <w:sz w:val="24"/>
        </w:rPr>
        <w:t>2</w:t>
      </w:r>
      <w:r w:rsidR="008F6F2C">
        <w:rPr>
          <w:rFonts w:ascii="Times New Roman" w:hAnsi="Times New Roman" w:cs="Times New Roman"/>
          <w:sz w:val="24"/>
        </w:rPr>
        <w:t xml:space="preserve"> г. </w:t>
      </w:r>
    </w:p>
    <w:p w:rsidR="008F6F2C" w:rsidRDefault="008F6F2C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 w:val="24"/>
        </w:rPr>
        <w:t>_______________________, обучающийся группы ДИПРб-</w:t>
      </w:r>
      <w:r w:rsidR="0093332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1 </w:t>
      </w:r>
    </w:p>
    <w:p w:rsidR="008F6F2C" w:rsidRDefault="008F6F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16"/>
        </w:rPr>
        <w:t>(фамилия, инициалы, подпись)</w:t>
      </w:r>
    </w:p>
    <w:p w:rsidR="008F6F2C" w:rsidRDefault="008F6F2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8F6F2C" w:rsidRDefault="008F6F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График </w:t>
      </w:r>
      <w:r w:rsidR="00ED697C">
        <w:rPr>
          <w:rFonts w:ascii="Times New Roman" w:hAnsi="Times New Roman" w:cs="Times New Roman"/>
          <w:b/>
          <w:sz w:val="24"/>
        </w:rPr>
        <w:t>курсового</w:t>
      </w:r>
      <w:r>
        <w:rPr>
          <w:rFonts w:ascii="Times New Roman" w:hAnsi="Times New Roman" w:cs="Times New Roman"/>
          <w:b/>
          <w:sz w:val="24"/>
        </w:rPr>
        <w:t xml:space="preserve"> проектирования выполнен</w:t>
      </w:r>
    </w:p>
    <w:p w:rsidR="008F6F2C" w:rsidRDefault="008F6F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без отклонений / с незначительными отклонениями / со значительными отклонениями</w:t>
      </w:r>
      <w:r>
        <w:rPr>
          <w:rFonts w:ascii="Times New Roman" w:hAnsi="Times New Roman" w:cs="Times New Roman"/>
          <w:sz w:val="24"/>
        </w:rPr>
        <w:br/>
      </w:r>
    </w:p>
    <w:p w:rsidR="008F6F2C" w:rsidRDefault="008F6F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Cs w:val="16"/>
        </w:rPr>
        <w:t xml:space="preserve">нужное подчеркнуть </w:t>
      </w:r>
    </w:p>
    <w:p w:rsidR="008F6F2C" w:rsidRDefault="008F6F2C">
      <w:pPr>
        <w:rPr>
          <w:rFonts w:ascii="Times New Roman" w:hAnsi="Times New Roman" w:cs="Times New Roman"/>
          <w:sz w:val="24"/>
        </w:rPr>
      </w:pPr>
    </w:p>
    <w:p w:rsidR="008F6F2C" w:rsidRDefault="008F6F2C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 w:val="24"/>
        </w:rPr>
        <w:t xml:space="preserve">Руководитель </w:t>
      </w:r>
      <w:r w:rsidR="006413B0">
        <w:rPr>
          <w:rFonts w:ascii="Times New Roman" w:hAnsi="Times New Roman" w:cs="Times New Roman"/>
          <w:sz w:val="24"/>
        </w:rPr>
        <w:t>Курсового</w:t>
      </w:r>
      <w:r>
        <w:rPr>
          <w:rFonts w:ascii="Times New Roman" w:hAnsi="Times New Roman" w:cs="Times New Roman"/>
          <w:sz w:val="24"/>
        </w:rPr>
        <w:t xml:space="preserve"> проекта</w:t>
      </w:r>
      <w:r>
        <w:t>______________________</w:t>
      </w:r>
      <w:r>
        <w:rPr>
          <w:rFonts w:ascii="Times New Roman" w:hAnsi="Times New Roman" w:cs="Times New Roman"/>
          <w:sz w:val="24"/>
        </w:rPr>
        <w:t xml:space="preserve"> </w:t>
      </w:r>
      <w:r w:rsidR="00B137A6">
        <w:rPr>
          <w:rFonts w:ascii="Times New Roman" w:hAnsi="Times New Roman" w:cs="Times New Roman"/>
          <w:sz w:val="24"/>
        </w:rPr>
        <w:t>ст. преп.</w:t>
      </w:r>
      <w:r>
        <w:rPr>
          <w:rFonts w:ascii="Times New Roman" w:hAnsi="Times New Roman" w:cs="Times New Roman"/>
          <w:sz w:val="24"/>
        </w:rPr>
        <w:t xml:space="preserve"> </w:t>
      </w:r>
      <w:r w:rsidR="00B137A6">
        <w:rPr>
          <w:rFonts w:ascii="Times New Roman" w:hAnsi="Times New Roman" w:cs="Times New Roman"/>
          <w:sz w:val="24"/>
        </w:rPr>
        <w:t>Алтуфьев А.А.</w:t>
      </w:r>
    </w:p>
    <w:p w:rsidR="008F6F2C" w:rsidRDefault="008F6F2C">
      <w:pPr>
        <w:ind w:left="3632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16"/>
        </w:rPr>
        <w:t xml:space="preserve">подпись, </w:t>
      </w:r>
      <w:r>
        <w:rPr>
          <w:rFonts w:ascii="Times New Roman" w:hAnsi="Times New Roman" w:cs="Times New Roman"/>
          <w:szCs w:val="16"/>
        </w:rPr>
        <w:tab/>
      </w:r>
      <w:r>
        <w:rPr>
          <w:rFonts w:ascii="Times New Roman" w:hAnsi="Times New Roman" w:cs="Times New Roman"/>
          <w:szCs w:val="16"/>
        </w:rPr>
        <w:tab/>
      </w:r>
      <w:r>
        <w:rPr>
          <w:rFonts w:ascii="Times New Roman" w:hAnsi="Times New Roman" w:cs="Times New Roman"/>
          <w:szCs w:val="16"/>
        </w:rPr>
        <w:tab/>
        <w:t xml:space="preserve"> ученая степень, звание, фамилия, инициалы</w:t>
      </w:r>
    </w:p>
    <w:p w:rsidR="006A0251" w:rsidRDefault="006A0251">
      <w:pPr>
        <w:rPr>
          <w:rFonts w:ascii="Times New Roman" w:hAnsi="Times New Roman" w:cs="Times New Roman"/>
          <w:sz w:val="24"/>
        </w:rPr>
        <w:sectPr w:rsidR="006A0251">
          <w:pgSz w:w="11906" w:h="16838"/>
          <w:pgMar w:top="1418" w:right="851" w:bottom="851" w:left="1134" w:header="720" w:footer="720" w:gutter="0"/>
          <w:cols w:space="720"/>
          <w:titlePg/>
          <w:docGrid w:linePitch="600" w:charSpace="49152"/>
        </w:sectPr>
      </w:pPr>
    </w:p>
    <w:p w:rsidR="008F6F2C" w:rsidRDefault="008F6F2C">
      <w:pPr>
        <w:pageBreakBefore/>
        <w:jc w:val="center"/>
      </w:pPr>
      <w:r>
        <w:rPr>
          <w:rFonts w:ascii="Times New Roman" w:hAnsi="Times New Roman" w:cs="Times New Roman"/>
          <w:b/>
          <w:sz w:val="24"/>
        </w:rPr>
        <w:lastRenderedPageBreak/>
        <w:t>СОДЕРЖАНИЕ</w:t>
      </w:r>
    </w:p>
    <w:p w:rsidR="008F6F2C" w:rsidRPr="000A150A" w:rsidRDefault="00F54EE6">
      <w:pPr>
        <w:pStyle w:val="14"/>
        <w:ind w:firstLine="0"/>
      </w:pPr>
      <w:r>
        <w:fldChar w:fldCharType="begin"/>
      </w:r>
      <w:r w:rsidR="008F6F2C">
        <w:instrText xml:space="preserve"> TOC \o "1-3" \h \z \u </w:instrText>
      </w:r>
      <w:r>
        <w:fldChar w:fldCharType="separate"/>
      </w:r>
      <w:hyperlink w:anchor="__RefHeading___Toc531184546" w:history="1">
        <w:r w:rsidR="008F6F2C">
          <w:rPr>
            <w:sz w:val="24"/>
            <w:szCs w:val="24"/>
          </w:rPr>
          <w:t>Введение</w:t>
        </w:r>
        <w:r w:rsidR="008F6F2C">
          <w:rPr>
            <w:sz w:val="24"/>
            <w:szCs w:val="24"/>
          </w:rPr>
          <w:tab/>
        </w:r>
      </w:hyperlink>
      <w:r w:rsidR="000A150A" w:rsidRPr="000A150A">
        <w:rPr>
          <w:sz w:val="24"/>
          <w:szCs w:val="24"/>
        </w:rPr>
        <w:t>6</w:t>
      </w:r>
    </w:p>
    <w:p w:rsidR="0019278E" w:rsidRPr="000A150A" w:rsidRDefault="00F54EE6" w:rsidP="0019278E">
      <w:pPr>
        <w:pStyle w:val="14"/>
        <w:ind w:firstLine="0"/>
      </w:pPr>
      <w:r>
        <w:fldChar w:fldCharType="end"/>
      </w:r>
      <w:hyperlink w:anchor="__RefHeading___Toc531184547" w:history="1">
        <w:r w:rsidR="0019278E">
          <w:rPr>
            <w:sz w:val="24"/>
            <w:szCs w:val="24"/>
          </w:rPr>
          <w:t>1 Технический проект</w:t>
        </w:r>
        <w:r w:rsidR="0019278E">
          <w:rPr>
            <w:sz w:val="24"/>
            <w:szCs w:val="24"/>
          </w:rPr>
          <w:tab/>
        </w:r>
      </w:hyperlink>
      <w:r w:rsidR="000A150A" w:rsidRPr="000A150A">
        <w:rPr>
          <w:sz w:val="24"/>
          <w:szCs w:val="24"/>
        </w:rPr>
        <w:t>7</w:t>
      </w:r>
    </w:p>
    <w:p w:rsidR="0019278E" w:rsidRPr="000A150A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1.1 Анализ предметной области</w:t>
        </w:r>
        <w:r w:rsidR="0019278E">
          <w:rPr>
            <w:sz w:val="24"/>
            <w:szCs w:val="24"/>
          </w:rPr>
          <w:tab/>
        </w:r>
      </w:hyperlink>
      <w:r w:rsidR="000A150A" w:rsidRPr="000A150A">
        <w:rPr>
          <w:sz w:val="24"/>
          <w:szCs w:val="24"/>
        </w:rPr>
        <w:t>7</w:t>
      </w:r>
    </w:p>
    <w:p w:rsidR="00390D6E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</w:pPr>
      <w:hyperlink w:anchor="__RefHeading___Toc531184549" w:history="1">
        <w:r w:rsidR="00390D6E">
          <w:rPr>
            <w:sz w:val="24"/>
            <w:szCs w:val="24"/>
          </w:rPr>
          <w:t>1.1.1 Основные понятия в объектно-ориентированном программировании</w:t>
        </w:r>
        <w:r w:rsidR="00390D6E">
          <w:rPr>
            <w:sz w:val="24"/>
            <w:szCs w:val="24"/>
          </w:rPr>
          <w:tab/>
        </w:r>
      </w:hyperlink>
      <w:r w:rsidR="00390D6E" w:rsidRPr="000A150A">
        <w:rPr>
          <w:sz w:val="24"/>
        </w:rPr>
        <w:t>7</w:t>
      </w:r>
    </w:p>
    <w:p w:rsidR="0019278E" w:rsidRPr="000A150A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1.1.</w:t>
        </w:r>
        <w:r w:rsidR="00390D6E">
          <w:rPr>
            <w:sz w:val="24"/>
            <w:szCs w:val="24"/>
          </w:rPr>
          <w:t>2</w:t>
        </w:r>
        <w:r w:rsidR="0019278E">
          <w:rPr>
            <w:sz w:val="24"/>
            <w:szCs w:val="24"/>
          </w:rPr>
          <w:t xml:space="preserve"> Граф</w:t>
        </w:r>
        <w:r w:rsidR="0019278E">
          <w:rPr>
            <w:sz w:val="24"/>
            <w:szCs w:val="24"/>
          </w:rPr>
          <w:tab/>
        </w:r>
      </w:hyperlink>
      <w:r w:rsidR="000A150A" w:rsidRPr="000A150A">
        <w:rPr>
          <w:sz w:val="24"/>
        </w:rPr>
        <w:t>7</w:t>
      </w:r>
    </w:p>
    <w:p w:rsidR="0019278E" w:rsidRPr="000A150A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</w:pPr>
      <w:hyperlink w:anchor="__RefHeading___Toc531184549" w:history="1">
        <w:r w:rsidR="0019278E">
          <w:rPr>
            <w:sz w:val="24"/>
            <w:szCs w:val="24"/>
          </w:rPr>
          <w:t>1.1.</w:t>
        </w:r>
        <w:r w:rsidR="00390D6E">
          <w:rPr>
            <w:sz w:val="24"/>
            <w:szCs w:val="24"/>
          </w:rPr>
          <w:t>3</w:t>
        </w:r>
        <w:r w:rsidR="0019278E">
          <w:rPr>
            <w:sz w:val="24"/>
            <w:szCs w:val="24"/>
          </w:rPr>
          <w:t xml:space="preserve"> Смежность</w:t>
        </w:r>
        <w:r w:rsidR="0019278E">
          <w:rPr>
            <w:sz w:val="24"/>
            <w:szCs w:val="24"/>
          </w:rPr>
          <w:tab/>
        </w:r>
      </w:hyperlink>
      <w:r w:rsidR="000A150A" w:rsidRPr="000A150A">
        <w:rPr>
          <w:sz w:val="24"/>
        </w:rPr>
        <w:t>7</w:t>
      </w:r>
    </w:p>
    <w:p w:rsidR="0019278E" w:rsidRPr="000A150A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</w:pPr>
      <w:hyperlink w:anchor="__RefHeading___Toc531184549" w:history="1">
        <w:r w:rsidR="0019278E">
          <w:rPr>
            <w:sz w:val="24"/>
            <w:szCs w:val="24"/>
          </w:rPr>
          <w:t>1.1.</w:t>
        </w:r>
        <w:r w:rsidR="00390D6E">
          <w:rPr>
            <w:sz w:val="24"/>
            <w:szCs w:val="24"/>
          </w:rPr>
          <w:t>4</w:t>
        </w:r>
        <w:r w:rsidR="0019278E">
          <w:rPr>
            <w:sz w:val="24"/>
            <w:szCs w:val="24"/>
          </w:rPr>
          <w:t xml:space="preserve"> Диаграммы</w:t>
        </w:r>
        <w:r w:rsidR="0019278E">
          <w:rPr>
            <w:sz w:val="24"/>
            <w:szCs w:val="24"/>
          </w:rPr>
          <w:tab/>
        </w:r>
      </w:hyperlink>
      <w:r w:rsidR="00597986">
        <w:rPr>
          <w:sz w:val="24"/>
        </w:rPr>
        <w:t>8</w:t>
      </w:r>
    </w:p>
    <w:p w:rsidR="0019278E" w:rsidRPr="000A150A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1.1.</w:t>
        </w:r>
        <w:r w:rsidR="00390D6E">
          <w:rPr>
            <w:sz w:val="24"/>
            <w:szCs w:val="24"/>
          </w:rPr>
          <w:t>5</w:t>
        </w:r>
        <w:r w:rsidR="0019278E">
          <w:rPr>
            <w:sz w:val="24"/>
            <w:szCs w:val="24"/>
          </w:rPr>
          <w:t xml:space="preserve"> Валентность</w:t>
        </w:r>
        <w:r w:rsidR="0019278E">
          <w:rPr>
            <w:sz w:val="24"/>
            <w:szCs w:val="24"/>
          </w:rPr>
          <w:tab/>
        </w:r>
      </w:hyperlink>
      <w:r w:rsidR="000A150A" w:rsidRPr="000A150A">
        <w:rPr>
          <w:sz w:val="24"/>
        </w:rPr>
        <w:t>8</w:t>
      </w:r>
    </w:p>
    <w:p w:rsidR="0019278E" w:rsidRPr="000A150A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</w:pPr>
      <w:hyperlink w:anchor="__RefHeading___Toc531184549" w:history="1">
        <w:r w:rsidR="0019278E">
          <w:rPr>
            <w:sz w:val="24"/>
            <w:szCs w:val="24"/>
          </w:rPr>
          <w:t>1.1.</w:t>
        </w:r>
        <w:r w:rsidR="00390D6E">
          <w:rPr>
            <w:sz w:val="24"/>
            <w:szCs w:val="24"/>
          </w:rPr>
          <w:t>6</w:t>
        </w:r>
        <w:r w:rsidR="0019278E">
          <w:rPr>
            <w:sz w:val="24"/>
            <w:szCs w:val="24"/>
          </w:rPr>
          <w:t xml:space="preserve"> Операции над графами</w:t>
        </w:r>
        <w:r w:rsidR="0019278E">
          <w:rPr>
            <w:sz w:val="24"/>
            <w:szCs w:val="24"/>
          </w:rPr>
          <w:tab/>
        </w:r>
      </w:hyperlink>
      <w:r w:rsidR="000A150A" w:rsidRPr="000A150A">
        <w:rPr>
          <w:sz w:val="24"/>
        </w:rPr>
        <w:t>8</w:t>
      </w:r>
    </w:p>
    <w:p w:rsidR="0019278E" w:rsidRPr="000A150A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</w:pPr>
      <w:hyperlink w:anchor="__RefHeading___Toc531184549" w:history="1">
        <w:r w:rsidR="0019278E">
          <w:rPr>
            <w:sz w:val="24"/>
            <w:szCs w:val="24"/>
          </w:rPr>
          <w:t>1.1.</w:t>
        </w:r>
        <w:r w:rsidR="00390D6E">
          <w:rPr>
            <w:sz w:val="24"/>
            <w:szCs w:val="24"/>
          </w:rPr>
          <w:t>7</w:t>
        </w:r>
        <w:r w:rsidR="0019278E">
          <w:rPr>
            <w:sz w:val="24"/>
            <w:szCs w:val="24"/>
          </w:rPr>
          <w:t xml:space="preserve"> Способы представления графа</w:t>
        </w:r>
        <w:r w:rsidR="0019278E">
          <w:rPr>
            <w:sz w:val="24"/>
            <w:szCs w:val="24"/>
          </w:rPr>
          <w:tab/>
        </w:r>
      </w:hyperlink>
      <w:r w:rsidR="000A150A" w:rsidRPr="000A150A">
        <w:rPr>
          <w:sz w:val="24"/>
        </w:rPr>
        <w:t>9</w:t>
      </w:r>
    </w:p>
    <w:p w:rsidR="0019278E" w:rsidRPr="000A150A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</w:pPr>
      <w:hyperlink w:anchor="__RefHeading___Toc531184549" w:history="1">
        <w:r w:rsidR="0019278E">
          <w:rPr>
            <w:sz w:val="24"/>
            <w:szCs w:val="24"/>
          </w:rPr>
          <w:t>1.1.</w:t>
        </w:r>
        <w:r w:rsidR="00390D6E">
          <w:rPr>
            <w:sz w:val="24"/>
            <w:szCs w:val="24"/>
          </w:rPr>
          <w:t>8</w:t>
        </w:r>
        <w:r w:rsidR="0019278E">
          <w:rPr>
            <w:sz w:val="24"/>
            <w:szCs w:val="24"/>
          </w:rPr>
          <w:t xml:space="preserve"> Алгоритм обхода графа в ширину</w:t>
        </w:r>
        <w:r w:rsidR="0019278E">
          <w:rPr>
            <w:sz w:val="24"/>
            <w:szCs w:val="24"/>
          </w:rPr>
          <w:tab/>
        </w:r>
      </w:hyperlink>
      <w:r w:rsidR="00597986">
        <w:rPr>
          <w:sz w:val="24"/>
        </w:rPr>
        <w:t>10</w:t>
      </w:r>
    </w:p>
    <w:p w:rsidR="003B002E" w:rsidRPr="000A150A" w:rsidRDefault="006809E4" w:rsidP="003B002E">
      <w:pPr>
        <w:pStyle w:val="31"/>
        <w:tabs>
          <w:tab w:val="right" w:leader="dot" w:pos="9911"/>
        </w:tabs>
        <w:spacing w:line="360" w:lineRule="auto"/>
        <w:ind w:firstLine="0"/>
      </w:pPr>
      <w:hyperlink w:anchor="__RefHeading___Toc531184549" w:history="1">
        <w:r w:rsidR="003B002E">
          <w:rPr>
            <w:sz w:val="24"/>
            <w:szCs w:val="24"/>
          </w:rPr>
          <w:t>1.1.</w:t>
        </w:r>
        <w:r w:rsidR="00390D6E">
          <w:rPr>
            <w:sz w:val="24"/>
            <w:szCs w:val="24"/>
          </w:rPr>
          <w:t>9</w:t>
        </w:r>
        <w:r w:rsidR="003B002E">
          <w:rPr>
            <w:sz w:val="24"/>
            <w:szCs w:val="24"/>
          </w:rPr>
          <w:t xml:space="preserve"> Применение алгоритма обхода графа в ширину</w:t>
        </w:r>
        <w:r w:rsidR="003B002E">
          <w:rPr>
            <w:sz w:val="24"/>
            <w:szCs w:val="24"/>
          </w:rPr>
          <w:tab/>
        </w:r>
      </w:hyperlink>
      <w:r w:rsidR="000A150A" w:rsidRPr="000A150A">
        <w:rPr>
          <w:sz w:val="24"/>
        </w:rPr>
        <w:t>10</w:t>
      </w:r>
    </w:p>
    <w:p w:rsidR="0019278E" w:rsidRPr="00B24BB0" w:rsidRDefault="006809E4" w:rsidP="003B002E">
      <w:pPr>
        <w:pStyle w:val="31"/>
        <w:tabs>
          <w:tab w:val="right" w:leader="dot" w:pos="9911"/>
        </w:tabs>
        <w:spacing w:line="360" w:lineRule="auto"/>
        <w:ind w:firstLine="0"/>
      </w:pPr>
      <w:hyperlink w:anchor="__RefHeading___Toc531184549" w:history="1">
        <w:r w:rsidR="003B002E">
          <w:rPr>
            <w:sz w:val="24"/>
            <w:szCs w:val="24"/>
          </w:rPr>
          <w:t>1.1.</w:t>
        </w:r>
        <w:r w:rsidR="00390D6E">
          <w:rPr>
            <w:sz w:val="24"/>
            <w:szCs w:val="24"/>
          </w:rPr>
          <w:t>10</w:t>
        </w:r>
        <w:r w:rsidR="003B002E">
          <w:rPr>
            <w:sz w:val="24"/>
            <w:szCs w:val="24"/>
          </w:rPr>
          <w:t xml:space="preserve"> Тестирование и проверка знаний</w:t>
        </w:r>
        <w:r w:rsidR="003B002E">
          <w:rPr>
            <w:sz w:val="24"/>
            <w:szCs w:val="24"/>
          </w:rPr>
          <w:tab/>
        </w:r>
      </w:hyperlink>
      <w:r w:rsidR="000A150A" w:rsidRPr="000A150A">
        <w:rPr>
          <w:sz w:val="24"/>
        </w:rPr>
        <w:t>1</w:t>
      </w:r>
      <w:r w:rsidR="00B07986" w:rsidRPr="00B24BB0">
        <w:rPr>
          <w:sz w:val="24"/>
        </w:rPr>
        <w:t>1</w:t>
      </w:r>
    </w:p>
    <w:p w:rsidR="0019278E" w:rsidRPr="000A150A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1.2 Технология обработки информации</w:t>
        </w:r>
        <w:r w:rsidR="0019278E">
          <w:rPr>
            <w:sz w:val="24"/>
            <w:szCs w:val="24"/>
          </w:rPr>
          <w:tab/>
        </w:r>
      </w:hyperlink>
      <w:r w:rsidR="00597986">
        <w:rPr>
          <w:sz w:val="24"/>
          <w:szCs w:val="24"/>
        </w:rPr>
        <w:t>12</w:t>
      </w:r>
    </w:p>
    <w:p w:rsidR="0019278E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1.2.1 Форматы данных</w:t>
        </w:r>
        <w:r w:rsidR="0019278E">
          <w:rPr>
            <w:sz w:val="24"/>
            <w:szCs w:val="24"/>
          </w:rPr>
          <w:tab/>
        </w:r>
      </w:hyperlink>
      <w:r w:rsidR="0019278E">
        <w:rPr>
          <w:sz w:val="24"/>
        </w:rPr>
        <w:t>1</w:t>
      </w:r>
      <w:r w:rsidR="00E0328F" w:rsidRPr="00E0328F">
        <w:rPr>
          <w:sz w:val="24"/>
        </w:rPr>
        <w:t>2</w:t>
      </w:r>
    </w:p>
    <w:p w:rsidR="006B4568" w:rsidRPr="006B4568" w:rsidRDefault="006809E4" w:rsidP="006B4568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6B4568">
          <w:rPr>
            <w:sz w:val="24"/>
            <w:szCs w:val="24"/>
          </w:rPr>
          <w:t>1.2.</w:t>
        </w:r>
        <w:r w:rsidR="006B4568" w:rsidRPr="006B4568">
          <w:rPr>
            <w:sz w:val="24"/>
            <w:szCs w:val="24"/>
          </w:rPr>
          <w:t>2</w:t>
        </w:r>
        <w:r w:rsidR="006B4568">
          <w:rPr>
            <w:sz w:val="24"/>
            <w:szCs w:val="24"/>
          </w:rPr>
          <w:t xml:space="preserve"> Инфологическая модель</w:t>
        </w:r>
        <w:r w:rsidR="006B4568">
          <w:rPr>
            <w:sz w:val="24"/>
            <w:szCs w:val="24"/>
          </w:rPr>
          <w:tab/>
        </w:r>
      </w:hyperlink>
      <w:r w:rsidR="00597986">
        <w:rPr>
          <w:sz w:val="24"/>
        </w:rPr>
        <w:t>14</w:t>
      </w:r>
    </w:p>
    <w:p w:rsidR="00597986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</w:pPr>
      <w:hyperlink w:anchor="__RefHeading___Toc531184549" w:history="1">
        <w:r w:rsidR="00597986">
          <w:rPr>
            <w:sz w:val="24"/>
            <w:szCs w:val="24"/>
          </w:rPr>
          <w:t>1.2.3 Алгоритм получения содержимого всех тегов в файле</w:t>
        </w:r>
        <w:r w:rsidR="00597986">
          <w:rPr>
            <w:sz w:val="24"/>
            <w:szCs w:val="24"/>
          </w:rPr>
          <w:tab/>
        </w:r>
      </w:hyperlink>
      <w:r w:rsidR="00597986">
        <w:rPr>
          <w:sz w:val="24"/>
        </w:rPr>
        <w:t>14</w:t>
      </w:r>
    </w:p>
    <w:p w:rsidR="0019278E" w:rsidRPr="00E0328F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1.2.</w:t>
        </w:r>
        <w:r w:rsidR="00597986">
          <w:rPr>
            <w:sz w:val="24"/>
            <w:szCs w:val="24"/>
          </w:rPr>
          <w:t>4</w:t>
        </w:r>
        <w:r w:rsidR="0019278E">
          <w:rPr>
            <w:sz w:val="24"/>
            <w:szCs w:val="24"/>
          </w:rPr>
          <w:t xml:space="preserve"> Алгоритм </w:t>
        </w:r>
        <w:r w:rsidR="003B002E">
          <w:rPr>
            <w:sz w:val="24"/>
            <w:szCs w:val="24"/>
          </w:rPr>
          <w:t>получения определений из файла с теорией</w:t>
        </w:r>
        <w:r w:rsidR="0019278E">
          <w:rPr>
            <w:sz w:val="24"/>
            <w:szCs w:val="24"/>
          </w:rPr>
          <w:tab/>
        </w:r>
      </w:hyperlink>
      <w:r w:rsidR="00597986">
        <w:rPr>
          <w:sz w:val="24"/>
        </w:rPr>
        <w:t>15</w:t>
      </w:r>
    </w:p>
    <w:p w:rsidR="0019278E" w:rsidRPr="00E0328F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1.2.</w:t>
        </w:r>
        <w:r w:rsidR="00597986">
          <w:rPr>
            <w:sz w:val="24"/>
            <w:szCs w:val="24"/>
          </w:rPr>
          <w:t>5</w:t>
        </w:r>
        <w:r w:rsidR="0019278E">
          <w:rPr>
            <w:sz w:val="24"/>
            <w:szCs w:val="24"/>
          </w:rPr>
          <w:t xml:space="preserve"> Алгоритм </w:t>
        </w:r>
        <w:r w:rsidR="003B002E">
          <w:rPr>
            <w:sz w:val="24"/>
            <w:szCs w:val="24"/>
          </w:rPr>
          <w:t>получения подразделов из файла с теорией</w:t>
        </w:r>
        <w:r w:rsidR="0019278E">
          <w:rPr>
            <w:sz w:val="24"/>
            <w:szCs w:val="24"/>
          </w:rPr>
          <w:tab/>
        </w:r>
      </w:hyperlink>
      <w:r w:rsidR="00597986">
        <w:rPr>
          <w:sz w:val="24"/>
        </w:rPr>
        <w:t>15</w:t>
      </w:r>
    </w:p>
    <w:p w:rsidR="0019278E" w:rsidRPr="00E0328F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1.2.</w:t>
        </w:r>
        <w:r w:rsidR="00597986">
          <w:rPr>
            <w:sz w:val="24"/>
            <w:szCs w:val="24"/>
          </w:rPr>
          <w:t>6</w:t>
        </w:r>
        <w:r w:rsidR="0019278E">
          <w:rPr>
            <w:sz w:val="24"/>
            <w:szCs w:val="24"/>
          </w:rPr>
          <w:t xml:space="preserve"> Алгоритм </w:t>
        </w:r>
        <w:r w:rsidR="003B002E">
          <w:rPr>
            <w:sz w:val="24"/>
            <w:szCs w:val="24"/>
          </w:rPr>
          <w:t>перехода к следующей странице</w:t>
        </w:r>
        <w:r w:rsidR="0019278E">
          <w:rPr>
            <w:sz w:val="24"/>
            <w:szCs w:val="24"/>
          </w:rPr>
          <w:tab/>
        </w:r>
      </w:hyperlink>
      <w:r w:rsidR="00597986">
        <w:rPr>
          <w:sz w:val="24"/>
        </w:rPr>
        <w:t>16</w:t>
      </w:r>
    </w:p>
    <w:p w:rsidR="0019278E" w:rsidRPr="00B07986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1.2.</w:t>
        </w:r>
        <w:r w:rsidR="00597986">
          <w:rPr>
            <w:sz w:val="24"/>
            <w:szCs w:val="24"/>
          </w:rPr>
          <w:t>7</w:t>
        </w:r>
        <w:r w:rsidR="0019278E">
          <w:rPr>
            <w:sz w:val="24"/>
            <w:szCs w:val="24"/>
          </w:rPr>
          <w:t xml:space="preserve"> Алгоритм </w:t>
        </w:r>
        <w:r w:rsidR="003B002E">
          <w:rPr>
            <w:sz w:val="24"/>
            <w:szCs w:val="24"/>
          </w:rPr>
          <w:t>перехода к предыдущей странице</w:t>
        </w:r>
        <w:r w:rsidR="0019278E">
          <w:rPr>
            <w:sz w:val="24"/>
            <w:szCs w:val="24"/>
          </w:rPr>
          <w:tab/>
        </w:r>
      </w:hyperlink>
      <w:r w:rsidR="0019278E">
        <w:rPr>
          <w:sz w:val="24"/>
        </w:rPr>
        <w:t>1</w:t>
      </w:r>
      <w:r w:rsidR="00B07986" w:rsidRPr="00B07986">
        <w:rPr>
          <w:sz w:val="24"/>
        </w:rPr>
        <w:t>6</w:t>
      </w:r>
    </w:p>
    <w:p w:rsidR="0019278E" w:rsidRPr="00E0328F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1.2.</w:t>
        </w:r>
        <w:r w:rsidR="00597986">
          <w:rPr>
            <w:sz w:val="24"/>
            <w:szCs w:val="24"/>
          </w:rPr>
          <w:t>8</w:t>
        </w:r>
        <w:r w:rsidR="0019278E">
          <w:rPr>
            <w:sz w:val="24"/>
            <w:szCs w:val="24"/>
          </w:rPr>
          <w:t xml:space="preserve"> Алгоритм </w:t>
        </w:r>
        <w:r w:rsidR="003B002E">
          <w:rPr>
            <w:sz w:val="24"/>
            <w:szCs w:val="24"/>
          </w:rPr>
          <w:t>добавления вершины графа</w:t>
        </w:r>
        <w:r w:rsidR="0019278E">
          <w:rPr>
            <w:sz w:val="24"/>
            <w:szCs w:val="24"/>
          </w:rPr>
          <w:tab/>
        </w:r>
      </w:hyperlink>
      <w:r w:rsidR="0019278E">
        <w:rPr>
          <w:sz w:val="24"/>
        </w:rPr>
        <w:t>1</w:t>
      </w:r>
      <w:r w:rsidR="00E0328F" w:rsidRPr="00E0328F">
        <w:rPr>
          <w:sz w:val="24"/>
        </w:rPr>
        <w:t>6</w:t>
      </w:r>
    </w:p>
    <w:p w:rsidR="0019278E" w:rsidRPr="00E0328F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1.2.</w:t>
        </w:r>
        <w:r w:rsidR="00597986">
          <w:rPr>
            <w:sz w:val="24"/>
            <w:szCs w:val="24"/>
          </w:rPr>
          <w:t>9</w:t>
        </w:r>
        <w:r w:rsidR="0019278E">
          <w:rPr>
            <w:sz w:val="24"/>
            <w:szCs w:val="24"/>
          </w:rPr>
          <w:t xml:space="preserve"> Алгоритм </w:t>
        </w:r>
        <w:r w:rsidR="003B002E">
          <w:rPr>
            <w:sz w:val="24"/>
            <w:szCs w:val="24"/>
          </w:rPr>
          <w:t>добавления ребра графа</w:t>
        </w:r>
        <w:r w:rsidR="0019278E">
          <w:rPr>
            <w:sz w:val="24"/>
            <w:szCs w:val="24"/>
          </w:rPr>
          <w:tab/>
        </w:r>
      </w:hyperlink>
      <w:r w:rsidR="00597986">
        <w:rPr>
          <w:sz w:val="24"/>
        </w:rPr>
        <w:t>17</w:t>
      </w:r>
    </w:p>
    <w:p w:rsidR="0019278E" w:rsidRPr="00E0328F" w:rsidRDefault="006809E4" w:rsidP="0019278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19278E">
          <w:rPr>
            <w:sz w:val="24"/>
            <w:szCs w:val="24"/>
          </w:rPr>
          <w:t>1.2.</w:t>
        </w:r>
        <w:r w:rsidR="00597986">
          <w:rPr>
            <w:sz w:val="24"/>
            <w:szCs w:val="24"/>
          </w:rPr>
          <w:t>10</w:t>
        </w:r>
        <w:r w:rsidR="0019278E">
          <w:rPr>
            <w:sz w:val="24"/>
            <w:szCs w:val="24"/>
          </w:rPr>
          <w:t xml:space="preserve"> Алгоритм</w:t>
        </w:r>
        <w:r w:rsidR="003B002E" w:rsidRPr="003B002E">
          <w:rPr>
            <w:sz w:val="24"/>
            <w:szCs w:val="24"/>
          </w:rPr>
          <w:t xml:space="preserve"> </w:t>
        </w:r>
        <w:r w:rsidR="003B002E">
          <w:rPr>
            <w:sz w:val="24"/>
            <w:szCs w:val="24"/>
          </w:rPr>
          <w:t>удаления вершины графа</w:t>
        </w:r>
        <w:r w:rsidR="0019278E">
          <w:rPr>
            <w:sz w:val="24"/>
            <w:szCs w:val="24"/>
          </w:rPr>
          <w:tab/>
        </w:r>
      </w:hyperlink>
      <w:r w:rsidR="000A150A" w:rsidRPr="000A150A">
        <w:rPr>
          <w:sz w:val="24"/>
        </w:rPr>
        <w:t>1</w:t>
      </w:r>
      <w:r w:rsidR="006B4568">
        <w:rPr>
          <w:sz w:val="24"/>
        </w:rPr>
        <w:t>7</w:t>
      </w:r>
    </w:p>
    <w:p w:rsidR="003B002E" w:rsidRDefault="006809E4" w:rsidP="003B002E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 w:rsidR="003B002E">
          <w:rPr>
            <w:sz w:val="24"/>
            <w:szCs w:val="24"/>
          </w:rPr>
          <w:t>1.2.1</w:t>
        </w:r>
        <w:r w:rsidR="00597986">
          <w:rPr>
            <w:sz w:val="24"/>
            <w:szCs w:val="24"/>
          </w:rPr>
          <w:t>1</w:t>
        </w:r>
        <w:r w:rsidR="003B002E">
          <w:rPr>
            <w:sz w:val="24"/>
            <w:szCs w:val="24"/>
          </w:rPr>
          <w:t xml:space="preserve"> Алгоритм</w:t>
        </w:r>
        <w:r w:rsidR="003B002E" w:rsidRPr="003B002E">
          <w:rPr>
            <w:sz w:val="24"/>
            <w:szCs w:val="24"/>
          </w:rPr>
          <w:t xml:space="preserve"> </w:t>
        </w:r>
        <w:r w:rsidR="003B002E">
          <w:rPr>
            <w:sz w:val="24"/>
            <w:szCs w:val="24"/>
          </w:rPr>
          <w:t>обхода графа в ширину</w:t>
        </w:r>
        <w:r w:rsidR="003B002E">
          <w:rPr>
            <w:sz w:val="24"/>
            <w:szCs w:val="24"/>
          </w:rPr>
          <w:tab/>
        </w:r>
      </w:hyperlink>
      <w:r w:rsidR="003B002E">
        <w:rPr>
          <w:sz w:val="24"/>
        </w:rPr>
        <w:t>1</w:t>
      </w:r>
      <w:r w:rsidR="00E0328F" w:rsidRPr="00E0328F">
        <w:rPr>
          <w:sz w:val="24"/>
        </w:rPr>
        <w:t>7</w:t>
      </w:r>
    </w:p>
    <w:p w:rsidR="002647B7" w:rsidRPr="002647B7" w:rsidRDefault="002647B7" w:rsidP="002647B7">
      <w:pPr>
        <w:pStyle w:val="31"/>
        <w:tabs>
          <w:tab w:val="right" w:leader="dot" w:pos="9911"/>
        </w:tabs>
        <w:spacing w:line="360" w:lineRule="auto"/>
        <w:ind w:firstLine="0"/>
        <w:rPr>
          <w:sz w:val="24"/>
        </w:rPr>
      </w:pPr>
      <w:hyperlink w:anchor="__RefHeading___Toc531184549" w:history="1">
        <w:r>
          <w:rPr>
            <w:sz w:val="24"/>
            <w:szCs w:val="24"/>
          </w:rPr>
          <w:t>1.2.1</w:t>
        </w:r>
        <w:r w:rsidRPr="002647B7">
          <w:rPr>
            <w:sz w:val="24"/>
            <w:szCs w:val="24"/>
          </w:rPr>
          <w:t>2</w:t>
        </w:r>
        <w:r>
          <w:rPr>
            <w:sz w:val="24"/>
            <w:szCs w:val="24"/>
          </w:rPr>
          <w:t xml:space="preserve"> Алгоритм</w:t>
        </w:r>
        <w:r w:rsidRPr="003B002E">
          <w:rPr>
            <w:sz w:val="24"/>
            <w:szCs w:val="24"/>
          </w:rPr>
          <w:t xml:space="preserve"> </w:t>
        </w:r>
        <w:r>
          <w:rPr>
            <w:sz w:val="24"/>
            <w:szCs w:val="24"/>
          </w:rPr>
          <w:t>вывода результата тестирования</w:t>
        </w:r>
        <w:r>
          <w:rPr>
            <w:sz w:val="24"/>
            <w:szCs w:val="24"/>
          </w:rPr>
          <w:tab/>
        </w:r>
      </w:hyperlink>
      <w:r>
        <w:rPr>
          <w:sz w:val="24"/>
        </w:rPr>
        <w:t>1</w:t>
      </w:r>
      <w:r>
        <w:rPr>
          <w:sz w:val="24"/>
        </w:rPr>
        <w:t>8</w:t>
      </w:r>
      <w:bookmarkStart w:id="1" w:name="_GoBack"/>
      <w:bookmarkEnd w:id="1"/>
    </w:p>
    <w:p w:rsidR="0019278E" w:rsidRPr="00E0328F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1.3 Входные и выходные данные</w:t>
        </w:r>
        <w:r w:rsidR="0019278E">
          <w:rPr>
            <w:sz w:val="24"/>
            <w:szCs w:val="24"/>
          </w:rPr>
          <w:tab/>
        </w:r>
      </w:hyperlink>
      <w:r w:rsidR="0019278E">
        <w:rPr>
          <w:sz w:val="24"/>
          <w:szCs w:val="24"/>
        </w:rPr>
        <w:t>1</w:t>
      </w:r>
      <w:r w:rsidR="00E0328F" w:rsidRPr="00E0328F">
        <w:rPr>
          <w:sz w:val="24"/>
          <w:szCs w:val="24"/>
        </w:rPr>
        <w:t>8</w:t>
      </w:r>
    </w:p>
    <w:p w:rsidR="0019278E" w:rsidRPr="006C5051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1.4 Системные требования</w:t>
        </w:r>
        <w:r w:rsidR="0019278E">
          <w:rPr>
            <w:sz w:val="24"/>
            <w:szCs w:val="24"/>
          </w:rPr>
          <w:tab/>
        </w:r>
      </w:hyperlink>
      <w:r w:rsidR="00B07986">
        <w:rPr>
          <w:sz w:val="24"/>
          <w:szCs w:val="24"/>
        </w:rPr>
        <w:t>19</w:t>
      </w:r>
    </w:p>
    <w:p w:rsidR="0019278E" w:rsidRPr="006C5051" w:rsidRDefault="006809E4" w:rsidP="0019278E">
      <w:pPr>
        <w:pStyle w:val="14"/>
        <w:ind w:firstLine="0"/>
        <w:rPr>
          <w:sz w:val="24"/>
          <w:szCs w:val="24"/>
        </w:rPr>
      </w:pPr>
      <w:hyperlink w:anchor="__RefHeading___Toc531184547" w:history="1">
        <w:r w:rsidR="0019278E">
          <w:rPr>
            <w:sz w:val="24"/>
            <w:szCs w:val="24"/>
          </w:rPr>
          <w:t>2 Рабочий проект</w:t>
        </w:r>
        <w:r w:rsidR="0019278E">
          <w:rPr>
            <w:sz w:val="24"/>
            <w:szCs w:val="24"/>
          </w:rPr>
          <w:tab/>
        </w:r>
      </w:hyperlink>
      <w:r w:rsidR="006B4568">
        <w:rPr>
          <w:sz w:val="24"/>
          <w:szCs w:val="24"/>
        </w:rPr>
        <w:t>20</w:t>
      </w:r>
    </w:p>
    <w:p w:rsidR="0019278E" w:rsidRPr="00E0328F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2.1 Общие сведения о работе системы</w:t>
        </w:r>
        <w:r w:rsidR="0019278E">
          <w:rPr>
            <w:sz w:val="24"/>
            <w:szCs w:val="24"/>
          </w:rPr>
          <w:tab/>
        </w:r>
      </w:hyperlink>
      <w:r w:rsidR="006B4568">
        <w:rPr>
          <w:sz w:val="24"/>
          <w:szCs w:val="24"/>
        </w:rPr>
        <w:t>20</w:t>
      </w:r>
    </w:p>
    <w:p w:rsidR="0019278E" w:rsidRPr="005F688D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2.2 Функциональное назначение программного продукта</w:t>
        </w:r>
        <w:r w:rsidR="0019278E">
          <w:rPr>
            <w:sz w:val="24"/>
            <w:szCs w:val="24"/>
          </w:rPr>
          <w:tab/>
        </w:r>
      </w:hyperlink>
      <w:r w:rsidR="006B4568">
        <w:rPr>
          <w:sz w:val="24"/>
          <w:szCs w:val="24"/>
        </w:rPr>
        <w:t>20</w:t>
      </w:r>
    </w:p>
    <w:p w:rsidR="0019278E" w:rsidRPr="00E0328F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2.3 Инсталяция и выполнение программного продукта</w:t>
        </w:r>
        <w:r w:rsidR="0019278E">
          <w:rPr>
            <w:sz w:val="24"/>
            <w:szCs w:val="24"/>
          </w:rPr>
          <w:tab/>
        </w:r>
      </w:hyperlink>
      <w:r w:rsidR="006B4568">
        <w:rPr>
          <w:sz w:val="24"/>
          <w:szCs w:val="24"/>
        </w:rPr>
        <w:t>20</w:t>
      </w:r>
    </w:p>
    <w:p w:rsidR="0019278E" w:rsidRPr="00E0328F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2.4 Описание программы</w:t>
        </w:r>
        <w:r w:rsidR="0019278E">
          <w:rPr>
            <w:sz w:val="24"/>
            <w:szCs w:val="24"/>
          </w:rPr>
          <w:tab/>
        </w:r>
      </w:hyperlink>
      <w:r w:rsidR="0019278E">
        <w:rPr>
          <w:sz w:val="24"/>
          <w:szCs w:val="24"/>
        </w:rPr>
        <w:t>2</w:t>
      </w:r>
      <w:r w:rsidR="006B4568">
        <w:rPr>
          <w:sz w:val="24"/>
          <w:szCs w:val="24"/>
        </w:rPr>
        <w:t>1</w:t>
      </w:r>
    </w:p>
    <w:p w:rsidR="0019278E" w:rsidRPr="00E0328F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2.5 Разработанные меню и интерфейсы</w:t>
        </w:r>
        <w:r w:rsidR="0019278E">
          <w:rPr>
            <w:sz w:val="24"/>
            <w:szCs w:val="24"/>
          </w:rPr>
          <w:tab/>
        </w:r>
      </w:hyperlink>
      <w:r w:rsidR="00F748EF">
        <w:rPr>
          <w:sz w:val="24"/>
          <w:szCs w:val="24"/>
        </w:rPr>
        <w:t>32</w:t>
      </w:r>
    </w:p>
    <w:p w:rsidR="0019278E" w:rsidRPr="00E0328F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>2.6 Сообщения системы</w:t>
        </w:r>
        <w:r w:rsidR="0019278E">
          <w:rPr>
            <w:sz w:val="24"/>
            <w:szCs w:val="24"/>
          </w:rPr>
          <w:tab/>
        </w:r>
      </w:hyperlink>
      <w:r w:rsidR="00F748EF">
        <w:rPr>
          <w:sz w:val="24"/>
          <w:szCs w:val="24"/>
        </w:rPr>
        <w:t>41</w:t>
      </w:r>
    </w:p>
    <w:p w:rsidR="0019278E" w:rsidRPr="00E0328F" w:rsidRDefault="006809E4" w:rsidP="00E0328F">
      <w:pPr>
        <w:pStyle w:val="14"/>
        <w:ind w:firstLine="0"/>
        <w:rPr>
          <w:sz w:val="24"/>
          <w:szCs w:val="24"/>
        </w:rPr>
      </w:pPr>
      <w:hyperlink w:anchor="__RefHeading___Toc531184547" w:history="1">
        <w:r w:rsidR="0019278E">
          <w:rPr>
            <w:sz w:val="24"/>
            <w:szCs w:val="24"/>
          </w:rPr>
          <w:t>3 Программа и методика испытаний</w:t>
        </w:r>
        <w:r w:rsidR="0019278E">
          <w:rPr>
            <w:sz w:val="24"/>
            <w:szCs w:val="24"/>
          </w:rPr>
          <w:tab/>
        </w:r>
      </w:hyperlink>
      <w:r w:rsidR="00F748EF">
        <w:rPr>
          <w:sz w:val="24"/>
          <w:szCs w:val="24"/>
        </w:rPr>
        <w:t>42</w:t>
      </w:r>
    </w:p>
    <w:p w:rsidR="0019278E" w:rsidRPr="005F688D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 xml:space="preserve">3.1 Проверка работоспособности </w:t>
        </w:r>
        <w:r w:rsidR="003B002E">
          <w:rPr>
            <w:sz w:val="24"/>
            <w:szCs w:val="24"/>
          </w:rPr>
          <w:t>показа теории</w:t>
        </w:r>
        <w:r w:rsidR="0019278E">
          <w:rPr>
            <w:sz w:val="24"/>
            <w:szCs w:val="24"/>
          </w:rPr>
          <w:tab/>
        </w:r>
      </w:hyperlink>
      <w:r w:rsidR="00F748EF">
        <w:rPr>
          <w:sz w:val="24"/>
          <w:szCs w:val="24"/>
        </w:rPr>
        <w:t>42</w:t>
      </w:r>
    </w:p>
    <w:p w:rsidR="0019278E" w:rsidRPr="005F688D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 xml:space="preserve">3.2 Проверка работоспособности </w:t>
        </w:r>
        <w:r w:rsidR="003B002E">
          <w:rPr>
            <w:sz w:val="24"/>
            <w:szCs w:val="24"/>
          </w:rPr>
          <w:t>демонстрации работы алгоритма</w:t>
        </w:r>
        <w:r w:rsidR="0019278E">
          <w:rPr>
            <w:sz w:val="24"/>
            <w:szCs w:val="24"/>
          </w:rPr>
          <w:tab/>
        </w:r>
      </w:hyperlink>
      <w:r w:rsidR="00F748EF">
        <w:rPr>
          <w:sz w:val="24"/>
          <w:szCs w:val="24"/>
        </w:rPr>
        <w:t>42</w:t>
      </w:r>
    </w:p>
    <w:p w:rsidR="0019278E" w:rsidRPr="005F688D" w:rsidRDefault="006809E4" w:rsidP="0019278E">
      <w:pPr>
        <w:pStyle w:val="28"/>
        <w:tabs>
          <w:tab w:val="right" w:leader="dot" w:pos="9911"/>
        </w:tabs>
        <w:spacing w:line="360" w:lineRule="auto"/>
        <w:ind w:firstLine="0"/>
        <w:rPr>
          <w:sz w:val="24"/>
          <w:szCs w:val="24"/>
        </w:rPr>
      </w:pPr>
      <w:hyperlink w:anchor="__RefHeading___Toc531184548" w:history="1">
        <w:r w:rsidR="0019278E">
          <w:rPr>
            <w:sz w:val="24"/>
            <w:szCs w:val="24"/>
          </w:rPr>
          <w:t xml:space="preserve">3.3 Проверка работоспособности </w:t>
        </w:r>
        <w:r w:rsidR="003B002E">
          <w:rPr>
            <w:sz w:val="24"/>
            <w:szCs w:val="24"/>
          </w:rPr>
          <w:t>тестирования</w:t>
        </w:r>
        <w:r w:rsidR="0019278E">
          <w:rPr>
            <w:sz w:val="24"/>
            <w:szCs w:val="24"/>
          </w:rPr>
          <w:tab/>
        </w:r>
      </w:hyperlink>
      <w:r w:rsidR="00F748EF">
        <w:rPr>
          <w:sz w:val="24"/>
          <w:szCs w:val="24"/>
        </w:rPr>
        <w:t>42</w:t>
      </w:r>
    </w:p>
    <w:p w:rsidR="0019278E" w:rsidRPr="00E0328F" w:rsidRDefault="006809E4" w:rsidP="0019278E">
      <w:pPr>
        <w:pStyle w:val="14"/>
        <w:ind w:firstLine="0"/>
      </w:pPr>
      <w:hyperlink w:anchor="__RefHeading___Toc531184570" w:history="1">
        <w:r w:rsidR="0019278E">
          <w:rPr>
            <w:sz w:val="24"/>
            <w:szCs w:val="24"/>
          </w:rPr>
          <w:t>Заключение</w:t>
        </w:r>
        <w:r w:rsidR="0019278E">
          <w:rPr>
            <w:sz w:val="24"/>
            <w:szCs w:val="24"/>
          </w:rPr>
          <w:tab/>
        </w:r>
      </w:hyperlink>
      <w:r w:rsidR="00F748EF">
        <w:rPr>
          <w:sz w:val="24"/>
        </w:rPr>
        <w:t>44</w:t>
      </w:r>
    </w:p>
    <w:p w:rsidR="0019278E" w:rsidRDefault="006809E4" w:rsidP="0019278E">
      <w:pPr>
        <w:pStyle w:val="14"/>
        <w:ind w:firstLine="0"/>
        <w:rPr>
          <w:sz w:val="24"/>
        </w:rPr>
      </w:pPr>
      <w:hyperlink w:anchor="__RefHeading___Toc531184571" w:history="1">
        <w:r w:rsidR="0019278E">
          <w:rPr>
            <w:sz w:val="24"/>
            <w:szCs w:val="24"/>
          </w:rPr>
          <w:t>Список использованных источников</w:t>
        </w:r>
        <w:r w:rsidR="0019278E">
          <w:rPr>
            <w:sz w:val="24"/>
            <w:szCs w:val="24"/>
          </w:rPr>
          <w:tab/>
        </w:r>
      </w:hyperlink>
      <w:r w:rsidR="00F748EF">
        <w:rPr>
          <w:sz w:val="24"/>
        </w:rPr>
        <w:t>45</w:t>
      </w:r>
    </w:p>
    <w:p w:rsidR="00E0328F" w:rsidRPr="00E0328F" w:rsidRDefault="006809E4" w:rsidP="00E0328F">
      <w:pPr>
        <w:pStyle w:val="14"/>
        <w:ind w:firstLine="0"/>
        <w:rPr>
          <w:sz w:val="24"/>
        </w:rPr>
      </w:pPr>
      <w:hyperlink w:anchor="__RefHeading___Toc531184571" w:history="1">
        <w:r w:rsidR="00E0328F">
          <w:rPr>
            <w:sz w:val="24"/>
            <w:szCs w:val="24"/>
          </w:rPr>
          <w:t>Приложение 1 Диаграмм</w:t>
        </w:r>
        <w:r w:rsidR="00F748EF">
          <w:rPr>
            <w:sz w:val="24"/>
            <w:szCs w:val="24"/>
          </w:rPr>
          <w:t>ы</w:t>
        </w:r>
        <w:r w:rsidR="00E0328F">
          <w:rPr>
            <w:sz w:val="24"/>
            <w:szCs w:val="24"/>
          </w:rPr>
          <w:t xml:space="preserve"> классов</w:t>
        </w:r>
        <w:r w:rsidR="00E0328F">
          <w:rPr>
            <w:sz w:val="24"/>
            <w:szCs w:val="24"/>
          </w:rPr>
          <w:tab/>
        </w:r>
      </w:hyperlink>
      <w:r w:rsidR="00F748EF">
        <w:rPr>
          <w:sz w:val="24"/>
        </w:rPr>
        <w:t>46</w:t>
      </w:r>
    </w:p>
    <w:p w:rsidR="0019278E" w:rsidRPr="00BA40F2" w:rsidRDefault="0019278E" w:rsidP="0019278E">
      <w:pPr>
        <w:pStyle w:val="14"/>
        <w:ind w:firstLine="0"/>
      </w:pPr>
    </w:p>
    <w:p w:rsidR="008F6F2C" w:rsidRDefault="008F6F2C">
      <w:pPr>
        <w:sectPr w:rsidR="008F6F2C">
          <w:pgSz w:w="11906" w:h="16838"/>
          <w:pgMar w:top="1418" w:right="851" w:bottom="851" w:left="1134" w:header="720" w:footer="720" w:gutter="0"/>
          <w:cols w:space="720"/>
          <w:titlePg/>
          <w:docGrid w:linePitch="600" w:charSpace="49152"/>
        </w:sectPr>
      </w:pPr>
    </w:p>
    <w:p w:rsidR="008F6F2C" w:rsidRDefault="008F6F2C">
      <w:pPr>
        <w:pStyle w:val="1"/>
        <w:ind w:firstLine="0"/>
        <w:jc w:val="center"/>
      </w:pPr>
      <w:bookmarkStart w:id="2" w:name="__RefHeading___Toc531184546"/>
      <w:bookmarkEnd w:id="2"/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066BE4" w:rsidRDefault="002161D8" w:rsidP="00066BE4">
      <w:pPr>
        <w:spacing w:line="360" w:lineRule="auto"/>
        <w:ind w:firstLine="708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Часто </w:t>
      </w:r>
      <w:r w:rsidR="0077505E">
        <w:rPr>
          <w:rFonts w:ascii="Times New Roman" w:hAnsi="Times New Roman" w:cs="Times New Roman"/>
          <w:sz w:val="24"/>
        </w:rPr>
        <w:t xml:space="preserve">графы </w:t>
      </w:r>
      <w:r>
        <w:rPr>
          <w:rFonts w:ascii="Times New Roman" w:hAnsi="Times New Roman" w:cs="Times New Roman"/>
          <w:sz w:val="24"/>
        </w:rPr>
        <w:t xml:space="preserve">позволяют </w:t>
      </w:r>
      <w:r w:rsidR="0077505E">
        <w:rPr>
          <w:rFonts w:ascii="Times New Roman" w:hAnsi="Times New Roman" w:cs="Times New Roman"/>
          <w:sz w:val="24"/>
        </w:rPr>
        <w:t>упро</w:t>
      </w:r>
      <w:r>
        <w:rPr>
          <w:rFonts w:ascii="Times New Roman" w:hAnsi="Times New Roman" w:cs="Times New Roman"/>
          <w:sz w:val="24"/>
        </w:rPr>
        <w:t>стить</w:t>
      </w:r>
      <w:r w:rsidR="0077505E">
        <w:rPr>
          <w:rFonts w:ascii="Times New Roman" w:hAnsi="Times New Roman" w:cs="Times New Roman"/>
          <w:sz w:val="24"/>
        </w:rPr>
        <w:t xml:space="preserve"> решение математических задач. Упрощение происходит из-за того, что данные в задаче, представленные в виде графа, становятся простыми и наглядными за счет природы графа. </w:t>
      </w:r>
      <w:r w:rsidR="0077505E" w:rsidRPr="0077505E">
        <w:rPr>
          <w:rFonts w:ascii="Times New Roman" w:hAnsi="Times New Roman" w:cs="Times New Roman"/>
          <w:sz w:val="24"/>
          <w:shd w:val="clear" w:color="auto" w:fill="FFFFFF"/>
        </w:rPr>
        <w:t>Многие математические доказательства также упрощаются, приобретают убедительность, если пользоваться графами.</w:t>
      </w:r>
    </w:p>
    <w:p w:rsidR="0077505E" w:rsidRDefault="0077505E" w:rsidP="007676AA">
      <w:pPr>
        <w:spacing w:line="360" w:lineRule="auto"/>
        <w:ind w:firstLine="708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Алгоритм обхода графа в ширину имеет огромное применение и является часто используемым алгоритмом. </w:t>
      </w:r>
      <w:r w:rsidR="002161D8">
        <w:rPr>
          <w:rFonts w:ascii="Times New Roman" w:hAnsi="Times New Roman" w:cs="Times New Roman"/>
          <w:sz w:val="24"/>
          <w:shd w:val="clear" w:color="auto" w:fill="FFFFFF"/>
        </w:rPr>
        <w:t>Алгоритм может использоваться для нахождения кратчайшего пути в невзвешенном графе или построения линейных односвязных спис</w:t>
      </w:r>
      <w:r w:rsidR="00D7506D">
        <w:rPr>
          <w:rFonts w:ascii="Times New Roman" w:hAnsi="Times New Roman" w:cs="Times New Roman"/>
          <w:sz w:val="24"/>
          <w:shd w:val="clear" w:color="auto" w:fill="FFFFFF"/>
        </w:rPr>
        <w:t>ков</w:t>
      </w:r>
      <w:r w:rsidR="002161D8">
        <w:rPr>
          <w:rFonts w:ascii="Times New Roman" w:hAnsi="Times New Roman" w:cs="Times New Roman"/>
          <w:sz w:val="24"/>
          <w:shd w:val="clear" w:color="auto" w:fill="FFFFFF"/>
        </w:rPr>
        <w:t xml:space="preserve"> вершин и ребер графа. </w:t>
      </w:r>
      <w:r>
        <w:rPr>
          <w:rFonts w:ascii="Times New Roman" w:hAnsi="Times New Roman" w:cs="Times New Roman"/>
          <w:sz w:val="24"/>
          <w:shd w:val="clear" w:color="auto" w:fill="FFFFFF"/>
        </w:rPr>
        <w:t>Данный алгоритм может быть использован в практических целях, например</w:t>
      </w:r>
      <w:r w:rsidR="007676AA">
        <w:rPr>
          <w:rFonts w:ascii="Times New Roman" w:hAnsi="Times New Roman" w:cs="Times New Roman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для нахождения решения какой-либо задачи (игры) с наименьшим числом ходов</w:t>
      </w:r>
      <w:r w:rsidR="007676AA">
        <w:rPr>
          <w:rFonts w:ascii="Times New Roman" w:hAnsi="Times New Roman" w:cs="Times New Roman"/>
          <w:sz w:val="24"/>
          <w:shd w:val="clear" w:color="auto" w:fill="FFFFFF"/>
        </w:rPr>
        <w:t>. Е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сли </w:t>
      </w:r>
      <w:r w:rsidRPr="0077505E">
        <w:rPr>
          <w:rFonts w:ascii="Times New Roman" w:hAnsi="Times New Roman" w:cs="Times New Roman"/>
          <w:sz w:val="24"/>
          <w:shd w:val="clear" w:color="auto" w:fill="FFFFFF"/>
        </w:rPr>
        <w:t>каждое состояние системы можно представить вершиной графа, а переходы из одного состояния в другое — рёбрами графа</w:t>
      </w:r>
      <w:r w:rsidR="007676AA">
        <w:rPr>
          <w:rFonts w:ascii="Times New Roman" w:hAnsi="Times New Roman" w:cs="Times New Roman"/>
          <w:sz w:val="24"/>
          <w:shd w:val="clear" w:color="auto" w:fill="FFFFFF"/>
        </w:rPr>
        <w:t xml:space="preserve">, то можно использовать алгоритм обхода графа в ширину для решения задачи. Одним из самых часто используемых приложений являются различные навигаторы, карты. В этим приложениях тоже используются графы, </w:t>
      </w:r>
      <w:r w:rsidR="007676AA" w:rsidRPr="007676AA">
        <w:rPr>
          <w:rFonts w:ascii="Times New Roman" w:hAnsi="Times New Roman" w:cs="Times New Roman"/>
          <w:sz w:val="24"/>
          <w:shd w:val="clear" w:color="auto" w:fill="FFFFFF"/>
        </w:rPr>
        <w:t>сети дорог (автомобильных и не только) представляются взвешенным графом. Населенные пункты (или перекрестки) — это вершины графа, ребра — дороги, веса ребер — расстояния по этим дорогам.</w:t>
      </w:r>
      <w:r w:rsidR="007676A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7676AA" w:rsidRDefault="007676AA" w:rsidP="007676AA">
      <w:pPr>
        <w:spacing w:line="360" w:lineRule="auto"/>
        <w:ind w:firstLine="708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Целью создания программного продукта является автоматизация обучения алгоритму обхода графа в ширину.</w:t>
      </w:r>
    </w:p>
    <w:p w:rsidR="007676AA" w:rsidRPr="007676AA" w:rsidRDefault="007676AA" w:rsidP="007676AA">
      <w:pPr>
        <w:spacing w:line="360" w:lineRule="auto"/>
        <w:ind w:firstLine="708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Назначение программного продукта – повышение качества знаний студентов и снижение нагрузки на преподавателя.</w:t>
      </w:r>
    </w:p>
    <w:p w:rsidR="008F6F2C" w:rsidRDefault="008F6F2C"/>
    <w:p w:rsidR="008F6F2C" w:rsidRDefault="008F6F2C">
      <w:pPr>
        <w:pStyle w:val="1"/>
        <w:pageBreakBefore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ТЕХНИЧЕСКИЙ ПРОЕКТ</w:t>
      </w:r>
    </w:p>
    <w:p w:rsidR="008F6F2C" w:rsidRDefault="008F6F2C">
      <w:pPr>
        <w:pStyle w:val="2"/>
        <w:numPr>
          <w:ilvl w:val="1"/>
          <w:numId w:val="2"/>
        </w:numPr>
        <w:ind w:firstLine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1.1 Анализ предметной области</w:t>
      </w:r>
    </w:p>
    <w:p w:rsidR="00040E36" w:rsidRPr="001B0628" w:rsidRDefault="00040E36" w:rsidP="00040E36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1.1.1 Основные понятия в объектно-ориентированном программировании</w:t>
      </w:r>
    </w:p>
    <w:p w:rsidR="00040E36" w:rsidRDefault="00040E36" w:rsidP="00040E36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Объектно-ориентированное программирование (сокр. ООП) – методология программирования, при которой взаимодействия в программе происходят с помощью объектов, которые в свою очередь содержат данные и операции (код), используемые для манипулирования этими данными. </w:t>
      </w:r>
    </w:p>
    <w:p w:rsidR="00040E36" w:rsidRDefault="00040E36" w:rsidP="00040E36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Объекты – строительные блоки объектно-ориентированных программ, которые представляют собой экземпляры классов</w:t>
      </w:r>
      <w:r w:rsidR="00476FDA" w:rsidRPr="00476FDA">
        <w:rPr>
          <w:rFonts w:ascii="Times New Roman" w:hAnsi="Times New Roman" w:cs="Times New Roman"/>
          <w:sz w:val="24"/>
        </w:rPr>
        <w:t xml:space="preserve"> [7]</w:t>
      </w:r>
      <w:r>
        <w:rPr>
          <w:rFonts w:ascii="Times New Roman" w:hAnsi="Times New Roman" w:cs="Times New Roman"/>
          <w:sz w:val="24"/>
        </w:rPr>
        <w:t>.</w:t>
      </w:r>
    </w:p>
    <w:p w:rsidR="00040E36" w:rsidRDefault="00040E36" w:rsidP="00040E36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Данные объекта называются атрибутами, они представляют его состояние. Поведение объекта представляет то, что он может сделать, в терминологии ООП поведения объектов содержатся в методах</w:t>
      </w:r>
      <w:r w:rsidR="00476FDA" w:rsidRPr="00476FDA">
        <w:rPr>
          <w:rFonts w:ascii="Times New Roman" w:hAnsi="Times New Roman" w:cs="Times New Roman"/>
          <w:sz w:val="24"/>
        </w:rPr>
        <w:t xml:space="preserve"> [7]</w:t>
      </w:r>
      <w:r>
        <w:rPr>
          <w:rFonts w:ascii="Times New Roman" w:hAnsi="Times New Roman" w:cs="Times New Roman"/>
          <w:sz w:val="24"/>
        </w:rPr>
        <w:t>.</w:t>
      </w:r>
    </w:p>
    <w:p w:rsidR="00040E36" w:rsidRPr="00040E36" w:rsidRDefault="00040E36" w:rsidP="00040E36">
      <w:pPr>
        <w:spacing w:line="360" w:lineRule="auto"/>
        <w:ind w:firstLine="708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представляет собой </w:t>
      </w:r>
      <w:r w:rsidRPr="00040E3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чертеж объекта</w:t>
      </w:r>
      <w:r w:rsidRPr="00040E3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он определяет атрибуты и поведения, которые будут принадлежать всем объектам, созданным с использованием данного класса</w:t>
      </w:r>
      <w:r w:rsidR="00476FDA" w:rsidRPr="00476FDA">
        <w:rPr>
          <w:rFonts w:ascii="Times New Roman" w:hAnsi="Times New Roman" w:cs="Times New Roman"/>
          <w:sz w:val="24"/>
        </w:rPr>
        <w:t xml:space="preserve"> [7]</w:t>
      </w:r>
      <w:r>
        <w:rPr>
          <w:rFonts w:ascii="Times New Roman" w:hAnsi="Times New Roman" w:cs="Times New Roman"/>
          <w:sz w:val="24"/>
        </w:rPr>
        <w:t>.</w:t>
      </w:r>
    </w:p>
    <w:p w:rsidR="00265DC0" w:rsidRPr="001B0628" w:rsidRDefault="00265DC0" w:rsidP="00265DC0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476FD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FBA">
        <w:rPr>
          <w:rFonts w:ascii="Times New Roman" w:hAnsi="Times New Roman" w:cs="Times New Roman"/>
          <w:sz w:val="24"/>
          <w:szCs w:val="24"/>
        </w:rPr>
        <w:t>Граф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326" w:rsidRDefault="00933326" w:rsidP="00435FB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933326">
        <w:rPr>
          <w:rFonts w:ascii="Times New Roman" w:hAnsi="Times New Roman" w:cs="Times New Roman"/>
          <w:sz w:val="24"/>
        </w:rPr>
        <w:t>Графом G(V,E) называется совокупность двух множеств — непустого множества V (множества вершин) и множества Е двухэлементных подмножеств множества V (Е — множество рёбер) [1].</w:t>
      </w:r>
    </w:p>
    <w:p w:rsidR="00C14FCF" w:rsidRDefault="00C14FCF" w:rsidP="00D4029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</w:t>
      </w:r>
      <w:r w:rsidRPr="00C14FCF">
        <w:rPr>
          <w:rFonts w:ascii="Times New Roman" w:hAnsi="Times New Roman" w:cs="Times New Roman"/>
          <w:sz w:val="24"/>
        </w:rPr>
        <w:t xml:space="preserve">юбое множество Е двухэлементных подмножеств множества V определяет симметричное бинарное отношение на множестве V. </w:t>
      </w:r>
    </w:p>
    <w:p w:rsidR="00933326" w:rsidRDefault="00045A90" w:rsidP="00435FB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045A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045A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ч</w:t>
      </w:r>
      <w:r w:rsidR="00933326" w:rsidRPr="00933326">
        <w:rPr>
          <w:rFonts w:ascii="Times New Roman" w:hAnsi="Times New Roman" w:cs="Times New Roman"/>
          <w:sz w:val="24"/>
        </w:rPr>
        <w:t>исло вершин графа G, 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 – число </w:t>
      </w:r>
      <w:r w:rsidR="00933326" w:rsidRPr="00933326">
        <w:rPr>
          <w:rFonts w:ascii="Times New Roman" w:hAnsi="Times New Roman" w:cs="Times New Roman"/>
          <w:sz w:val="24"/>
        </w:rPr>
        <w:t>рёбер</w:t>
      </w:r>
      <w:r>
        <w:rPr>
          <w:rFonts w:ascii="Times New Roman" w:hAnsi="Times New Roman" w:cs="Times New Roman"/>
          <w:sz w:val="24"/>
        </w:rPr>
        <w:t>.</w:t>
      </w:r>
    </w:p>
    <w:p w:rsidR="00045A90" w:rsidRPr="00FE12FB" w:rsidRDefault="00045A90" w:rsidP="00435FB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Тогда</w:t>
      </w:r>
      <w:r w:rsidRPr="00FE12FB">
        <w:rPr>
          <w:rFonts w:ascii="Times New Roman" w:hAnsi="Times New Roman" w:cs="Times New Roman"/>
          <w:sz w:val="24"/>
        </w:rPr>
        <w:t>:</w:t>
      </w:r>
    </w:p>
    <w:p w:rsidR="00933326" w:rsidRPr="00FE12FB" w:rsidRDefault="00933326" w:rsidP="00435FBA">
      <w:pPr>
        <w:spacing w:line="360" w:lineRule="auto"/>
        <w:ind w:firstLine="708"/>
        <w:rPr>
          <w:rFonts w:ascii="Times New Roman" w:hAnsi="Times New Roman" w:cs="Times New Roman"/>
          <w:i/>
          <w:sz w:val="24"/>
        </w:rPr>
      </w:pPr>
      <m:oMath>
        <m:r>
          <w:rPr>
            <w:rFonts w:ascii="Cambria Math" w:hAnsi="Cambria Math" w:cs="Times New Roman"/>
            <w:sz w:val="24"/>
          </w:rPr>
          <m:t>p=p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</w:rPr>
          <m:t>,    q=q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</w:rPr>
          <m:t>=|E|</m:t>
        </m:r>
      </m:oMath>
      <w:r w:rsidRPr="00FE12FB">
        <w:rPr>
          <w:rFonts w:ascii="Times New Roman" w:hAnsi="Times New Roman" w:cs="Times New Roman"/>
          <w:i/>
          <w:sz w:val="24"/>
        </w:rPr>
        <w:t xml:space="preserve"> </w:t>
      </w:r>
    </w:p>
    <w:p w:rsidR="00C14FCF" w:rsidRPr="001B0628" w:rsidRDefault="00C14FCF" w:rsidP="00C14FCF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476FDA">
        <w:rPr>
          <w:rFonts w:ascii="Times New Roman" w:hAnsi="Times New Roman" w:cs="Times New Roman"/>
          <w:sz w:val="24"/>
          <w:szCs w:val="24"/>
        </w:rPr>
        <w:t>3</w:t>
      </w:r>
      <w:r w:rsidR="001D1006">
        <w:rPr>
          <w:rFonts w:ascii="Times New Roman" w:hAnsi="Times New Roman" w:cs="Times New Roman"/>
          <w:sz w:val="24"/>
          <w:szCs w:val="24"/>
        </w:rPr>
        <w:t xml:space="preserve"> Смежность</w:t>
      </w:r>
    </w:p>
    <w:p w:rsidR="00C14FCF" w:rsidRDefault="00C14FCF" w:rsidP="00C14FCF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C14FCF">
        <w:rPr>
          <w:rFonts w:ascii="Times New Roman" w:hAnsi="Times New Roman" w:cs="Times New Roman"/>
          <w:sz w:val="24"/>
        </w:rPr>
        <w:t>Пусть</w:t>
      </w:r>
      <m:oMath>
        <m:r>
          <w:rPr>
            <w:rFonts w:ascii="Cambria Math" w:hAnsi="Cambria Math" w:cs="Times New Roman"/>
            <w:sz w:val="24"/>
          </w:rPr>
          <m:t xml:space="preserve"> v1,v2</m:t>
        </m:r>
      </m:oMath>
      <w:r w:rsidRPr="00C14FCF">
        <w:rPr>
          <w:rFonts w:ascii="Times New Roman" w:hAnsi="Times New Roman" w:cs="Times New Roman"/>
          <w:sz w:val="24"/>
        </w:rPr>
        <w:t xml:space="preserve"> — вершины, </w:t>
      </w:r>
      <m:oMath>
        <m:r>
          <w:rPr>
            <w:rFonts w:ascii="Cambria Math" w:hAnsi="Cambria Math" w:cs="Times New Roman"/>
            <w:sz w:val="24"/>
            <w:lang w:val="en-US"/>
          </w:rPr>
          <m:t>e</m:t>
        </m:r>
      </m:oMath>
      <w:r w:rsidRPr="00C14FCF">
        <w:rPr>
          <w:rFonts w:ascii="Times New Roman" w:hAnsi="Times New Roman"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>{v1,v2}</m:t>
        </m:r>
      </m:oMath>
      <w:r w:rsidR="00FF24C8" w:rsidRPr="00FF24C8">
        <w:rPr>
          <w:rFonts w:ascii="Times New Roman" w:hAnsi="Times New Roman" w:cs="Times New Roman"/>
          <w:sz w:val="24"/>
        </w:rPr>
        <w:t xml:space="preserve"> </w:t>
      </w:r>
      <w:r w:rsidRPr="00C14FCF">
        <w:rPr>
          <w:rFonts w:ascii="Times New Roman" w:hAnsi="Times New Roman" w:cs="Times New Roman"/>
          <w:sz w:val="24"/>
        </w:rPr>
        <w:t xml:space="preserve">— соединяющее их ребро. Тогда вершина </w:t>
      </w:r>
      <m:oMath>
        <m:r>
          <w:rPr>
            <w:rFonts w:ascii="Cambria Math" w:hAnsi="Cambria Math" w:cs="Times New Roman"/>
            <w:sz w:val="24"/>
          </w:rPr>
          <m:t>v1</m:t>
        </m:r>
      </m:oMath>
      <w:r w:rsidRPr="00C14FCF">
        <w:rPr>
          <w:rFonts w:ascii="Times New Roman" w:hAnsi="Times New Roman" w:cs="Times New Roman"/>
          <w:sz w:val="24"/>
        </w:rPr>
        <w:t xml:space="preserve"> и ребро </w:t>
      </w:r>
      <m:oMath>
        <m:r>
          <w:rPr>
            <w:rFonts w:ascii="Cambria Math" w:hAnsi="Cambria Math" w:cs="Times New Roman"/>
            <w:sz w:val="24"/>
          </w:rPr>
          <m:t>e</m:t>
        </m:r>
      </m:oMath>
      <w:r w:rsidRPr="00C14FCF">
        <w:rPr>
          <w:rFonts w:ascii="Times New Roman" w:hAnsi="Times New Roman" w:cs="Times New Roman"/>
          <w:sz w:val="24"/>
        </w:rPr>
        <w:t xml:space="preserve"> инцидентны, ребро </w:t>
      </w:r>
      <m:oMath>
        <m:r>
          <w:rPr>
            <w:rFonts w:ascii="Cambria Math" w:hAnsi="Cambria Math" w:cs="Times New Roman"/>
            <w:sz w:val="24"/>
          </w:rPr>
          <m:t>e</m:t>
        </m:r>
      </m:oMath>
      <w:r w:rsidRPr="00C14FCF">
        <w:rPr>
          <w:rFonts w:ascii="Times New Roman" w:hAnsi="Times New Roman" w:cs="Times New Roman"/>
          <w:sz w:val="24"/>
        </w:rPr>
        <w:t xml:space="preserve"> и вершина </w:t>
      </w:r>
      <m:oMath>
        <m:r>
          <w:rPr>
            <w:rFonts w:ascii="Cambria Math" w:hAnsi="Cambria Math" w:cs="Times New Roman"/>
            <w:sz w:val="24"/>
          </w:rPr>
          <m:t>v2</m:t>
        </m:r>
      </m:oMath>
      <w:r w:rsidRPr="00C14FCF">
        <w:rPr>
          <w:rFonts w:ascii="Times New Roman" w:hAnsi="Times New Roman" w:cs="Times New Roman"/>
          <w:sz w:val="24"/>
        </w:rPr>
        <w:t xml:space="preserve"> также инцидентны. Два ребра, инцидентные одной вершине, называются смежными; две вершины, инцидентные одному ребру, также называются смежными. Множество вершин, смежных с вершиной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Pr="00C14FCF">
        <w:rPr>
          <w:rFonts w:ascii="Times New Roman" w:hAnsi="Times New Roman" w:cs="Times New Roman"/>
          <w:sz w:val="24"/>
        </w:rPr>
        <w:t xml:space="preserve">, называется множеством смежности (или окрестностью) вершины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Pr="00C14FCF">
        <w:rPr>
          <w:rFonts w:ascii="Times New Roman" w:hAnsi="Times New Roman" w:cs="Times New Roman"/>
          <w:sz w:val="24"/>
        </w:rPr>
        <w:t xml:space="preserve"> и обозначается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Г</m:t>
            </m:r>
          </m:e>
          <m:sup>
            <m: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  <w:lang w:val="en-US"/>
          </w:rPr>
          <m:t>v</m:t>
        </m:r>
        <m:r>
          <w:rPr>
            <w:rFonts w:ascii="Cambria Math" w:hAnsi="Cambria Math" w:cs="Times New Roman"/>
            <w:sz w:val="24"/>
          </w:rPr>
          <m:t>)</m:t>
        </m:r>
      </m:oMath>
      <w:r w:rsidRPr="00C14FCF">
        <w:rPr>
          <w:rFonts w:ascii="Times New Roman" w:hAnsi="Times New Roman" w:cs="Times New Roman"/>
          <w:sz w:val="24"/>
        </w:rPr>
        <w:t>:</w:t>
      </w:r>
    </w:p>
    <w:p w:rsidR="00C14FCF" w:rsidRDefault="006809E4" w:rsidP="00C14FCF">
      <w:pPr>
        <w:spacing w:line="360" w:lineRule="auto"/>
        <w:ind w:firstLine="708"/>
        <w:rPr>
          <w:rFonts w:ascii="Times New Roman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Г</m:t>
            </m:r>
          </m:e>
          <m:sup>
            <m:r>
              <w:rPr>
                <w:rFonts w:ascii="Cambria Math" w:hAnsi="Cambria Math" w:cs="Times New Roman"/>
                <w:sz w:val="24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u∈V </m:t>
            </m:r>
          </m:e>
        </m:d>
        <m:r>
          <w:rPr>
            <w:rFonts w:ascii="Cambria Math" w:hAnsi="Cambria Math" w:cs="Times New Roman"/>
            <w:sz w:val="24"/>
          </w:rPr>
          <m:t xml:space="preserve"> {u,v}∈E}</m:t>
        </m:r>
      </m:oMath>
      <w:r w:rsidR="00C14FCF" w:rsidRPr="00C14FCF">
        <w:rPr>
          <w:rFonts w:ascii="Times New Roman" w:hAnsi="Times New Roman" w:cs="Times New Roman"/>
          <w:i/>
          <w:sz w:val="24"/>
        </w:rPr>
        <w:t xml:space="preserve"> </w:t>
      </w:r>
    </w:p>
    <w:p w:rsidR="00C14FCF" w:rsidRPr="00C14FCF" w:rsidRDefault="00C14FCF" w:rsidP="00C14FCF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C14FCF">
        <w:rPr>
          <w:rFonts w:ascii="Times New Roman" w:hAnsi="Times New Roman" w:cs="Times New Roman"/>
          <w:sz w:val="24"/>
        </w:rPr>
        <w:t xml:space="preserve">Если не оговорено противное, то символ </w:t>
      </w:r>
      <m:oMath>
        <m:r>
          <w:rPr>
            <w:rFonts w:ascii="Cambria Math" w:hAnsi="Cambria Math" w:cs="Times New Roman"/>
            <w:sz w:val="24"/>
          </w:rPr>
          <m:t>Г</m:t>
        </m:r>
      </m:oMath>
      <w:r w:rsidRPr="00C14FCF">
        <w:rPr>
          <w:rFonts w:ascii="Times New Roman" w:hAnsi="Times New Roman" w:cs="Times New Roman"/>
          <w:sz w:val="24"/>
        </w:rPr>
        <w:t xml:space="preserve"> без индекса подразумевает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Г</m:t>
            </m:r>
          </m:e>
          <m:sup>
            <m:r>
              <w:rPr>
                <w:rFonts w:ascii="Cambria Math" w:hAnsi="Cambria Math" w:cs="Times New Roman"/>
                <w:sz w:val="24"/>
              </w:rPr>
              <m:t>+</m:t>
            </m:r>
          </m:sup>
        </m:sSup>
      </m:oMath>
      <w:r w:rsidRPr="00C14FCF">
        <w:rPr>
          <w:rFonts w:ascii="Times New Roman" w:hAnsi="Times New Roman" w:cs="Times New Roman"/>
          <w:sz w:val="24"/>
        </w:rPr>
        <w:t>.</w:t>
      </w:r>
    </w:p>
    <w:p w:rsidR="00DF117C" w:rsidRDefault="00C14FCF" w:rsidP="00C14FCF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C14FCF">
        <w:rPr>
          <w:rFonts w:ascii="Times New Roman" w:hAnsi="Times New Roman" w:cs="Times New Roman"/>
          <w:sz w:val="24"/>
        </w:rPr>
        <w:lastRenderedPageBreak/>
        <w:t xml:space="preserve">Очевидно, что </w:t>
      </w:r>
      <m:oMath>
        <m:r>
          <w:rPr>
            <w:rFonts w:ascii="Cambria Math" w:hAnsi="Cambria Math" w:cs="Times New Roman"/>
            <w:sz w:val="24"/>
          </w:rPr>
          <m:t>u∈Г(</m:t>
        </m:r>
        <m:r>
          <w:rPr>
            <w:rFonts w:ascii="Cambria Math" w:hAnsi="Cambria Math" w:cs="Times New Roman"/>
            <w:sz w:val="24"/>
            <w:lang w:val="en-US"/>
          </w:rPr>
          <m:t>v</m:t>
        </m:r>
        <m:r>
          <w:rPr>
            <w:rFonts w:ascii="Cambria Math" w:hAnsi="Cambria Math" w:cs="Times New Roman"/>
            <w:sz w:val="24"/>
          </w:rPr>
          <m:t>)</m:t>
        </m:r>
      </m:oMath>
      <w:r w:rsidRPr="00C14FCF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≡ v∈Г(</m:t>
        </m:r>
        <m:r>
          <w:rPr>
            <w:rFonts w:ascii="Cambria Math" w:hAnsi="Cambria Math" w:cs="Times New Roman"/>
            <w:sz w:val="24"/>
            <w:lang w:val="en-US"/>
          </w:rPr>
          <m:t>u</m:t>
        </m:r>
        <m:r>
          <w:rPr>
            <w:rFonts w:ascii="Cambria Math" w:hAnsi="Cambria Math" w:cs="Times New Roman"/>
            <w:sz w:val="24"/>
          </w:rPr>
          <m:t>)</m:t>
        </m:r>
      </m:oMath>
      <w:r w:rsidRPr="00C14FCF">
        <w:rPr>
          <w:rFonts w:ascii="Times New Roman" w:hAnsi="Times New Roman" w:cs="Times New Roman"/>
          <w:sz w:val="24"/>
        </w:rPr>
        <w:t xml:space="preserve">. Если </w:t>
      </w:r>
      <m:oMath>
        <m:r>
          <w:rPr>
            <w:rFonts w:ascii="Cambria Math" w:hAnsi="Cambria Math" w:cs="Times New Roman"/>
            <w:sz w:val="24"/>
          </w:rPr>
          <m:t>А ⊂ V</m:t>
        </m:r>
      </m:oMath>
      <w:r w:rsidRPr="00C14FCF">
        <w:rPr>
          <w:rFonts w:ascii="Times New Roman" w:hAnsi="Times New Roman" w:cs="Times New Roman"/>
          <w:sz w:val="24"/>
        </w:rPr>
        <w:t xml:space="preserve"> — множество вершин, то Г(</w:t>
      </w:r>
      <w:r w:rsidR="00DF117C">
        <w:rPr>
          <w:rFonts w:ascii="Times New Roman" w:hAnsi="Times New Roman" w:cs="Times New Roman"/>
          <w:sz w:val="24"/>
        </w:rPr>
        <w:t>А</w:t>
      </w:r>
      <w:r w:rsidRPr="00C14FCF">
        <w:rPr>
          <w:rFonts w:ascii="Times New Roman" w:hAnsi="Times New Roman" w:cs="Times New Roman"/>
          <w:sz w:val="24"/>
        </w:rPr>
        <w:t xml:space="preserve">) — множество всех вершин, смежных с вершинами из А: </w:t>
      </w:r>
    </w:p>
    <w:p w:rsidR="00C14FCF" w:rsidRDefault="00DF117C" w:rsidP="00C14FCF">
      <w:pPr>
        <w:spacing w:line="36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</w:rPr>
          <m:t>Г(A)={u∈V|∃v∈A (u∈Г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lang w:val="en-US"/>
          </w:rPr>
          <m:t>}</m:t>
        </m:r>
      </m:oMath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:rsidR="00DF117C" w:rsidRPr="001B0628" w:rsidRDefault="00DF117C" w:rsidP="00DF117C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476FDA">
        <w:rPr>
          <w:rFonts w:ascii="Times New Roman" w:hAnsi="Times New Roman" w:cs="Times New Roman"/>
          <w:sz w:val="24"/>
          <w:szCs w:val="24"/>
        </w:rPr>
        <w:t>4</w:t>
      </w:r>
      <w:r w:rsidR="001D1006">
        <w:rPr>
          <w:rFonts w:ascii="Times New Roman" w:hAnsi="Times New Roman" w:cs="Times New Roman"/>
          <w:sz w:val="24"/>
          <w:szCs w:val="24"/>
        </w:rPr>
        <w:t xml:space="preserve"> Диаграммы</w:t>
      </w:r>
    </w:p>
    <w:p w:rsidR="00DF117C" w:rsidRPr="00DF117C" w:rsidRDefault="00DF117C" w:rsidP="00DF117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DF117C">
        <w:rPr>
          <w:rFonts w:ascii="Times New Roman" w:hAnsi="Times New Roman" w:cs="Times New Roman"/>
          <w:sz w:val="24"/>
        </w:rPr>
        <w:t xml:space="preserve">Обычно граф изображают диаграммой. </w:t>
      </w:r>
    </w:p>
    <w:p w:rsidR="00DF117C" w:rsidRDefault="00DF117C" w:rsidP="00C14FCF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Пример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F117C" w:rsidRPr="00DF117C" w:rsidRDefault="00DF117C" w:rsidP="00C14FCF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 рисунке 1 изображена диаграмма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F117C" w:rsidRPr="00F2323F" w:rsidRDefault="00DF117C" w:rsidP="00DF11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485900" cy="13587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76" cy="13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7C" w:rsidRDefault="00DF117C" w:rsidP="00DF11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диаграмма графа</w:t>
      </w:r>
    </w:p>
    <w:p w:rsidR="00DF117C" w:rsidRDefault="00DF117C" w:rsidP="00DF117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диаграмме </w:t>
      </w:r>
      <w:r w:rsidRPr="00DF117C">
        <w:rPr>
          <w:rFonts w:ascii="Times New Roman" w:hAnsi="Times New Roman" w:cs="Times New Roman"/>
          <w:sz w:val="24"/>
        </w:rPr>
        <w:t xml:space="preserve">вершины </w:t>
      </w:r>
      <w:r>
        <w:rPr>
          <w:rFonts w:ascii="Times New Roman" w:hAnsi="Times New Roman" w:cs="Times New Roman"/>
          <w:sz w:val="24"/>
        </w:rPr>
        <w:t>изображаются</w:t>
      </w:r>
      <w:r w:rsidRPr="00DF117C">
        <w:rPr>
          <w:rFonts w:ascii="Times New Roman" w:hAnsi="Times New Roman" w:cs="Times New Roman"/>
          <w:sz w:val="24"/>
        </w:rPr>
        <w:t xml:space="preserve"> точками (или кружками), рёбра — линиями</w:t>
      </w:r>
      <w:r>
        <w:rPr>
          <w:rFonts w:ascii="Times New Roman" w:hAnsi="Times New Roman" w:cs="Times New Roman"/>
          <w:sz w:val="24"/>
        </w:rPr>
        <w:t>.</w:t>
      </w:r>
    </w:p>
    <w:p w:rsidR="00DF117C" w:rsidRDefault="00DF117C" w:rsidP="00DF117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DF117C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этом рисунке</w:t>
      </w:r>
      <w:r w:rsidRPr="00DF117C">
        <w:rPr>
          <w:rFonts w:ascii="Times New Roman" w:hAnsi="Times New Roman" w:cs="Times New Roman"/>
          <w:sz w:val="24"/>
        </w:rPr>
        <w:t xml:space="preserve"> граф име</w:t>
      </w:r>
      <w:r>
        <w:rPr>
          <w:rFonts w:ascii="Times New Roman" w:hAnsi="Times New Roman" w:cs="Times New Roman"/>
          <w:sz w:val="24"/>
        </w:rPr>
        <w:t>ет</w:t>
      </w:r>
      <w:r w:rsidRPr="00DF117C">
        <w:rPr>
          <w:rFonts w:ascii="Times New Roman" w:hAnsi="Times New Roman" w:cs="Times New Roman"/>
          <w:sz w:val="24"/>
        </w:rPr>
        <w:t xml:space="preserve"> четыре вершины и пять рёбер. В этом графе вершины </w:t>
      </w:r>
      <m:oMath>
        <m:r>
          <w:rPr>
            <w:rFonts w:ascii="Cambria Math" w:hAnsi="Cambria Math" w:cs="Times New Roman"/>
            <w:sz w:val="24"/>
          </w:rPr>
          <m:t>v1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v2</m:t>
        </m:r>
      </m:oMath>
      <w:r w:rsidRPr="00DF117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v2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v3</m:t>
        </m:r>
      </m:oMath>
      <w:r w:rsidR="00EB7F0B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v3</m:t>
        </m:r>
      </m:oMath>
      <w:r w:rsidR="00EB7F0B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v4</m:t>
        </m:r>
      </m:oMath>
      <w:r w:rsidRPr="00DF117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v4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v1</m:t>
        </m:r>
      </m:oMath>
      <w:r w:rsidRPr="00DF117C">
        <w:rPr>
          <w:rFonts w:ascii="Times New Roman" w:hAnsi="Times New Roman" w:cs="Times New Roman"/>
          <w:sz w:val="24"/>
        </w:rPr>
        <w:t xml:space="preserve"> смежны, а вершины</w:t>
      </w:r>
      <w:r w:rsidR="00EB7F0B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v1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v3</m:t>
        </m:r>
      </m:oMath>
      <w:r w:rsidRPr="00DF117C">
        <w:rPr>
          <w:rFonts w:ascii="Times New Roman" w:hAnsi="Times New Roman" w:cs="Times New Roman"/>
          <w:sz w:val="24"/>
        </w:rPr>
        <w:t xml:space="preserve"> не смежны. Смежные рёбра: </w:t>
      </w:r>
      <m:oMath>
        <m:r>
          <w:rPr>
            <w:rFonts w:ascii="Cambria Math" w:hAnsi="Cambria Math" w:cs="Times New Roman"/>
            <w:sz w:val="24"/>
          </w:rPr>
          <m:t>e1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e2</m:t>
        </m:r>
      </m:oMath>
      <w:r w:rsidRPr="00DF117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e2</m:t>
        </m:r>
      </m:oMath>
      <w:r w:rsidRPr="00DF117C">
        <w:rPr>
          <w:rFonts w:ascii="Times New Roman" w:hAnsi="Times New Roman" w:cs="Times New Roman"/>
          <w:sz w:val="24"/>
        </w:rPr>
        <w:t xml:space="preserve"> н </w:t>
      </w:r>
      <m:oMath>
        <m:r>
          <w:rPr>
            <w:rFonts w:ascii="Cambria Math" w:hAnsi="Cambria Math" w:cs="Times New Roman"/>
            <w:sz w:val="24"/>
          </w:rPr>
          <m:t>e3</m:t>
        </m:r>
      </m:oMath>
      <w:r w:rsidRPr="00DF117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e3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e4</m:t>
        </m:r>
      </m:oMath>
      <w:r w:rsidRPr="00DF117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e4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e1</m:t>
        </m:r>
      </m:oMath>
      <w:r w:rsidRPr="00DF117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e1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e5</m:t>
        </m:r>
      </m:oMath>
      <w:r w:rsidRPr="00DF117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e2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e5</m:t>
        </m:r>
      </m:oMath>
      <w:r w:rsidRPr="00DF117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e3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e5</m:t>
        </m:r>
      </m:oMath>
      <w:r w:rsidR="00EB7F0B">
        <w:rPr>
          <w:rFonts w:ascii="Times New Roman" w:hAnsi="Times New Roman" w:cs="Times New Roman"/>
          <w:sz w:val="24"/>
        </w:rPr>
        <w:t>,</w:t>
      </w:r>
      <w:r w:rsidRPr="00DF117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e4</m:t>
        </m:r>
      </m:oMath>
      <w:r w:rsidR="00EB7F0B" w:rsidRPr="00EB7F0B">
        <w:rPr>
          <w:rFonts w:ascii="Times New Roman" w:hAnsi="Times New Roman" w:cs="Times New Roman"/>
          <w:sz w:val="24"/>
        </w:rPr>
        <w:t xml:space="preserve"> </w:t>
      </w:r>
      <w:r w:rsidRPr="00DF117C">
        <w:rPr>
          <w:rFonts w:ascii="Times New Roman" w:hAnsi="Times New Roman" w:cs="Times New Roman"/>
          <w:sz w:val="24"/>
        </w:rPr>
        <w:t xml:space="preserve">и </w:t>
      </w:r>
      <m:oMath>
        <m:r>
          <w:rPr>
            <w:rFonts w:ascii="Cambria Math" w:hAnsi="Cambria Math" w:cs="Times New Roman"/>
            <w:sz w:val="24"/>
          </w:rPr>
          <m:t>e5</m:t>
        </m:r>
      </m:oMath>
      <w:r w:rsidRPr="00DF117C">
        <w:rPr>
          <w:rFonts w:ascii="Times New Roman" w:hAnsi="Times New Roman" w:cs="Times New Roman"/>
          <w:sz w:val="24"/>
        </w:rPr>
        <w:t xml:space="preserve">. Несмежные рёбра: </w:t>
      </w:r>
      <m:oMath>
        <m:r>
          <w:rPr>
            <w:rFonts w:ascii="Cambria Math" w:hAnsi="Cambria Math" w:cs="Times New Roman"/>
            <w:sz w:val="24"/>
          </w:rPr>
          <m:t>e1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e3</m:t>
        </m:r>
      </m:oMath>
      <w:r w:rsidRPr="00DF117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e2</m:t>
        </m:r>
      </m:oMath>
      <w:r w:rsidRPr="00DF117C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e4</m:t>
        </m:r>
      </m:oMath>
      <w:r w:rsidRPr="00DF117C">
        <w:rPr>
          <w:rFonts w:ascii="Times New Roman" w:hAnsi="Times New Roman" w:cs="Times New Roman"/>
          <w:sz w:val="24"/>
        </w:rPr>
        <w:t>.</w:t>
      </w:r>
    </w:p>
    <w:p w:rsidR="00EB7F0B" w:rsidRPr="001B0628" w:rsidRDefault="00EB7F0B" w:rsidP="00EB7F0B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476FDA">
        <w:rPr>
          <w:rFonts w:ascii="Times New Roman" w:hAnsi="Times New Roman" w:cs="Times New Roman"/>
          <w:sz w:val="24"/>
          <w:szCs w:val="24"/>
        </w:rPr>
        <w:t>5</w:t>
      </w:r>
      <w:r w:rsidR="001D1006">
        <w:rPr>
          <w:rFonts w:ascii="Times New Roman" w:hAnsi="Times New Roman" w:cs="Times New Roman"/>
          <w:sz w:val="24"/>
          <w:szCs w:val="24"/>
        </w:rPr>
        <w:t xml:space="preserve"> Валентность</w:t>
      </w:r>
    </w:p>
    <w:p w:rsidR="00EB7F0B" w:rsidRDefault="00EB7F0B" w:rsidP="00DF117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B7F0B">
        <w:rPr>
          <w:rFonts w:ascii="Times New Roman" w:hAnsi="Times New Roman" w:cs="Times New Roman"/>
          <w:sz w:val="24"/>
        </w:rPr>
        <w:t xml:space="preserve">Количество рёбер, инцидентных вершине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Pr="00EB7F0B">
        <w:rPr>
          <w:rFonts w:ascii="Times New Roman" w:hAnsi="Times New Roman" w:cs="Times New Roman"/>
          <w:sz w:val="24"/>
        </w:rPr>
        <w:t xml:space="preserve">, называется степенью (или валентностью) вершины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Pr="00EB7F0B">
        <w:rPr>
          <w:rFonts w:ascii="Times New Roman" w:hAnsi="Times New Roman" w:cs="Times New Roman"/>
          <w:sz w:val="24"/>
        </w:rPr>
        <w:t xml:space="preserve"> и обозначается </w:t>
      </w:r>
      <m:oMath>
        <m:r>
          <w:rPr>
            <w:rFonts w:ascii="Cambria Math" w:hAnsi="Cambria Math" w:cs="Times New Roman"/>
            <w:sz w:val="24"/>
            <w:lang w:val="en-US"/>
          </w:rPr>
          <m:t>d</m:t>
        </m:r>
        <m:r>
          <w:rPr>
            <w:rFonts w:ascii="Cambria Math" w:hAnsi="Cambria Math" w:cs="Times New Roman"/>
            <w:sz w:val="24"/>
          </w:rPr>
          <m:t>(v)</m:t>
        </m:r>
      </m:oMath>
      <w:r w:rsidRPr="00EB7F0B">
        <w:rPr>
          <w:rFonts w:ascii="Times New Roman" w:hAnsi="Times New Roman" w:cs="Times New Roman"/>
          <w:sz w:val="24"/>
        </w:rPr>
        <w:t xml:space="preserve">: </w:t>
      </w:r>
    </w:p>
    <w:p w:rsidR="00EB7F0B" w:rsidRPr="00EB7F0B" w:rsidRDefault="00EB7F0B" w:rsidP="00DF117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∀v ∈ V (0 ≤ d(v)≤ р-1),   d(v) = |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Г</m:t>
            </m:r>
          </m:e>
          <m:sup>
            <m: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(v)|</m:t>
        </m:r>
      </m:oMath>
      <w:r w:rsidRPr="00EB7F0B">
        <w:rPr>
          <w:rFonts w:ascii="Times New Roman" w:hAnsi="Times New Roman" w:cs="Times New Roman"/>
          <w:sz w:val="24"/>
        </w:rPr>
        <w:t xml:space="preserve"> </w:t>
      </w:r>
    </w:p>
    <w:p w:rsidR="00EB7F0B" w:rsidRDefault="00EB7F0B" w:rsidP="00DF117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B7F0B">
        <w:rPr>
          <w:rFonts w:ascii="Times New Roman" w:hAnsi="Times New Roman" w:cs="Times New Roman"/>
          <w:sz w:val="24"/>
        </w:rPr>
        <w:t xml:space="preserve">Таким образом, степень </w:t>
      </w:r>
      <m:oMath>
        <m:r>
          <w:rPr>
            <w:rFonts w:ascii="Cambria Math" w:hAnsi="Cambria Math" w:cs="Times New Roman"/>
            <w:sz w:val="24"/>
            <w:lang w:val="en-US"/>
          </w:rPr>
          <m:t>d</m:t>
        </m:r>
        <m:r>
          <w:rPr>
            <w:rFonts w:ascii="Cambria Math" w:hAnsi="Cambria Math" w:cs="Times New Roman"/>
            <w:sz w:val="24"/>
          </w:rPr>
          <m:t>(v)</m:t>
        </m:r>
      </m:oMath>
      <w:r w:rsidRPr="00EB7F0B">
        <w:rPr>
          <w:rFonts w:ascii="Times New Roman" w:hAnsi="Times New Roman" w:cs="Times New Roman"/>
          <w:sz w:val="24"/>
        </w:rPr>
        <w:t xml:space="preserve">вершины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Pr="00EB7F0B">
        <w:rPr>
          <w:rFonts w:ascii="Times New Roman" w:hAnsi="Times New Roman" w:cs="Times New Roman"/>
          <w:sz w:val="24"/>
        </w:rPr>
        <w:t xml:space="preserve"> совпадает с количеством смежных с ней вершин. Количество вершин, не смежных с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Pr="00EB7F0B">
        <w:rPr>
          <w:rFonts w:ascii="Times New Roman" w:hAnsi="Times New Roman" w:cs="Times New Roman"/>
          <w:sz w:val="24"/>
        </w:rPr>
        <w:t xml:space="preserve">, обозначают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</w:rPr>
          <m:t>(v</m:t>
        </m:r>
      </m:oMath>
      <w:r w:rsidRPr="000021FA">
        <w:rPr>
          <w:rFonts w:ascii="Times New Roman" w:hAnsi="Times New Roman" w:cs="Times New Roman"/>
          <w:sz w:val="24"/>
        </w:rPr>
        <w:t>)</w:t>
      </w:r>
      <w:r w:rsidRPr="00EB7F0B">
        <w:rPr>
          <w:rFonts w:ascii="Times New Roman" w:hAnsi="Times New Roman" w:cs="Times New Roman"/>
          <w:sz w:val="24"/>
        </w:rPr>
        <w:t xml:space="preserve">. Ясно, что </w:t>
      </w:r>
    </w:p>
    <w:p w:rsidR="00EB7F0B" w:rsidRDefault="00EB7F0B" w:rsidP="00435FB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∀v ∈ V (d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-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v</m:t>
            </m: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</w:rPr>
          <m:t>=p-1)</m:t>
        </m:r>
      </m:oMath>
      <w:r w:rsidRPr="00EB7F0B">
        <w:rPr>
          <w:rFonts w:ascii="Times New Roman" w:hAnsi="Times New Roman" w:cs="Times New Roman"/>
          <w:sz w:val="24"/>
        </w:rPr>
        <w:t xml:space="preserve"> </w:t>
      </w:r>
    </w:p>
    <w:p w:rsidR="00F4234A" w:rsidRDefault="00F4234A" w:rsidP="00435FB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F4234A">
        <w:rPr>
          <w:rFonts w:ascii="Times New Roman" w:hAnsi="Times New Roman" w:cs="Times New Roman"/>
          <w:sz w:val="24"/>
        </w:rPr>
        <w:t xml:space="preserve">Если степень вершины равна нулю (то есть </w:t>
      </w:r>
      <m:oMath>
        <m:r>
          <w:rPr>
            <w:rFonts w:ascii="Cambria Math" w:hAnsi="Cambria Math" w:cs="Times New Roman"/>
            <w:sz w:val="24"/>
            <w:lang w:val="en-US"/>
          </w:rPr>
          <m:t>d</m:t>
        </m:r>
        <m:r>
          <w:rPr>
            <w:rFonts w:ascii="Cambria Math" w:hAnsi="Cambria Math" w:cs="Times New Roman"/>
            <w:sz w:val="24"/>
          </w:rPr>
          <m:t>(v)</m:t>
        </m:r>
      </m:oMath>
      <w:r w:rsidRPr="00F4234A">
        <w:rPr>
          <w:rFonts w:ascii="Times New Roman" w:hAnsi="Times New Roman" w:cs="Times New Roman"/>
          <w:sz w:val="24"/>
        </w:rPr>
        <w:t xml:space="preserve"> = 0), то вершина называется изолированной. Если степень вершины равна единице (то есть d(v) = 1), то вершина называется концевой, или висячей.</w:t>
      </w:r>
    </w:p>
    <w:p w:rsidR="000021FA" w:rsidRPr="001B0628" w:rsidRDefault="000021FA" w:rsidP="000021FA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476FDA">
        <w:rPr>
          <w:rFonts w:ascii="Times New Roman" w:hAnsi="Times New Roman" w:cs="Times New Roman"/>
          <w:sz w:val="24"/>
          <w:szCs w:val="24"/>
        </w:rPr>
        <w:t>6</w:t>
      </w:r>
      <w:r w:rsidR="001D1006">
        <w:rPr>
          <w:rFonts w:ascii="Times New Roman" w:hAnsi="Times New Roman" w:cs="Times New Roman"/>
          <w:sz w:val="24"/>
          <w:szCs w:val="24"/>
        </w:rPr>
        <w:t xml:space="preserve"> Операции над графами</w:t>
      </w:r>
    </w:p>
    <w:p w:rsidR="000021FA" w:rsidRDefault="004B5E4C" w:rsidP="000021F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0021FA" w:rsidRPr="000021FA">
        <w:rPr>
          <w:rFonts w:ascii="Times New Roman" w:hAnsi="Times New Roman" w:cs="Times New Roman"/>
          <w:sz w:val="24"/>
        </w:rPr>
        <w:t xml:space="preserve">перации над графами: </w:t>
      </w:r>
    </w:p>
    <w:p w:rsidR="000021FA" w:rsidRPr="00F55862" w:rsidRDefault="000021FA" w:rsidP="000021F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0021FA">
        <w:rPr>
          <w:rFonts w:ascii="Times New Roman" w:hAnsi="Times New Roman" w:cs="Times New Roman"/>
          <w:sz w:val="24"/>
        </w:rPr>
        <w:t xml:space="preserve">1. Дополнением графа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0021FA">
        <w:rPr>
          <w:rFonts w:ascii="Times New Roman" w:hAnsi="Times New Roman" w:cs="Times New Roman"/>
          <w:sz w:val="24"/>
        </w:rPr>
        <w:t xml:space="preserve"> (обозначение —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¬G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0021FA">
        <w:rPr>
          <w:rFonts w:ascii="Times New Roman" w:hAnsi="Times New Roman" w:cs="Times New Roman"/>
          <w:sz w:val="24"/>
        </w:rPr>
        <w:t xml:space="preserve">) называется граф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0021FA">
        <w:rPr>
          <w:rFonts w:ascii="Times New Roman" w:hAnsi="Times New Roman" w:cs="Times New Roman"/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0021FA">
        <w:rPr>
          <w:rFonts w:ascii="Times New Roman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&amp;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F55862">
        <w:rPr>
          <w:rFonts w:ascii="Times New Roman" w:hAnsi="Times New Roman" w:cs="Times New Roman"/>
          <w:sz w:val="24"/>
        </w:rPr>
        <w:t xml:space="preserve"> </w:t>
      </w:r>
      <w:r w:rsidRPr="000021FA">
        <w:rPr>
          <w:rFonts w:ascii="Times New Roman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¬E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x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</w:rPr>
              <m:t>e∉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=VxV\E</m:t>
        </m:r>
      </m:oMath>
      <w:r w:rsidR="00F55862">
        <w:rPr>
          <w:rFonts w:ascii="Times New Roman" w:hAnsi="Times New Roman" w:cs="Times New Roman"/>
          <w:sz w:val="24"/>
        </w:rPr>
        <w:t>.</w:t>
      </w:r>
    </w:p>
    <w:p w:rsidR="000021FA" w:rsidRDefault="000021FA" w:rsidP="000021F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0021FA">
        <w:rPr>
          <w:rFonts w:ascii="Times New Roman" w:hAnsi="Times New Roman" w:cs="Times New Roman"/>
          <w:sz w:val="24"/>
        </w:rPr>
        <w:lastRenderedPageBreak/>
        <w:t xml:space="preserve">2. Объединением (дизъюнктным) графов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0021FA">
        <w:rPr>
          <w:rFonts w:ascii="Times New Roman" w:hAnsi="Times New Roman" w:cs="Times New Roman"/>
          <w:sz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0021FA">
        <w:rPr>
          <w:rFonts w:ascii="Times New Roman" w:hAnsi="Times New Roman" w:cs="Times New Roman"/>
          <w:sz w:val="24"/>
        </w:rPr>
        <w:t xml:space="preserve"> (обозначение —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)∪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0021FA">
        <w:rPr>
          <w:rFonts w:ascii="Times New Roman" w:hAnsi="Times New Roman" w:cs="Times New Roman"/>
          <w:sz w:val="24"/>
        </w:rPr>
        <w:t xml:space="preserve">, при условии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0021FA">
        <w:rPr>
          <w:rFonts w:ascii="Times New Roman" w:hAnsi="Times New Roman"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>∅</m:t>
        </m:r>
      </m:oMath>
      <w:r w:rsidRPr="000021FA">
        <w:rPr>
          <w:rFonts w:ascii="Times New Roman" w:hAnsi="Times New Roman" w:cs="Times New Roman"/>
          <w:sz w:val="24"/>
        </w:rPr>
        <w:t xml:space="preserve"> ) называется граф </w:t>
      </w:r>
      <m:oMath>
        <m:r>
          <w:rPr>
            <w:rFonts w:ascii="Cambria Math" w:hAnsi="Cambria Math" w:cs="Times New Roman"/>
            <w:sz w:val="24"/>
          </w:rPr>
          <m:t>G(V,E)</m:t>
        </m:r>
      </m:oMath>
      <w:r w:rsidRPr="000021FA">
        <w:rPr>
          <w:rFonts w:ascii="Times New Roman" w:hAnsi="Times New Roman" w:cs="Times New Roman"/>
          <w:sz w:val="24"/>
        </w:rPr>
        <w:t xml:space="preserve">, где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Pr="000021FA">
        <w:rPr>
          <w:rFonts w:ascii="Times New Roman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0021F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∪</m:t>
        </m:r>
      </m:oMath>
      <w:r w:rsidRPr="000021FA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0021FA">
        <w:rPr>
          <w:rFonts w:ascii="Times New Roman" w:hAnsi="Times New Roman" w:cs="Times New Roman"/>
          <w:sz w:val="24"/>
        </w:rPr>
        <w:t xml:space="preserve"> </w:t>
      </w:r>
      <w:r w:rsidR="00F55862" w:rsidRPr="00F55862">
        <w:rPr>
          <w:rFonts w:ascii="Times New Roman" w:hAnsi="Times New Roman" w:cs="Times New Roman"/>
          <w:sz w:val="24"/>
        </w:rPr>
        <w:t>&amp;</w:t>
      </w:r>
      <w:r w:rsidRPr="000021F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Е</m:t>
        </m:r>
      </m:oMath>
      <w:r w:rsidRPr="000021FA">
        <w:rPr>
          <w:rFonts w:ascii="Times New Roman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0021F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∪</m:t>
        </m:r>
      </m:oMath>
      <w:r w:rsidRPr="000021FA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0021FA">
        <w:rPr>
          <w:rFonts w:ascii="Times New Roman" w:hAnsi="Times New Roman" w:cs="Times New Roman"/>
          <w:sz w:val="24"/>
        </w:rPr>
        <w:t xml:space="preserve">. </w:t>
      </w:r>
    </w:p>
    <w:p w:rsidR="000021FA" w:rsidRPr="0035028C" w:rsidRDefault="000021FA" w:rsidP="0035028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0021FA">
        <w:rPr>
          <w:rFonts w:ascii="Times New Roman" w:hAnsi="Times New Roman" w:cs="Times New Roman"/>
          <w:sz w:val="24"/>
        </w:rPr>
        <w:t xml:space="preserve">3. Соединением графов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0021FA">
        <w:rPr>
          <w:rFonts w:ascii="Times New Roman" w:hAnsi="Times New Roman" w:cs="Times New Roman"/>
          <w:sz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0021FA">
        <w:rPr>
          <w:rFonts w:ascii="Times New Roman" w:hAnsi="Times New Roman" w:cs="Times New Roman"/>
          <w:sz w:val="24"/>
        </w:rPr>
        <w:t xml:space="preserve"> (обозначение —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)∩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F55862" w:rsidRPr="000021FA">
        <w:rPr>
          <w:rFonts w:ascii="Times New Roman" w:hAnsi="Times New Roman" w:cs="Times New Roman"/>
          <w:sz w:val="24"/>
        </w:rPr>
        <w:t xml:space="preserve">, при условии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F55862" w:rsidRPr="000021FA">
        <w:rPr>
          <w:rFonts w:ascii="Times New Roman" w:hAnsi="Times New Roman"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>∅</m:t>
        </m:r>
      </m:oMath>
      <w:r w:rsidRPr="000021FA">
        <w:rPr>
          <w:rFonts w:ascii="Times New Roman" w:hAnsi="Times New Roman" w:cs="Times New Roman"/>
          <w:sz w:val="24"/>
        </w:rPr>
        <w:t xml:space="preserve">) называется граф </w:t>
      </w:r>
      <m:oMath>
        <m:r>
          <w:rPr>
            <w:rFonts w:ascii="Cambria Math" w:hAnsi="Cambria Math" w:cs="Times New Roman"/>
            <w:sz w:val="24"/>
          </w:rPr>
          <m:t>G(V,E)</m:t>
        </m:r>
      </m:oMath>
      <w:r w:rsidR="00F55862" w:rsidRPr="000021FA">
        <w:rPr>
          <w:rFonts w:ascii="Times New Roman" w:hAnsi="Times New Roman" w:cs="Times New Roman"/>
          <w:sz w:val="24"/>
        </w:rPr>
        <w:t xml:space="preserve">, где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="00F55862" w:rsidRPr="000021FA">
        <w:rPr>
          <w:rFonts w:ascii="Times New Roman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F55862" w:rsidRPr="000021F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∪</m:t>
        </m:r>
      </m:oMath>
      <w:r w:rsidR="00F55862" w:rsidRPr="000021FA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F55862" w:rsidRPr="000021FA">
        <w:rPr>
          <w:rFonts w:ascii="Times New Roman" w:hAnsi="Times New Roman" w:cs="Times New Roman"/>
          <w:sz w:val="24"/>
        </w:rPr>
        <w:t xml:space="preserve"> </w:t>
      </w:r>
      <w:r w:rsidR="00F55862" w:rsidRPr="00F55862">
        <w:rPr>
          <w:rFonts w:ascii="Times New Roman" w:hAnsi="Times New Roman" w:cs="Times New Roman"/>
          <w:sz w:val="24"/>
        </w:rPr>
        <w:t>&amp;</w:t>
      </w:r>
      <w:r w:rsidR="00F55862" w:rsidRPr="000021F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Е</m:t>
        </m:r>
      </m:oMath>
      <w:r w:rsidR="00F55862" w:rsidRPr="000021FA">
        <w:rPr>
          <w:rFonts w:ascii="Times New Roman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F55862" w:rsidRPr="000021F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∪</m:t>
        </m:r>
      </m:oMath>
      <w:r w:rsidR="00F55862" w:rsidRPr="000021FA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∪{e-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&amp;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}</m:t>
        </m:r>
      </m:oMath>
      <w:r w:rsidR="0035028C" w:rsidRPr="0035028C">
        <w:rPr>
          <w:rFonts w:ascii="Times New Roman" w:hAnsi="Times New Roman" w:cs="Times New Roman"/>
          <w:sz w:val="24"/>
        </w:rPr>
        <w:t>.</w:t>
      </w:r>
    </w:p>
    <w:p w:rsidR="000021FA" w:rsidRPr="0035028C" w:rsidRDefault="0035028C" w:rsidP="0035028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35028C">
        <w:rPr>
          <w:rFonts w:ascii="Times New Roman" w:hAnsi="Times New Roman" w:cs="Times New Roman"/>
          <w:sz w:val="24"/>
        </w:rPr>
        <w:t xml:space="preserve">4. </w:t>
      </w:r>
      <w:r w:rsidR="000021FA" w:rsidRPr="0035028C">
        <w:rPr>
          <w:rFonts w:ascii="Times New Roman" w:hAnsi="Times New Roman" w:cs="Times New Roman"/>
          <w:sz w:val="24"/>
        </w:rPr>
        <w:t xml:space="preserve">Удаление вершины v из графа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0021FA" w:rsidRPr="0035028C">
        <w:rPr>
          <w:rFonts w:ascii="Times New Roman" w:hAnsi="Times New Roman" w:cs="Times New Roman"/>
          <w:sz w:val="24"/>
        </w:rPr>
        <w:t xml:space="preserve"> (обозначение —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-v</m:t>
        </m:r>
      </m:oMath>
      <w:r w:rsidR="000021FA" w:rsidRPr="0035028C">
        <w:rPr>
          <w:rFonts w:ascii="Times New Roman" w:hAnsi="Times New Roman" w:cs="Times New Roman"/>
          <w:sz w:val="24"/>
        </w:rPr>
        <w:t xml:space="preserve"> при условии</w:t>
      </w:r>
      <w:r w:rsidRPr="0035028C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0021FA" w:rsidRPr="0035028C">
        <w:rPr>
          <w:rFonts w:ascii="Times New Roman" w:hAnsi="Times New Roman" w:cs="Times New Roman"/>
          <w:sz w:val="24"/>
        </w:rPr>
        <w:t xml:space="preserve">) даёт граф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0021FA" w:rsidRPr="0035028C">
        <w:rPr>
          <w:rFonts w:ascii="Times New Roman" w:hAnsi="Times New Roman" w:cs="Times New Roman"/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-v&amp;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\{e=(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=v∪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=v}</m:t>
        </m:r>
      </m:oMath>
    </w:p>
    <w:p w:rsidR="0035028C" w:rsidRPr="0035028C" w:rsidRDefault="0035028C" w:rsidP="0035028C">
      <w:pPr>
        <w:pStyle w:val="aff"/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35028C">
        <w:rPr>
          <w:rFonts w:ascii="Times New Roman" w:hAnsi="Times New Roman" w:cs="Times New Roman"/>
          <w:sz w:val="24"/>
        </w:rPr>
        <w:t xml:space="preserve">5. </w:t>
      </w:r>
      <w:r w:rsidR="000021FA" w:rsidRPr="000021FA">
        <w:rPr>
          <w:rFonts w:ascii="Times New Roman" w:hAnsi="Times New Roman" w:cs="Times New Roman"/>
          <w:sz w:val="24"/>
        </w:rPr>
        <w:t xml:space="preserve">Удаление ребра е из графа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0021FA" w:rsidRPr="000021FA">
        <w:rPr>
          <w:rFonts w:ascii="Times New Roman" w:hAnsi="Times New Roman" w:cs="Times New Roman"/>
          <w:sz w:val="24"/>
        </w:rPr>
        <w:t xml:space="preserve"> (обозначение —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-e</m:t>
        </m:r>
      </m:oMath>
      <w:r w:rsidR="000021FA" w:rsidRPr="000021FA">
        <w:rPr>
          <w:rFonts w:ascii="Times New Roman" w:hAnsi="Times New Roman" w:cs="Times New Roman"/>
          <w:sz w:val="24"/>
        </w:rPr>
        <w:t xml:space="preserve"> при условии </w:t>
      </w:r>
      <m:oMath>
        <m:r>
          <w:rPr>
            <w:rFonts w:ascii="Cambria Math" w:hAnsi="Cambria Math" w:cs="Times New Roman"/>
            <w:sz w:val="24"/>
          </w:rPr>
          <m:t>e∈</m:t>
        </m:r>
      </m:oMath>
    </w:p>
    <w:p w:rsidR="000021FA" w:rsidRDefault="006809E4" w:rsidP="0035028C">
      <w:pPr>
        <w:spacing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0021FA" w:rsidRPr="0035028C">
        <w:rPr>
          <w:rFonts w:ascii="Times New Roman" w:hAnsi="Times New Roman" w:cs="Times New Roman"/>
          <w:sz w:val="24"/>
        </w:rPr>
        <w:t xml:space="preserve">) даёт граф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35028C" w:rsidRPr="0035028C">
        <w:rPr>
          <w:rFonts w:ascii="Times New Roman" w:hAnsi="Times New Roman" w:cs="Times New Roman"/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&amp;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-e</m:t>
        </m:r>
      </m:oMath>
      <w:r w:rsidR="000021FA" w:rsidRPr="0035028C">
        <w:rPr>
          <w:rFonts w:ascii="Times New Roman" w:hAnsi="Times New Roman" w:cs="Times New Roman"/>
          <w:sz w:val="24"/>
        </w:rPr>
        <w:t xml:space="preserve">. </w:t>
      </w:r>
    </w:p>
    <w:p w:rsidR="0035028C" w:rsidRDefault="0035028C" w:rsidP="0035028C">
      <w:pPr>
        <w:pStyle w:val="aff"/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35028C">
        <w:rPr>
          <w:rFonts w:ascii="Times New Roman" w:hAnsi="Times New Roman" w:cs="Times New Roman"/>
          <w:sz w:val="24"/>
        </w:rPr>
        <w:t xml:space="preserve">6. </w:t>
      </w:r>
      <w:r w:rsidR="000021FA" w:rsidRPr="000021FA">
        <w:rPr>
          <w:rFonts w:ascii="Times New Roman" w:hAnsi="Times New Roman" w:cs="Times New Roman"/>
          <w:sz w:val="24"/>
        </w:rPr>
        <w:t xml:space="preserve">Добавление вершины v в граф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0021FA" w:rsidRPr="000021FA">
        <w:rPr>
          <w:rFonts w:ascii="Times New Roman" w:hAnsi="Times New Roman" w:cs="Times New Roman"/>
          <w:sz w:val="24"/>
        </w:rPr>
        <w:t xml:space="preserve"> (обозначение —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0021FA" w:rsidRPr="000021FA">
        <w:rPr>
          <w:rFonts w:ascii="Times New Roman" w:hAnsi="Times New Roman" w:cs="Times New Roman"/>
          <w:sz w:val="24"/>
        </w:rPr>
        <w:t xml:space="preserve"> + v при условии</w:t>
      </w:r>
      <w:r w:rsidRPr="0035028C">
        <w:rPr>
          <w:rFonts w:ascii="Times New Roman" w:hAnsi="Times New Roman" w:cs="Times New Roman"/>
          <w:sz w:val="24"/>
        </w:rPr>
        <w:t xml:space="preserve"> </w:t>
      </w:r>
    </w:p>
    <w:p w:rsidR="000021FA" w:rsidRPr="0035028C" w:rsidRDefault="0035028C" w:rsidP="0035028C">
      <w:p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v∉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0021FA" w:rsidRPr="0035028C">
        <w:rPr>
          <w:rFonts w:ascii="Times New Roman" w:hAnsi="Times New Roman" w:cs="Times New Roman"/>
          <w:sz w:val="24"/>
        </w:rPr>
        <w:t xml:space="preserve">) даёт граф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35028C">
        <w:rPr>
          <w:rFonts w:ascii="Times New Roman" w:hAnsi="Times New Roman" w:cs="Times New Roman"/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+v&amp;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0021FA" w:rsidRPr="0035028C">
        <w:rPr>
          <w:rFonts w:ascii="Times New Roman" w:hAnsi="Times New Roman" w:cs="Times New Roman"/>
          <w:sz w:val="24"/>
        </w:rPr>
        <w:t xml:space="preserve">. </w:t>
      </w:r>
    </w:p>
    <w:p w:rsidR="0035028C" w:rsidRDefault="000021FA" w:rsidP="0035028C">
      <w:pPr>
        <w:pStyle w:val="aff"/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0021FA">
        <w:rPr>
          <w:rFonts w:ascii="Times New Roman" w:hAnsi="Times New Roman" w:cs="Times New Roman"/>
          <w:sz w:val="24"/>
        </w:rPr>
        <w:t xml:space="preserve">7. </w:t>
      </w:r>
      <w:r w:rsidR="0035028C" w:rsidRPr="000021FA">
        <w:rPr>
          <w:rFonts w:ascii="Times New Roman" w:hAnsi="Times New Roman" w:cs="Times New Roman"/>
          <w:sz w:val="24"/>
        </w:rPr>
        <w:t xml:space="preserve">Добавление </w:t>
      </w:r>
      <w:r w:rsidR="0035028C">
        <w:rPr>
          <w:rFonts w:ascii="Times New Roman" w:hAnsi="Times New Roman" w:cs="Times New Roman"/>
          <w:sz w:val="24"/>
        </w:rPr>
        <w:t>ребра</w:t>
      </w:r>
      <w:r w:rsidR="0035028C" w:rsidRPr="000021FA">
        <w:rPr>
          <w:rFonts w:ascii="Times New Roman" w:hAnsi="Times New Roman" w:cs="Times New Roman"/>
          <w:sz w:val="24"/>
        </w:rPr>
        <w:t xml:space="preserve"> </w:t>
      </w:r>
      <w:r w:rsidR="0035028C">
        <w:rPr>
          <w:rFonts w:ascii="Times New Roman" w:hAnsi="Times New Roman" w:cs="Times New Roman"/>
          <w:sz w:val="24"/>
          <w:lang w:val="en-US"/>
        </w:rPr>
        <w:t>e</w:t>
      </w:r>
      <w:r w:rsidR="0035028C" w:rsidRPr="000021FA">
        <w:rPr>
          <w:rFonts w:ascii="Times New Roman" w:hAnsi="Times New Roman" w:cs="Times New Roman"/>
          <w:sz w:val="24"/>
        </w:rPr>
        <w:t xml:space="preserve"> в граф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35028C" w:rsidRPr="000021FA">
        <w:rPr>
          <w:rFonts w:ascii="Times New Roman" w:hAnsi="Times New Roman" w:cs="Times New Roman"/>
          <w:sz w:val="24"/>
        </w:rPr>
        <w:t xml:space="preserve"> (обозначение —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35028C" w:rsidRPr="000021FA">
        <w:rPr>
          <w:rFonts w:ascii="Times New Roman" w:hAnsi="Times New Roman" w:cs="Times New Roman"/>
          <w:sz w:val="24"/>
        </w:rPr>
        <w:t xml:space="preserve"> + </w:t>
      </w:r>
      <w:r w:rsidR="0035028C">
        <w:rPr>
          <w:rFonts w:ascii="Times New Roman" w:hAnsi="Times New Roman" w:cs="Times New Roman"/>
          <w:sz w:val="24"/>
          <w:lang w:val="en-US"/>
        </w:rPr>
        <w:t>e</w:t>
      </w:r>
      <w:r w:rsidR="0035028C" w:rsidRPr="000021FA">
        <w:rPr>
          <w:rFonts w:ascii="Times New Roman" w:hAnsi="Times New Roman" w:cs="Times New Roman"/>
          <w:sz w:val="24"/>
        </w:rPr>
        <w:t xml:space="preserve"> при условии</w:t>
      </w:r>
      <w:r w:rsidR="0035028C" w:rsidRPr="0035028C">
        <w:rPr>
          <w:rFonts w:ascii="Times New Roman" w:hAnsi="Times New Roman" w:cs="Times New Roman"/>
          <w:sz w:val="24"/>
        </w:rPr>
        <w:t xml:space="preserve"> </w:t>
      </w:r>
    </w:p>
    <w:p w:rsidR="000021FA" w:rsidRPr="004B5E4C" w:rsidRDefault="0035028C" w:rsidP="004B5E4C">
      <w:p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e∉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35028C">
        <w:rPr>
          <w:rFonts w:ascii="Times New Roman" w:hAnsi="Times New Roman" w:cs="Times New Roman"/>
          <w:sz w:val="24"/>
        </w:rPr>
        <w:t xml:space="preserve">) даёт граф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35028C">
        <w:rPr>
          <w:rFonts w:ascii="Times New Roman" w:hAnsi="Times New Roman" w:cs="Times New Roman"/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&amp;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+e</m:t>
        </m:r>
      </m:oMath>
      <w:r w:rsidRPr="0035028C">
        <w:rPr>
          <w:rFonts w:ascii="Times New Roman" w:hAnsi="Times New Roman" w:cs="Times New Roman"/>
          <w:sz w:val="24"/>
        </w:rPr>
        <w:t xml:space="preserve">. </w:t>
      </w:r>
    </w:p>
    <w:p w:rsidR="004B5E4C" w:rsidRDefault="004B5E4C" w:rsidP="004B5E4C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476F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006">
        <w:rPr>
          <w:rFonts w:ascii="Times New Roman" w:hAnsi="Times New Roman" w:cs="Times New Roman"/>
          <w:sz w:val="24"/>
          <w:szCs w:val="24"/>
        </w:rPr>
        <w:t>Способы представления графа</w:t>
      </w:r>
    </w:p>
    <w:p w:rsidR="004B5E4C" w:rsidRDefault="0050765C" w:rsidP="004B5E4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смежности – п</w:t>
      </w:r>
      <w:r w:rsidR="004B5E4C" w:rsidRPr="004B5E4C">
        <w:rPr>
          <w:rFonts w:ascii="Times New Roman" w:hAnsi="Times New Roman" w:cs="Times New Roman"/>
          <w:sz w:val="24"/>
        </w:rPr>
        <w:t>редставление графа с помощью квадратной булевой матрицы</w:t>
      </w:r>
      <w:r w:rsidR="004B5E4C">
        <w:rPr>
          <w:rFonts w:ascii="Times New Roman" w:hAnsi="Times New Roman" w:cs="Times New Roman"/>
          <w:sz w:val="24"/>
        </w:rPr>
        <w:t xml:space="preserve"> размером </w:t>
      </w:r>
      <w:r w:rsidR="004B5E4C">
        <w:rPr>
          <w:rFonts w:ascii="Times New Roman" w:hAnsi="Times New Roman" w:cs="Times New Roman"/>
          <w:sz w:val="24"/>
          <w:lang w:val="en-US"/>
        </w:rPr>
        <w:t>p</w:t>
      </w:r>
      <w:r w:rsidR="004B5E4C" w:rsidRPr="004B5E4C">
        <w:rPr>
          <w:rFonts w:ascii="Times New Roman" w:hAnsi="Times New Roman" w:cs="Times New Roman"/>
          <w:sz w:val="24"/>
        </w:rPr>
        <w:t xml:space="preserve"> </w:t>
      </w:r>
      <w:r w:rsidR="004B5E4C">
        <w:rPr>
          <w:rFonts w:ascii="Times New Roman" w:hAnsi="Times New Roman" w:cs="Times New Roman"/>
          <w:sz w:val="24"/>
        </w:rPr>
        <w:t xml:space="preserve">на </w:t>
      </w:r>
      <w:r w:rsidR="004B5E4C">
        <w:rPr>
          <w:rFonts w:ascii="Times New Roman" w:hAnsi="Times New Roman" w:cs="Times New Roman"/>
          <w:sz w:val="24"/>
          <w:lang w:val="en-US"/>
        </w:rPr>
        <w:t>p</w:t>
      </w:r>
      <w:r w:rsidR="004B5E4C" w:rsidRPr="004B5E4C">
        <w:rPr>
          <w:rFonts w:ascii="Times New Roman" w:hAnsi="Times New Roman" w:cs="Times New Roman"/>
          <w:sz w:val="24"/>
        </w:rPr>
        <w:t xml:space="preserve">, </w:t>
      </w:r>
      <w:r w:rsidR="004B5E4C">
        <w:rPr>
          <w:rFonts w:ascii="Times New Roman" w:hAnsi="Times New Roman" w:cs="Times New Roman"/>
          <w:sz w:val="24"/>
        </w:rPr>
        <w:t xml:space="preserve">где </w:t>
      </w:r>
      <w:r w:rsidR="004B5E4C">
        <w:rPr>
          <w:rFonts w:ascii="Times New Roman" w:hAnsi="Times New Roman" w:cs="Times New Roman"/>
          <w:sz w:val="24"/>
          <w:lang w:val="en-US"/>
        </w:rPr>
        <w:t>p</w:t>
      </w:r>
      <w:r w:rsidR="004B5E4C" w:rsidRPr="004B5E4C">
        <w:rPr>
          <w:rFonts w:ascii="Times New Roman" w:hAnsi="Times New Roman" w:cs="Times New Roman"/>
          <w:sz w:val="24"/>
        </w:rPr>
        <w:t xml:space="preserve"> </w:t>
      </w:r>
      <w:r w:rsidR="004B5E4C">
        <w:rPr>
          <w:rFonts w:ascii="Times New Roman" w:hAnsi="Times New Roman" w:cs="Times New Roman"/>
          <w:sz w:val="24"/>
        </w:rPr>
        <w:t>–</w:t>
      </w:r>
      <w:r w:rsidR="004B5E4C" w:rsidRPr="004B5E4C">
        <w:rPr>
          <w:rFonts w:ascii="Times New Roman" w:hAnsi="Times New Roman" w:cs="Times New Roman"/>
          <w:sz w:val="24"/>
        </w:rPr>
        <w:t xml:space="preserve"> </w:t>
      </w:r>
      <w:r w:rsidR="004B5E4C">
        <w:rPr>
          <w:rFonts w:ascii="Times New Roman" w:hAnsi="Times New Roman" w:cs="Times New Roman"/>
          <w:sz w:val="24"/>
        </w:rPr>
        <w:t xml:space="preserve">число вершин графа. </w:t>
      </w:r>
    </w:p>
    <w:p w:rsidR="004B5E4C" w:rsidRDefault="004B5E4C" w:rsidP="004B5E4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матрица отражает смежность вершин. Элемент матрицы принимает следующие значения</w:t>
      </w:r>
      <w:r w:rsidRPr="004B5E4C">
        <w:rPr>
          <w:rFonts w:ascii="Times New Roman" w:hAnsi="Times New Roman" w:cs="Times New Roman"/>
          <w:sz w:val="24"/>
        </w:rPr>
        <w:t>:</w:t>
      </w:r>
    </w:p>
    <w:p w:rsidR="004B5E4C" w:rsidRPr="004B5E4C" w:rsidRDefault="004B5E4C" w:rsidP="004B5E4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i,j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1, 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∈E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0,∄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∈E</m:t>
                  </m:r>
                </m:e>
              </m:eqArr>
            </m:e>
          </m:d>
        </m:oMath>
      </m:oMathPara>
    </w:p>
    <w:p w:rsidR="004B5E4C" w:rsidRDefault="0050765C" w:rsidP="004B5E4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Матрица инцидентности – п</w:t>
      </w:r>
      <w:r w:rsidR="004B5E4C" w:rsidRPr="004B5E4C">
        <w:rPr>
          <w:rFonts w:ascii="Times New Roman" w:hAnsi="Times New Roman" w:cs="Times New Roman"/>
          <w:sz w:val="24"/>
        </w:rPr>
        <w:t>редставление графа с помощью булевой матрицы</w:t>
      </w:r>
      <w:r w:rsidR="004B5E4C">
        <w:rPr>
          <w:rFonts w:ascii="Times New Roman" w:hAnsi="Times New Roman" w:cs="Times New Roman"/>
          <w:sz w:val="24"/>
        </w:rPr>
        <w:t xml:space="preserve"> размером </w:t>
      </w:r>
      <w:r w:rsidR="004B5E4C">
        <w:rPr>
          <w:rFonts w:ascii="Times New Roman" w:hAnsi="Times New Roman" w:cs="Times New Roman"/>
          <w:sz w:val="24"/>
          <w:lang w:val="en-US"/>
        </w:rPr>
        <w:t>p</w:t>
      </w:r>
      <w:r w:rsidR="004B5E4C" w:rsidRPr="004B5E4C">
        <w:rPr>
          <w:rFonts w:ascii="Times New Roman" w:hAnsi="Times New Roman" w:cs="Times New Roman"/>
          <w:sz w:val="24"/>
        </w:rPr>
        <w:t xml:space="preserve"> </w:t>
      </w:r>
      <w:r w:rsidR="004B5E4C">
        <w:rPr>
          <w:rFonts w:ascii="Times New Roman" w:hAnsi="Times New Roman" w:cs="Times New Roman"/>
          <w:sz w:val="24"/>
        </w:rPr>
        <w:t xml:space="preserve">на </w:t>
      </w:r>
      <w:r w:rsidR="004B5E4C">
        <w:rPr>
          <w:rFonts w:ascii="Times New Roman" w:hAnsi="Times New Roman" w:cs="Times New Roman"/>
          <w:sz w:val="24"/>
          <w:lang w:val="en-US"/>
        </w:rPr>
        <w:t>q</w:t>
      </w:r>
      <w:r w:rsidR="004B5E4C" w:rsidRPr="004B5E4C">
        <w:rPr>
          <w:rFonts w:ascii="Times New Roman" w:hAnsi="Times New Roman" w:cs="Times New Roman"/>
          <w:sz w:val="24"/>
        </w:rPr>
        <w:t xml:space="preserve">, </w:t>
      </w:r>
      <w:r w:rsidR="004B5E4C">
        <w:rPr>
          <w:rFonts w:ascii="Times New Roman" w:hAnsi="Times New Roman" w:cs="Times New Roman"/>
          <w:sz w:val="24"/>
        </w:rPr>
        <w:t xml:space="preserve">где </w:t>
      </w:r>
      <w:r w:rsidR="004B5E4C">
        <w:rPr>
          <w:rFonts w:ascii="Times New Roman" w:hAnsi="Times New Roman" w:cs="Times New Roman"/>
          <w:sz w:val="24"/>
          <w:lang w:val="en-US"/>
        </w:rPr>
        <w:t>p</w:t>
      </w:r>
      <w:r w:rsidR="004B5E4C" w:rsidRPr="004B5E4C">
        <w:rPr>
          <w:rFonts w:ascii="Times New Roman" w:hAnsi="Times New Roman" w:cs="Times New Roman"/>
          <w:sz w:val="24"/>
        </w:rPr>
        <w:t xml:space="preserve"> </w:t>
      </w:r>
      <w:r w:rsidR="004B5E4C">
        <w:rPr>
          <w:rFonts w:ascii="Times New Roman" w:hAnsi="Times New Roman" w:cs="Times New Roman"/>
          <w:sz w:val="24"/>
        </w:rPr>
        <w:t>–</w:t>
      </w:r>
      <w:r w:rsidR="004B5E4C" w:rsidRPr="004B5E4C">
        <w:rPr>
          <w:rFonts w:ascii="Times New Roman" w:hAnsi="Times New Roman" w:cs="Times New Roman"/>
          <w:sz w:val="24"/>
        </w:rPr>
        <w:t xml:space="preserve"> </w:t>
      </w:r>
      <w:r w:rsidR="004B5E4C">
        <w:rPr>
          <w:rFonts w:ascii="Times New Roman" w:hAnsi="Times New Roman" w:cs="Times New Roman"/>
          <w:sz w:val="24"/>
        </w:rPr>
        <w:t>число вершин графа</w:t>
      </w:r>
      <w:r w:rsidR="004B5E4C" w:rsidRPr="004B5E4C">
        <w:rPr>
          <w:rFonts w:ascii="Times New Roman" w:hAnsi="Times New Roman" w:cs="Times New Roman"/>
          <w:sz w:val="24"/>
        </w:rPr>
        <w:t xml:space="preserve">, </w:t>
      </w:r>
      <w:r w:rsidR="004B5E4C">
        <w:rPr>
          <w:rFonts w:ascii="Times New Roman" w:hAnsi="Times New Roman" w:cs="Times New Roman"/>
          <w:sz w:val="24"/>
          <w:lang w:val="en-US"/>
        </w:rPr>
        <w:t>q</w:t>
      </w:r>
      <w:r w:rsidR="004B5E4C" w:rsidRPr="004B5E4C">
        <w:rPr>
          <w:rFonts w:ascii="Times New Roman" w:hAnsi="Times New Roman" w:cs="Times New Roman"/>
          <w:sz w:val="24"/>
        </w:rPr>
        <w:t xml:space="preserve"> </w:t>
      </w:r>
      <w:r w:rsidR="004B5E4C">
        <w:rPr>
          <w:rFonts w:ascii="Times New Roman" w:hAnsi="Times New Roman" w:cs="Times New Roman"/>
          <w:sz w:val="24"/>
        </w:rPr>
        <w:t>–</w:t>
      </w:r>
      <w:r w:rsidR="004B5E4C" w:rsidRPr="004B5E4C">
        <w:rPr>
          <w:rFonts w:ascii="Times New Roman" w:hAnsi="Times New Roman" w:cs="Times New Roman"/>
          <w:sz w:val="24"/>
        </w:rPr>
        <w:t xml:space="preserve"> </w:t>
      </w:r>
      <w:r w:rsidR="004B5E4C">
        <w:rPr>
          <w:rFonts w:ascii="Times New Roman" w:hAnsi="Times New Roman" w:cs="Times New Roman"/>
          <w:sz w:val="24"/>
        </w:rPr>
        <w:t xml:space="preserve">число ребер. </w:t>
      </w:r>
    </w:p>
    <w:p w:rsidR="004B5E4C" w:rsidRDefault="004B5E4C" w:rsidP="004B5E4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матрица отражает </w:t>
      </w:r>
      <w:r w:rsidR="00CC5914">
        <w:rPr>
          <w:rFonts w:ascii="Times New Roman" w:hAnsi="Times New Roman" w:cs="Times New Roman"/>
          <w:sz w:val="24"/>
        </w:rPr>
        <w:t>инцидентность</w:t>
      </w:r>
      <w:r>
        <w:rPr>
          <w:rFonts w:ascii="Times New Roman" w:hAnsi="Times New Roman" w:cs="Times New Roman"/>
          <w:sz w:val="24"/>
        </w:rPr>
        <w:t xml:space="preserve"> вершин</w:t>
      </w:r>
      <w:r w:rsidR="00CC5914">
        <w:rPr>
          <w:rFonts w:ascii="Times New Roman" w:hAnsi="Times New Roman" w:cs="Times New Roman"/>
          <w:sz w:val="24"/>
        </w:rPr>
        <w:t xml:space="preserve"> и ребер</w:t>
      </w:r>
      <w:r>
        <w:rPr>
          <w:rFonts w:ascii="Times New Roman" w:hAnsi="Times New Roman" w:cs="Times New Roman"/>
          <w:sz w:val="24"/>
        </w:rPr>
        <w:t xml:space="preserve">. </w:t>
      </w:r>
      <w:r w:rsidR="00CC5914">
        <w:rPr>
          <w:rFonts w:ascii="Times New Roman" w:hAnsi="Times New Roman" w:cs="Times New Roman"/>
          <w:sz w:val="24"/>
        </w:rPr>
        <w:t>Для неориентированного графа э</w:t>
      </w:r>
      <w:r>
        <w:rPr>
          <w:rFonts w:ascii="Times New Roman" w:hAnsi="Times New Roman" w:cs="Times New Roman"/>
          <w:sz w:val="24"/>
        </w:rPr>
        <w:t>лемент матрицы</w:t>
      </w:r>
      <w:r w:rsidR="00CC5914">
        <w:rPr>
          <w:rFonts w:ascii="Times New Roman" w:hAnsi="Times New Roman" w:cs="Times New Roman"/>
          <w:sz w:val="24"/>
        </w:rPr>
        <w:t xml:space="preserve"> может</w:t>
      </w:r>
      <w:r>
        <w:rPr>
          <w:rFonts w:ascii="Times New Roman" w:hAnsi="Times New Roman" w:cs="Times New Roman"/>
          <w:sz w:val="24"/>
        </w:rPr>
        <w:t xml:space="preserve"> принима</w:t>
      </w:r>
      <w:r w:rsidR="00CC5914"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следующие значения</w:t>
      </w:r>
      <w:r w:rsidRPr="004B5E4C">
        <w:rPr>
          <w:rFonts w:ascii="Times New Roman" w:hAnsi="Times New Roman" w:cs="Times New Roman"/>
          <w:sz w:val="24"/>
        </w:rPr>
        <w:t>:</w:t>
      </w:r>
    </w:p>
    <w:p w:rsidR="00CC5914" w:rsidRPr="00CC5914" w:rsidRDefault="004B5E4C" w:rsidP="00CC5914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1, ∃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,u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∈E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0,в противном случае</m:t>
                </m:r>
              </m:e>
            </m:eqArr>
          </m:e>
        </m:d>
      </m:oMath>
      <w:r w:rsidR="00CC5914">
        <w:rPr>
          <w:rFonts w:ascii="Times New Roman" w:hAnsi="Times New Roman" w:cs="Times New Roman"/>
          <w:sz w:val="24"/>
        </w:rPr>
        <w:t xml:space="preserve"> </w:t>
      </w:r>
    </w:p>
    <w:p w:rsidR="00CC5914" w:rsidRDefault="00CC5914" w:rsidP="00CC5914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ориентированного графа элемент матрицы может принимать следующие значения</w:t>
      </w:r>
      <w:r w:rsidRPr="004B5E4C">
        <w:rPr>
          <w:rFonts w:ascii="Times New Roman" w:hAnsi="Times New Roman" w:cs="Times New Roman"/>
          <w:sz w:val="24"/>
        </w:rPr>
        <w:t>:</w:t>
      </w:r>
    </w:p>
    <w:p w:rsidR="00CC5914" w:rsidRPr="004B5E4C" w:rsidRDefault="00CC5914" w:rsidP="00CC5914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1, ∃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={u,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}∈E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0,∄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={u,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}∈E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 xml:space="preserve">-1, </m:t>
                </m:r>
                <m:r>
                  <w:rPr>
                    <w:rFonts w:ascii="Cambria Math" w:hAnsi="Cambria Math" w:cs="Times New Roman"/>
                    <w:sz w:val="24"/>
                  </w:rPr>
                  <m:t>∃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u}∈E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</w:rPr>
        <w:t xml:space="preserve"> </w:t>
      </w:r>
    </w:p>
    <w:p w:rsidR="00CC5914" w:rsidRDefault="00CC5914" w:rsidP="004B5E4C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CC5914">
        <w:rPr>
          <w:rFonts w:ascii="Times New Roman" w:hAnsi="Times New Roman" w:cs="Times New Roman"/>
          <w:sz w:val="24"/>
        </w:rPr>
        <w:t xml:space="preserve">Представление графа с </w:t>
      </w:r>
      <w:r w:rsidR="0050765C">
        <w:rPr>
          <w:rFonts w:ascii="Times New Roman" w:hAnsi="Times New Roman" w:cs="Times New Roman"/>
          <w:sz w:val="24"/>
        </w:rPr>
        <w:t xml:space="preserve">в виде коллекции список вершин. Каждой вершине </w:t>
      </w:r>
      <w:r w:rsidR="0050765C" w:rsidRPr="0040370E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графа соответствует список, состоящий из «соседей» этой вершины.</w:t>
      </w:r>
    </w:p>
    <w:p w:rsidR="00872090" w:rsidRDefault="00872090" w:rsidP="00872090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1.1.</w:t>
      </w:r>
      <w:r w:rsidR="00476F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FBA">
        <w:rPr>
          <w:rFonts w:ascii="Times New Roman" w:hAnsi="Times New Roman" w:cs="Times New Roman"/>
          <w:sz w:val="24"/>
          <w:szCs w:val="24"/>
        </w:rPr>
        <w:t>Алгоритм обхода графа в ширину</w:t>
      </w:r>
    </w:p>
    <w:p w:rsidR="0050765C" w:rsidRPr="0050765C" w:rsidRDefault="0050765C" w:rsidP="00435FB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50765C">
        <w:rPr>
          <w:rFonts w:ascii="Times New Roman" w:hAnsi="Times New Roman" w:cs="Times New Roman"/>
          <w:sz w:val="24"/>
        </w:rPr>
        <w:t>Обход графа — это некоторое систематическое перечисление его вершин (и/или рёбер). Наибольший интерес представляют обходы, использующие локальную информацию (списки смежности). Среди всех обходов наиболее известны поиск в ширину и в глубину. Алгоритмы поиска в ширину и в глубину лежат в основе многих конкретных алгоритмов на графах. [1]</w:t>
      </w:r>
    </w:p>
    <w:p w:rsidR="00435FBA" w:rsidRDefault="00435FBA" w:rsidP="00435FB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435FBA">
        <w:rPr>
          <w:rFonts w:ascii="Times New Roman" w:hAnsi="Times New Roman" w:cs="Times New Roman"/>
          <w:sz w:val="24"/>
        </w:rPr>
        <w:t xml:space="preserve">Суть </w:t>
      </w:r>
      <w:r>
        <w:rPr>
          <w:rFonts w:ascii="Times New Roman" w:hAnsi="Times New Roman" w:cs="Times New Roman"/>
          <w:sz w:val="24"/>
        </w:rPr>
        <w:t>алгоритма обхода графа в ширину следующая</w:t>
      </w:r>
      <w:r w:rsidRPr="00435FB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</w:t>
      </w:r>
      <w:r w:rsidRPr="00435FBA">
        <w:rPr>
          <w:rFonts w:ascii="Times New Roman" w:hAnsi="Times New Roman" w:cs="Times New Roman"/>
          <w:sz w:val="24"/>
        </w:rPr>
        <w:t>бход начинается с посещения определённой вершины (для обхода всего графа часто выбирается произвольная вершина). Затем алгоритм посещает соседей этой вершины. За ними - соседей соседей, и так далее.</w:t>
      </w:r>
    </w:p>
    <w:p w:rsidR="007133AE" w:rsidRPr="007133AE" w:rsidRDefault="007133AE" w:rsidP="007133A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7133AE">
        <w:rPr>
          <w:rFonts w:ascii="Times New Roman" w:hAnsi="Times New Roman" w:cs="Times New Roman"/>
          <w:sz w:val="24"/>
        </w:rPr>
        <w:t>Пусть задан граф G=(V,E) и выделена исходная вершина s. Алгоритм поиска в ширину систематически обходит все ребра G для «открытия» всех вершин, достижимых из s, вычисляя при этом расстояние (минимальное количество рёбер) от s до каждой достижимой из s вершины. Алгоритм работает как для ориентированных</w:t>
      </w:r>
      <w:hyperlink r:id="rId19" w:tooltip="Ориентированный граф" w:history="1"/>
      <w:r w:rsidRPr="007133AE">
        <w:rPr>
          <w:rFonts w:ascii="Times New Roman" w:hAnsi="Times New Roman" w:cs="Times New Roman"/>
          <w:sz w:val="24"/>
        </w:rPr>
        <w:t xml:space="preserve">, так и для неориентированных графов. </w:t>
      </w:r>
    </w:p>
    <w:p w:rsidR="007133AE" w:rsidRDefault="007133AE" w:rsidP="007133A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7133AE">
        <w:rPr>
          <w:rFonts w:ascii="Times New Roman" w:hAnsi="Times New Roman" w:cs="Times New Roman"/>
          <w:sz w:val="24"/>
        </w:rPr>
        <w:t>Поиск в ширину имеет такое название потому, что в процессе обхода мы идём вширь, то есть перед тем как приступить к поиску вершин на расстоянии k+1, выполняется обход вершин на расстоянии k.</w:t>
      </w:r>
    </w:p>
    <w:p w:rsidR="008D66D8" w:rsidRPr="003016A1" w:rsidRDefault="008D66D8" w:rsidP="007133A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Формальное описание алгоритма</w:t>
      </w:r>
      <w:r w:rsidRPr="003016A1">
        <w:rPr>
          <w:rFonts w:ascii="Times New Roman" w:hAnsi="Times New Roman" w:cs="Times New Roman"/>
          <w:sz w:val="24"/>
        </w:rPr>
        <w:t>:</w:t>
      </w:r>
    </w:p>
    <w:p w:rsidR="008D66D8" w:rsidRPr="008D66D8" w:rsidRDefault="008D66D8" w:rsidP="008D66D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8D66D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F2323F">
        <w:rPr>
          <w:rFonts w:ascii="Times New Roman" w:hAnsi="Times New Roman" w:cs="Times New Roman"/>
          <w:sz w:val="24"/>
          <w:lang w:val="en-US"/>
        </w:rPr>
        <w:t>G</w:t>
      </w:r>
      <w:r w:rsidR="00F2323F" w:rsidRPr="00F2323F">
        <w:rPr>
          <w:rFonts w:ascii="Times New Roman" w:hAnsi="Times New Roman" w:cs="Times New Roman"/>
          <w:sz w:val="24"/>
        </w:rPr>
        <w:t xml:space="preserve"> = (</w:t>
      </w:r>
      <w:r w:rsidR="00F2323F">
        <w:rPr>
          <w:rFonts w:ascii="Times New Roman" w:hAnsi="Times New Roman" w:cs="Times New Roman"/>
          <w:sz w:val="24"/>
          <w:lang w:val="en-US"/>
        </w:rPr>
        <w:t>V</w:t>
      </w:r>
      <w:r w:rsidR="00F2323F" w:rsidRPr="00F2323F">
        <w:rPr>
          <w:rFonts w:ascii="Times New Roman" w:hAnsi="Times New Roman" w:cs="Times New Roman"/>
          <w:sz w:val="24"/>
        </w:rPr>
        <w:t xml:space="preserve">, </w:t>
      </w:r>
      <w:r w:rsidR="00F2323F">
        <w:rPr>
          <w:rFonts w:ascii="Times New Roman" w:hAnsi="Times New Roman" w:cs="Times New Roman"/>
          <w:sz w:val="24"/>
          <w:lang w:val="en-US"/>
        </w:rPr>
        <w:t>E</w:t>
      </w:r>
      <w:r w:rsidR="00F2323F" w:rsidRPr="00F2323F">
        <w:rPr>
          <w:rFonts w:ascii="Times New Roman" w:hAnsi="Times New Roman" w:cs="Times New Roman"/>
          <w:sz w:val="24"/>
        </w:rPr>
        <w:t xml:space="preserve">) </w:t>
      </w:r>
      <w:r w:rsidR="00F2323F">
        <w:rPr>
          <w:rFonts w:ascii="Times New Roman" w:hAnsi="Times New Roman" w:cs="Times New Roman"/>
          <w:sz w:val="24"/>
        </w:rPr>
        <w:t>–</w:t>
      </w:r>
      <w:r w:rsidR="00F2323F" w:rsidRPr="00F2323F">
        <w:rPr>
          <w:rFonts w:ascii="Times New Roman" w:hAnsi="Times New Roman" w:cs="Times New Roman"/>
          <w:sz w:val="24"/>
        </w:rPr>
        <w:t xml:space="preserve"> </w:t>
      </w:r>
      <w:r w:rsidR="00F2323F">
        <w:rPr>
          <w:rFonts w:ascii="Times New Roman" w:hAnsi="Times New Roman" w:cs="Times New Roman"/>
          <w:sz w:val="24"/>
        </w:rPr>
        <w:t xml:space="preserve">граф,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8D66D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множество вершин,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8D66D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множество ребер</w:t>
      </w:r>
      <w:r w:rsidR="00F2323F">
        <w:rPr>
          <w:rFonts w:ascii="Times New Roman" w:hAnsi="Times New Roman" w:cs="Times New Roman"/>
          <w:sz w:val="24"/>
        </w:rPr>
        <w:t xml:space="preserve">, </w:t>
      </w:r>
      <w:r w:rsidR="00F2323F">
        <w:rPr>
          <w:rFonts w:ascii="Times New Roman" w:hAnsi="Times New Roman" w:cs="Times New Roman"/>
          <w:sz w:val="24"/>
          <w:lang w:val="en-US"/>
        </w:rPr>
        <w:t>X</w:t>
      </w:r>
      <w:r w:rsidR="00F2323F">
        <w:rPr>
          <w:rFonts w:ascii="Times New Roman" w:hAnsi="Times New Roman" w:cs="Times New Roman"/>
          <w:sz w:val="24"/>
        </w:rPr>
        <w:t xml:space="preserve"> – множество посещенных вершин (изначально </w:t>
      </w:r>
      <m:oMath>
        <m:r>
          <w:rPr>
            <w:rFonts w:ascii="Cambria Math" w:hAnsi="Cambria Math" w:cs="Times New Roman"/>
            <w:sz w:val="24"/>
          </w:rPr>
          <m:t>X=∅</m:t>
        </m:r>
      </m:oMath>
      <w:r w:rsidR="00F2323F" w:rsidRPr="00F2323F">
        <w:rPr>
          <w:rFonts w:ascii="Times New Roman" w:hAnsi="Times New Roman" w:cs="Times New Roman"/>
          <w:sz w:val="24"/>
        </w:rPr>
        <w:t>),</w:t>
      </w:r>
      <w:r w:rsidR="00F2323F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∈V</m:t>
        </m:r>
      </m:oMath>
      <w:r w:rsidR="00F2323F" w:rsidRPr="00F2323F">
        <w:rPr>
          <w:rFonts w:ascii="Times New Roman" w:hAnsi="Times New Roman" w:cs="Times New Roman"/>
          <w:sz w:val="24"/>
        </w:rPr>
        <w:t xml:space="preserve">- </w:t>
      </w:r>
      <w:r w:rsidR="00F2323F">
        <w:rPr>
          <w:rFonts w:ascii="Times New Roman" w:hAnsi="Times New Roman" w:cs="Times New Roman"/>
          <w:sz w:val="24"/>
        </w:rPr>
        <w:t>начальная вершина для обхода</w:t>
      </w:r>
      <w:r>
        <w:rPr>
          <w:rFonts w:ascii="Times New Roman" w:hAnsi="Times New Roman" w:cs="Times New Roman"/>
          <w:sz w:val="24"/>
        </w:rPr>
        <w:t>.</w:t>
      </w:r>
    </w:p>
    <w:p w:rsidR="008D66D8" w:rsidRPr="008D66D8" w:rsidRDefault="008D66D8" w:rsidP="008D66D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</w:t>
      </w:r>
      <w:r w:rsidRPr="008D66D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список вершин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8D66D8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 xml:space="preserve">и список ребер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8D66D8">
        <w:rPr>
          <w:rFonts w:ascii="Times New Roman" w:hAnsi="Times New Roman" w:cs="Times New Roman"/>
          <w:sz w:val="24"/>
        </w:rPr>
        <w:t>’.</w:t>
      </w:r>
    </w:p>
    <w:p w:rsidR="008D66D8" w:rsidRDefault="008D66D8" w:rsidP="007133AE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8D66D8" w:rsidRDefault="008D66D8" w:rsidP="00B902AF">
      <w:pPr>
        <w:pStyle w:val="aff"/>
        <w:numPr>
          <w:ilvl w:val="0"/>
          <w:numId w:val="18"/>
        </w:numPr>
        <w:tabs>
          <w:tab w:val="left" w:pos="1080"/>
          <w:tab w:val="left" w:pos="4410"/>
        </w:tabs>
        <w:spacing w:line="360" w:lineRule="auto"/>
        <w:ind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Зафиксировать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 xml:space="preserve">∈V, </m:t>
        </m:r>
      </m:oMath>
      <w:r>
        <w:rPr>
          <w:rFonts w:ascii="Times New Roman" w:hAnsi="Times New Roman" w:cs="Times New Roman"/>
          <w:sz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</w:rPr>
        <w:t>- начальная вершина для обхода</w:t>
      </w:r>
      <w:r w:rsidRPr="008D66D8">
        <w:rPr>
          <w:rFonts w:ascii="Times New Roman" w:hAnsi="Times New Roman" w:cs="Times New Roman"/>
          <w:sz w:val="24"/>
        </w:rPr>
        <w:t>.</w:t>
      </w:r>
    </w:p>
    <w:p w:rsidR="008D66D8" w:rsidRDefault="008D66D8" w:rsidP="00B902AF">
      <w:pPr>
        <w:pStyle w:val="aff"/>
        <w:numPr>
          <w:ilvl w:val="0"/>
          <w:numId w:val="18"/>
        </w:numPr>
        <w:tabs>
          <w:tab w:val="left" w:pos="1080"/>
          <w:tab w:val="left" w:pos="4410"/>
        </w:tabs>
        <w:spacing w:line="360" w:lineRule="auto"/>
        <w:ind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855E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="00855EB0">
        <w:rPr>
          <w:rFonts w:ascii="Times New Roman" w:hAnsi="Times New Roman" w:cs="Times New Roman"/>
          <w:sz w:val="24"/>
        </w:rPr>
        <w:t xml:space="preserve"> конец</w:t>
      </w:r>
      <w:r>
        <w:rPr>
          <w:rFonts w:ascii="Times New Roman" w:hAnsi="Times New Roman" w:cs="Times New Roman"/>
          <w:sz w:val="24"/>
        </w:rPr>
        <w:t xml:space="preserve"> очеред</w:t>
      </w:r>
      <w:r w:rsidR="00855EB0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Q</w:t>
      </w:r>
      <w:r w:rsidR="00F2323F" w:rsidRPr="00F2323F">
        <w:rPr>
          <w:rFonts w:ascii="Times New Roman" w:hAnsi="Times New Roman" w:cs="Times New Roman"/>
          <w:sz w:val="24"/>
        </w:rPr>
        <w:t xml:space="preserve"> </w:t>
      </w:r>
      <w:r w:rsidR="00F2323F">
        <w:rPr>
          <w:rFonts w:ascii="Times New Roman" w:hAnsi="Times New Roman" w:cs="Times New Roman"/>
          <w:sz w:val="24"/>
        </w:rPr>
        <w:t xml:space="preserve">и множество </w:t>
      </w:r>
      <w:r w:rsidR="00F2323F">
        <w:rPr>
          <w:rFonts w:ascii="Times New Roman" w:hAnsi="Times New Roman" w:cs="Times New Roman"/>
          <w:sz w:val="24"/>
          <w:lang w:val="en-US"/>
        </w:rPr>
        <w:t>X</w:t>
      </w:r>
      <w:r w:rsidR="00855EB0">
        <w:rPr>
          <w:rFonts w:ascii="Times New Roman" w:hAnsi="Times New Roman" w:cs="Times New Roman"/>
          <w:sz w:val="24"/>
        </w:rPr>
        <w:t>.</w:t>
      </w:r>
    </w:p>
    <w:p w:rsidR="00855EB0" w:rsidRDefault="00855EB0" w:rsidP="00B902AF">
      <w:pPr>
        <w:pStyle w:val="aff"/>
        <w:numPr>
          <w:ilvl w:val="0"/>
          <w:numId w:val="18"/>
        </w:numPr>
        <w:tabs>
          <w:tab w:val="left" w:pos="1080"/>
          <w:tab w:val="left" w:pos="4410"/>
        </w:tabs>
        <w:spacing w:line="360" w:lineRule="auto"/>
        <w:ind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Извлекается первый элемент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855E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присваивается вершине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855EB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855EB0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855EB0">
        <w:rPr>
          <w:rFonts w:ascii="Times New Roman" w:hAnsi="Times New Roman" w:cs="Times New Roman"/>
          <w:sz w:val="24"/>
        </w:rPr>
        <w:t>\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855EB0">
        <w:rPr>
          <w:rFonts w:ascii="Times New Roman" w:hAnsi="Times New Roman" w:cs="Times New Roman"/>
          <w:sz w:val="24"/>
        </w:rPr>
        <w:t>).</w:t>
      </w:r>
    </w:p>
    <w:p w:rsidR="00F2323F" w:rsidRPr="00855EB0" w:rsidRDefault="00F2323F" w:rsidP="00B902AF">
      <w:pPr>
        <w:pStyle w:val="aff"/>
        <w:numPr>
          <w:ilvl w:val="0"/>
          <w:numId w:val="18"/>
        </w:numPr>
        <w:tabs>
          <w:tab w:val="left" w:pos="1080"/>
          <w:tab w:val="left" w:pos="4410"/>
        </w:tabs>
        <w:spacing w:line="360" w:lineRule="auto"/>
        <w:ind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m:oMath>
        <m:r>
          <w:rPr>
            <w:rFonts w:ascii="Cambria Math" w:hAnsi="Cambria Math" w:cs="Times New Roman"/>
            <w:sz w:val="24"/>
          </w:rPr>
          <m:t>s∉X</m:t>
        </m:r>
      </m:oMath>
      <w:r w:rsidRPr="00F2323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выполнить пункты 5 – 6.</w:t>
      </w:r>
    </w:p>
    <w:p w:rsidR="00855EB0" w:rsidRPr="00855EB0" w:rsidRDefault="00855EB0" w:rsidP="00B902AF">
      <w:pPr>
        <w:pStyle w:val="aff"/>
        <w:numPr>
          <w:ilvl w:val="0"/>
          <w:numId w:val="18"/>
        </w:numPr>
        <w:tabs>
          <w:tab w:val="left" w:pos="1080"/>
          <w:tab w:val="left" w:pos="4410"/>
        </w:tabs>
        <w:spacing w:line="360" w:lineRule="auto"/>
        <w:ind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Добавить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855E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конец списка вершин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855EB0">
        <w:rPr>
          <w:rFonts w:ascii="Times New Roman" w:hAnsi="Times New Roman" w:cs="Times New Roman"/>
          <w:sz w:val="24"/>
        </w:rPr>
        <w:t>’.</w:t>
      </w:r>
    </w:p>
    <w:p w:rsidR="00FC5E55" w:rsidRDefault="00855EB0" w:rsidP="00B902AF">
      <w:pPr>
        <w:pStyle w:val="aff"/>
        <w:numPr>
          <w:ilvl w:val="0"/>
          <w:numId w:val="18"/>
        </w:numPr>
        <w:tabs>
          <w:tab w:val="left" w:pos="1080"/>
          <w:tab w:val="left" w:pos="4410"/>
        </w:tabs>
        <w:spacing w:line="360" w:lineRule="auto"/>
        <w:ind w:hanging="11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∀v∈V, e=(s,v)∈E</m:t>
        </m:r>
      </m:oMath>
      <w:r>
        <w:rPr>
          <w:rFonts w:ascii="Times New Roman" w:hAnsi="Times New Roman" w:cs="Times New Roman"/>
          <w:sz w:val="24"/>
        </w:rPr>
        <w:t xml:space="preserve">, добавить </w:t>
      </w:r>
      <m:oMath>
        <m:r>
          <w:rPr>
            <w:rFonts w:ascii="Cambria Math" w:hAnsi="Cambria Math" w:cs="Times New Roman"/>
            <w:sz w:val="24"/>
          </w:rPr>
          <m:t>e</m:t>
        </m:r>
      </m:oMath>
      <w:r w:rsidRPr="00855E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конец списка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855EB0">
        <w:rPr>
          <w:rFonts w:ascii="Times New Roman" w:hAnsi="Times New Roman" w:cs="Times New Roman"/>
          <w:sz w:val="24"/>
        </w:rPr>
        <w:t xml:space="preserve">’, </w:t>
      </w:r>
      <w:r>
        <w:rPr>
          <w:rFonts w:ascii="Times New Roman" w:hAnsi="Times New Roman" w:cs="Times New Roman"/>
          <w:sz w:val="24"/>
        </w:rPr>
        <w:t xml:space="preserve">добавить </w:t>
      </w:r>
      <m:oMath>
        <m:r>
          <w:rPr>
            <w:rFonts w:ascii="Cambria Math" w:hAnsi="Cambria Math" w:cs="Times New Roman"/>
            <w:sz w:val="24"/>
          </w:rPr>
          <m:t>v</m:t>
        </m:r>
      </m:oMath>
      <w:r>
        <w:rPr>
          <w:rFonts w:ascii="Times New Roman" w:hAnsi="Times New Roman" w:cs="Times New Roman"/>
          <w:sz w:val="24"/>
        </w:rPr>
        <w:t xml:space="preserve"> в конец списка </w:t>
      </w:r>
      <w:r>
        <w:rPr>
          <w:rFonts w:ascii="Times New Roman" w:hAnsi="Times New Roman" w:cs="Times New Roman"/>
          <w:sz w:val="24"/>
          <w:lang w:val="en-US"/>
        </w:rPr>
        <w:t>V</w:t>
      </w:r>
      <w:r w:rsidR="00F2323F">
        <w:rPr>
          <w:rFonts w:ascii="Times New Roman" w:hAnsi="Times New Roman" w:cs="Times New Roman"/>
          <w:sz w:val="24"/>
        </w:rPr>
        <w:t>’,</w:t>
      </w:r>
      <w:r>
        <w:rPr>
          <w:rFonts w:ascii="Times New Roman" w:hAnsi="Times New Roman" w:cs="Times New Roman"/>
          <w:sz w:val="24"/>
        </w:rPr>
        <w:t xml:space="preserve"> </w:t>
      </w:r>
    </w:p>
    <w:p w:rsidR="00855EB0" w:rsidRPr="00855EB0" w:rsidRDefault="00FC5E55" w:rsidP="00FC5E55">
      <w:pPr>
        <w:pStyle w:val="aff"/>
        <w:tabs>
          <w:tab w:val="left" w:pos="1080"/>
          <w:tab w:val="left" w:pos="4410"/>
        </w:tabs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EB0">
        <w:rPr>
          <w:rFonts w:ascii="Times New Roman" w:hAnsi="Times New Roman" w:cs="Times New Roman"/>
          <w:sz w:val="24"/>
        </w:rPr>
        <w:t xml:space="preserve">конец очереди </w:t>
      </w:r>
      <w:r w:rsidR="00855EB0">
        <w:rPr>
          <w:rFonts w:ascii="Times New Roman" w:hAnsi="Times New Roman" w:cs="Times New Roman"/>
          <w:sz w:val="24"/>
          <w:lang w:val="en-US"/>
        </w:rPr>
        <w:t>Q</w:t>
      </w:r>
      <w:r w:rsidR="00F2323F">
        <w:rPr>
          <w:rFonts w:ascii="Times New Roman" w:hAnsi="Times New Roman" w:cs="Times New Roman"/>
          <w:sz w:val="24"/>
        </w:rPr>
        <w:t xml:space="preserve"> и множество </w:t>
      </w:r>
      <w:r w:rsidR="00F2323F">
        <w:rPr>
          <w:rFonts w:ascii="Times New Roman" w:hAnsi="Times New Roman" w:cs="Times New Roman"/>
          <w:sz w:val="24"/>
          <w:lang w:val="en-US"/>
        </w:rPr>
        <w:t>X</w:t>
      </w:r>
      <w:r w:rsidR="00F2323F" w:rsidRPr="00F2323F">
        <w:rPr>
          <w:rFonts w:ascii="Times New Roman" w:hAnsi="Times New Roman" w:cs="Times New Roman"/>
          <w:sz w:val="24"/>
        </w:rPr>
        <w:t>.</w:t>
      </w:r>
    </w:p>
    <w:p w:rsidR="00855EB0" w:rsidRPr="008D66D8" w:rsidRDefault="00855EB0" w:rsidP="00B902AF">
      <w:pPr>
        <w:pStyle w:val="aff"/>
        <w:numPr>
          <w:ilvl w:val="0"/>
          <w:numId w:val="18"/>
        </w:numPr>
        <w:tabs>
          <w:tab w:val="left" w:pos="1080"/>
          <w:tab w:val="left" w:pos="4410"/>
        </w:tabs>
        <w:spacing w:line="360" w:lineRule="auto"/>
        <w:ind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Пункты 3-</w:t>
      </w:r>
      <w:r w:rsidR="00F2323F" w:rsidRPr="00F2323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повторяются для каждого первого элемента очереди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855EB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пока </w:t>
      </w:r>
      <m:oMath>
        <m:r>
          <w:rPr>
            <w:rFonts w:ascii="Cambria Math" w:hAnsi="Cambria Math" w:cs="Times New Roman"/>
            <w:sz w:val="24"/>
          </w:rPr>
          <m:t>Q≠∅</m:t>
        </m:r>
      </m:oMath>
      <w:r w:rsidRPr="00855EB0">
        <w:rPr>
          <w:rFonts w:ascii="Times New Roman" w:hAnsi="Times New Roman" w:cs="Times New Roman"/>
          <w:sz w:val="24"/>
        </w:rPr>
        <w:t>.</w:t>
      </w:r>
    </w:p>
    <w:p w:rsidR="00273DC5" w:rsidRPr="001B0628" w:rsidRDefault="00273DC5" w:rsidP="00273DC5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476F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628">
        <w:rPr>
          <w:rFonts w:ascii="Times New Roman" w:hAnsi="Times New Roman" w:cs="Times New Roman"/>
          <w:sz w:val="24"/>
          <w:szCs w:val="24"/>
        </w:rPr>
        <w:t>Применение алгоритма обхода графа в ширину</w:t>
      </w:r>
    </w:p>
    <w:p w:rsidR="001B0628" w:rsidRPr="001B0628" w:rsidRDefault="001B0628" w:rsidP="001B062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1B0628">
        <w:rPr>
          <w:rFonts w:ascii="Times New Roman" w:hAnsi="Times New Roman" w:cs="Times New Roman"/>
          <w:sz w:val="24"/>
        </w:rPr>
        <w:t>Поиск в ширину может применяться для решения задач, связанных с </w:t>
      </w:r>
      <w:hyperlink r:id="rId20" w:tooltip="Теория графов" w:history="1">
        <w:r w:rsidRPr="001B0628">
          <w:rPr>
            <w:rFonts w:ascii="Times New Roman" w:hAnsi="Times New Roman" w:cs="Times New Roman"/>
            <w:sz w:val="24"/>
          </w:rPr>
          <w:t>теорией графов</w:t>
        </w:r>
      </w:hyperlink>
      <w:r w:rsidRPr="001B0628">
        <w:rPr>
          <w:rFonts w:ascii="Times New Roman" w:hAnsi="Times New Roman" w:cs="Times New Roman"/>
          <w:sz w:val="24"/>
        </w:rPr>
        <w:t>:</w:t>
      </w:r>
    </w:p>
    <w:p w:rsidR="00343112" w:rsidRPr="00343112" w:rsidRDefault="00343112" w:rsidP="00B902AF">
      <w:pPr>
        <w:pStyle w:val="af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343112">
        <w:rPr>
          <w:rFonts w:ascii="Times New Roman" w:hAnsi="Times New Roman" w:cs="Times New Roman"/>
          <w:sz w:val="24"/>
        </w:rPr>
        <w:t xml:space="preserve">Нахождение кратчайшего цикла в ориентированном невзвешенном графе: производим поиск в ширину из каждой вершины; как только в процессе обхода мы пытаемся пойти из текущей вершины по какому-то ребру в уже посещённую вершину, то это означает, </w:t>
      </w:r>
      <w:r w:rsidRPr="00343112">
        <w:rPr>
          <w:rFonts w:ascii="Times New Roman" w:hAnsi="Times New Roman" w:cs="Times New Roman"/>
          <w:sz w:val="24"/>
        </w:rPr>
        <w:lastRenderedPageBreak/>
        <w:t>что мы нашли кратчайший цикл, и останавливаем обход в ширину; среди всех таких найденных циклов (по одному от каждого запуска обхода) выбираем кратчайший.</w:t>
      </w:r>
    </w:p>
    <w:p w:rsidR="00343112" w:rsidRPr="00343112" w:rsidRDefault="00343112" w:rsidP="00B902AF">
      <w:pPr>
        <w:pStyle w:val="af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343112">
        <w:rPr>
          <w:rFonts w:ascii="Times New Roman" w:hAnsi="Times New Roman" w:cs="Times New Roman"/>
          <w:sz w:val="24"/>
        </w:rPr>
        <w:t>Решение какой-либо задачи (игры) за минимальное число шагов</w:t>
      </w:r>
    </w:p>
    <w:p w:rsidR="00343112" w:rsidRPr="00343112" w:rsidRDefault="00343112" w:rsidP="00343112">
      <w:pPr>
        <w:pStyle w:val="aff"/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</w:t>
      </w:r>
      <w:r w:rsidRPr="00343112">
        <w:rPr>
          <w:rFonts w:ascii="Times New Roman" w:hAnsi="Times New Roman" w:cs="Times New Roman"/>
          <w:sz w:val="24"/>
        </w:rPr>
        <w:t>:</w:t>
      </w:r>
    </w:p>
    <w:p w:rsidR="00343112" w:rsidRPr="004C3D91" w:rsidRDefault="00343112" w:rsidP="00343112">
      <w:pPr>
        <w:pStyle w:val="aff"/>
        <w:spacing w:line="360" w:lineRule="auto"/>
        <w:ind w:left="709"/>
        <w:rPr>
          <w:rFonts w:ascii="Times New Roman" w:hAnsi="Times New Roman" w:cs="Times New Roman"/>
          <w:sz w:val="24"/>
        </w:rPr>
      </w:pPr>
      <w:r w:rsidRPr="004C3D91">
        <w:rPr>
          <w:rFonts w:ascii="Times New Roman" w:hAnsi="Times New Roman" w:cs="Times New Roman"/>
          <w:sz w:val="24"/>
          <w:shd w:val="clear" w:color="auto" w:fill="FFFFFF"/>
        </w:rPr>
        <w:t>игра, где робот двигается по полю, при этом он может передвигать ящики, находящиеся на этом же поле, и требуется за наименьшее число ходов передвинуть ящики в требуемые позиции. Решается это обходом в ширину по графу, где состоянием (</w:t>
      </w:r>
      <w:r w:rsidRPr="004C3D91">
        <w:rPr>
          <w:rFonts w:ascii="Times New Roman" w:hAnsi="Times New Roman" w:cs="Times New Roman"/>
          <w:sz w:val="24"/>
          <w:szCs w:val="24"/>
          <w:shd w:val="clear" w:color="auto" w:fill="FFFFFF"/>
        </w:rPr>
        <w:t>вершиной) является набор координат: координаты робота, и координаты всех коробок.</w:t>
      </w:r>
    </w:p>
    <w:p w:rsidR="00343112" w:rsidRDefault="00343112" w:rsidP="00B902AF">
      <w:pPr>
        <w:pStyle w:val="af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343112">
        <w:rPr>
          <w:rFonts w:ascii="Times New Roman" w:hAnsi="Times New Roman" w:cs="Times New Roman"/>
          <w:sz w:val="24"/>
        </w:rPr>
        <w:t>Поиск </w:t>
      </w:r>
      <w:hyperlink r:id="rId21" w:tooltip="Компонента связности графа" w:history="1">
        <w:r w:rsidRPr="00343112">
          <w:rPr>
            <w:rFonts w:ascii="Times New Roman" w:hAnsi="Times New Roman" w:cs="Times New Roman"/>
            <w:sz w:val="24"/>
          </w:rPr>
          <w:t>компонент связности</w:t>
        </w:r>
      </w:hyperlink>
      <w:r w:rsidRPr="00343112">
        <w:rPr>
          <w:rFonts w:ascii="Times New Roman" w:hAnsi="Times New Roman" w:cs="Times New Roman"/>
          <w:sz w:val="24"/>
        </w:rPr>
        <w:t> в графе;</w:t>
      </w:r>
    </w:p>
    <w:p w:rsidR="00343112" w:rsidRPr="00343112" w:rsidRDefault="00343112" w:rsidP="00B902AF">
      <w:pPr>
        <w:pStyle w:val="af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4C3D91">
        <w:rPr>
          <w:rFonts w:ascii="Times New Roman" w:eastAsia="Times New Roman" w:hAnsi="Times New Roman" w:cs="Times New Roman"/>
          <w:color w:val="222222"/>
          <w:sz w:val="24"/>
          <w:lang w:eastAsia="ru-RU"/>
        </w:rPr>
        <w:t>Поиск </w:t>
      </w:r>
      <w:r w:rsidRPr="004C3D91">
        <w:rPr>
          <w:rFonts w:ascii="Times New Roman" w:eastAsia="Times New Roman" w:hAnsi="Times New Roman" w:cs="Times New Roman"/>
          <w:bCs/>
          <w:color w:val="222222"/>
          <w:sz w:val="24"/>
          <w:lang w:eastAsia="ru-RU"/>
        </w:rPr>
        <w:t>кратчайшего пути</w:t>
      </w:r>
      <w:r w:rsidRPr="004C3D91">
        <w:rPr>
          <w:rFonts w:ascii="Times New Roman" w:eastAsia="Times New Roman" w:hAnsi="Times New Roman" w:cs="Times New Roman"/>
          <w:color w:val="222222"/>
          <w:sz w:val="24"/>
          <w:lang w:eastAsia="ru-RU"/>
        </w:rPr>
        <w:t> в невзвешенном графе.</w:t>
      </w:r>
    </w:p>
    <w:p w:rsidR="008F6F2C" w:rsidRPr="006D5FA6" w:rsidRDefault="008F6F2C" w:rsidP="006D5FA6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476FD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="00177DBE">
        <w:rPr>
          <w:rFonts w:ascii="Times New Roman" w:hAnsi="Times New Roman" w:cs="Times New Roman"/>
          <w:sz w:val="24"/>
          <w:szCs w:val="24"/>
        </w:rPr>
        <w:t>естирование</w:t>
      </w:r>
      <w:r>
        <w:rPr>
          <w:rFonts w:ascii="Times New Roman" w:hAnsi="Times New Roman" w:cs="Times New Roman"/>
          <w:sz w:val="24"/>
          <w:szCs w:val="24"/>
        </w:rPr>
        <w:t xml:space="preserve"> и проверка знаний</w:t>
      </w:r>
    </w:p>
    <w:p w:rsidR="004D6158" w:rsidRDefault="00F2318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Вопросы, задаваемые пользователю, выбираются из базы вопросов. </w:t>
      </w:r>
      <w:r w:rsidR="0050765C">
        <w:rPr>
          <w:rFonts w:ascii="Times New Roman" w:hAnsi="Times New Roman" w:cs="Times New Roman"/>
          <w:sz w:val="24"/>
        </w:rPr>
        <w:t>Выводимые в</w:t>
      </w:r>
      <w:r>
        <w:rPr>
          <w:rFonts w:ascii="Times New Roman" w:hAnsi="Times New Roman" w:cs="Times New Roman"/>
          <w:sz w:val="24"/>
        </w:rPr>
        <w:t xml:space="preserve">опросы зависят </w:t>
      </w:r>
      <w:r w:rsidR="0050765C">
        <w:rPr>
          <w:rFonts w:ascii="Times New Roman" w:hAnsi="Times New Roman" w:cs="Times New Roman"/>
          <w:sz w:val="24"/>
        </w:rPr>
        <w:t>от выбранной темы тестирования</w:t>
      </w:r>
      <w:r>
        <w:rPr>
          <w:rFonts w:ascii="Times New Roman" w:hAnsi="Times New Roman" w:cs="Times New Roman"/>
          <w:sz w:val="24"/>
        </w:rPr>
        <w:t>.</w:t>
      </w:r>
    </w:p>
    <w:p w:rsidR="00356912" w:rsidRDefault="0035691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вопрос в базе вопросов имеет свой уровень сложности, определяемый от 1 до 3</w:t>
      </w:r>
      <w:r w:rsidR="00376180">
        <w:rPr>
          <w:rFonts w:ascii="Times New Roman" w:hAnsi="Times New Roman" w:cs="Times New Roman"/>
          <w:sz w:val="24"/>
        </w:rPr>
        <w:t>,</w:t>
      </w:r>
      <w:r w:rsidR="0050765C">
        <w:rPr>
          <w:rFonts w:ascii="Times New Roman" w:hAnsi="Times New Roman" w:cs="Times New Roman"/>
          <w:sz w:val="24"/>
        </w:rPr>
        <w:t xml:space="preserve"> тему, к которой он относится</w:t>
      </w:r>
      <w:r w:rsidR="00376180">
        <w:rPr>
          <w:rFonts w:ascii="Times New Roman" w:hAnsi="Times New Roman" w:cs="Times New Roman"/>
          <w:sz w:val="24"/>
        </w:rPr>
        <w:t xml:space="preserve"> и тип – открытый или закрытый</w:t>
      </w:r>
      <w:r>
        <w:rPr>
          <w:rFonts w:ascii="Times New Roman" w:hAnsi="Times New Roman" w:cs="Times New Roman"/>
          <w:sz w:val="24"/>
        </w:rPr>
        <w:t>.</w:t>
      </w:r>
      <w:r w:rsidR="00376180">
        <w:rPr>
          <w:rFonts w:ascii="Times New Roman" w:hAnsi="Times New Roman" w:cs="Times New Roman"/>
          <w:sz w:val="24"/>
        </w:rPr>
        <w:t xml:space="preserve"> Закрытый вопрос имеет несколько вариантов ответов, открытый </w:t>
      </w:r>
      <w:r w:rsidR="00FE12FB">
        <w:rPr>
          <w:rFonts w:ascii="Times New Roman" w:hAnsi="Times New Roman" w:cs="Times New Roman"/>
          <w:sz w:val="24"/>
        </w:rPr>
        <w:t>–</w:t>
      </w:r>
      <w:r w:rsidR="00376180">
        <w:rPr>
          <w:rFonts w:ascii="Times New Roman" w:hAnsi="Times New Roman" w:cs="Times New Roman"/>
          <w:sz w:val="24"/>
        </w:rPr>
        <w:t xml:space="preserve"> не имеет вариантов ответов.</w:t>
      </w:r>
      <w:r>
        <w:rPr>
          <w:rFonts w:ascii="Times New Roman" w:hAnsi="Times New Roman" w:cs="Times New Roman"/>
          <w:sz w:val="24"/>
        </w:rPr>
        <w:t xml:space="preserve"> </w:t>
      </w:r>
      <w:r w:rsidR="00376180">
        <w:rPr>
          <w:rFonts w:ascii="Times New Roman" w:hAnsi="Times New Roman" w:cs="Times New Roman"/>
          <w:sz w:val="24"/>
        </w:rPr>
        <w:t>При выборе конкретной темы тестирования пользователю предлагаются вопросы только данной темы</w:t>
      </w:r>
      <w:r>
        <w:rPr>
          <w:rFonts w:ascii="Times New Roman" w:hAnsi="Times New Roman" w:cs="Times New Roman"/>
          <w:sz w:val="24"/>
        </w:rPr>
        <w:t>.</w:t>
      </w:r>
    </w:p>
    <w:p w:rsidR="00DD04B3" w:rsidRDefault="00DD04B3" w:rsidP="00DD04B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Ответом пользователя на вопрос явля</w:t>
      </w:r>
      <w:r w:rsidR="00F23189">
        <w:rPr>
          <w:rFonts w:ascii="Times New Roman" w:hAnsi="Times New Roman" w:cs="Times New Roman"/>
          <w:sz w:val="24"/>
        </w:rPr>
        <w:t>ется только один из</w:t>
      </w:r>
      <w:r>
        <w:rPr>
          <w:rFonts w:ascii="Times New Roman" w:hAnsi="Times New Roman" w:cs="Times New Roman"/>
          <w:sz w:val="24"/>
        </w:rPr>
        <w:t xml:space="preserve"> вариант</w:t>
      </w:r>
      <w:r w:rsidR="00F23189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ответ</w:t>
      </w:r>
      <w:r w:rsidR="00F23189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>, предложенны</w:t>
      </w:r>
      <w:r w:rsidR="00376180">
        <w:rPr>
          <w:rFonts w:ascii="Times New Roman" w:hAnsi="Times New Roman" w:cs="Times New Roman"/>
          <w:sz w:val="24"/>
        </w:rPr>
        <w:t>х</w:t>
      </w:r>
      <w:r>
        <w:rPr>
          <w:rFonts w:ascii="Times New Roman" w:hAnsi="Times New Roman" w:cs="Times New Roman"/>
          <w:sz w:val="24"/>
        </w:rPr>
        <w:t xml:space="preserve"> пользователю</w:t>
      </w:r>
      <w:r w:rsidR="00FE12FB">
        <w:rPr>
          <w:rFonts w:ascii="Times New Roman" w:hAnsi="Times New Roman" w:cs="Times New Roman"/>
          <w:sz w:val="24"/>
        </w:rPr>
        <w:t>,</w:t>
      </w:r>
      <w:r w:rsidR="00376180">
        <w:rPr>
          <w:rFonts w:ascii="Times New Roman" w:hAnsi="Times New Roman" w:cs="Times New Roman"/>
          <w:sz w:val="24"/>
        </w:rPr>
        <w:t xml:space="preserve"> в случае если это закрытый вопрос, или развернутый ответ в случае если вопрос является открытым</w:t>
      </w:r>
      <w:r>
        <w:rPr>
          <w:rFonts w:ascii="Times New Roman" w:hAnsi="Times New Roman" w:cs="Times New Roman"/>
          <w:sz w:val="24"/>
        </w:rPr>
        <w:t xml:space="preserve">. </w:t>
      </w:r>
    </w:p>
    <w:p w:rsidR="00622AD2" w:rsidRPr="00A161F3" w:rsidRDefault="00DD04B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пользователь дает правильный ответ на задание, то </w:t>
      </w:r>
      <w:r w:rsidR="00376180">
        <w:rPr>
          <w:rFonts w:ascii="Times New Roman" w:hAnsi="Times New Roman" w:cs="Times New Roman"/>
          <w:sz w:val="24"/>
        </w:rPr>
        <w:t>количество баллов, заработанных пользователем за тестирование, увеличивается на уровень сложности решенного вопроса</w:t>
      </w:r>
      <w:r>
        <w:rPr>
          <w:rFonts w:ascii="Times New Roman" w:hAnsi="Times New Roman" w:cs="Times New Roman"/>
          <w:sz w:val="24"/>
        </w:rPr>
        <w:t xml:space="preserve">, если же дает неправильный ответ, то </w:t>
      </w:r>
      <w:r w:rsidR="00435876">
        <w:rPr>
          <w:rFonts w:ascii="Times New Roman" w:hAnsi="Times New Roman" w:cs="Times New Roman"/>
          <w:sz w:val="24"/>
        </w:rPr>
        <w:t>количество баллов остается прежним</w:t>
      </w:r>
      <w:r>
        <w:rPr>
          <w:rFonts w:ascii="Times New Roman" w:hAnsi="Times New Roman" w:cs="Times New Roman"/>
          <w:sz w:val="24"/>
        </w:rPr>
        <w:t xml:space="preserve">. </w:t>
      </w:r>
      <w:r w:rsidR="00622AD2">
        <w:rPr>
          <w:rFonts w:ascii="Times New Roman" w:hAnsi="Times New Roman" w:cs="Times New Roman"/>
          <w:sz w:val="24"/>
        </w:rPr>
        <w:t>Пользователь может</w:t>
      </w:r>
      <w:r w:rsidR="00435876">
        <w:rPr>
          <w:rFonts w:ascii="Times New Roman" w:hAnsi="Times New Roman" w:cs="Times New Roman"/>
          <w:sz w:val="24"/>
        </w:rPr>
        <w:t xml:space="preserve"> переходить к любому вопросу по ходу тестирования или</w:t>
      </w:r>
      <w:r w:rsidR="00622AD2">
        <w:rPr>
          <w:rFonts w:ascii="Times New Roman" w:hAnsi="Times New Roman" w:cs="Times New Roman"/>
          <w:sz w:val="24"/>
        </w:rPr>
        <w:t xml:space="preserve"> </w:t>
      </w:r>
      <w:r w:rsidR="00435876">
        <w:rPr>
          <w:rFonts w:ascii="Times New Roman" w:hAnsi="Times New Roman" w:cs="Times New Roman"/>
          <w:sz w:val="24"/>
        </w:rPr>
        <w:t xml:space="preserve">временно </w:t>
      </w:r>
      <w:r w:rsidR="00622AD2">
        <w:rPr>
          <w:rFonts w:ascii="Times New Roman" w:hAnsi="Times New Roman" w:cs="Times New Roman"/>
          <w:sz w:val="24"/>
        </w:rPr>
        <w:t xml:space="preserve">отказаться от ответа на вопрос, </w:t>
      </w:r>
      <w:r w:rsidR="00435876">
        <w:rPr>
          <w:rFonts w:ascii="Times New Roman" w:hAnsi="Times New Roman" w:cs="Times New Roman"/>
          <w:sz w:val="24"/>
        </w:rPr>
        <w:t>перейдя к следующему</w:t>
      </w:r>
      <w:r w:rsidR="00622AD2">
        <w:rPr>
          <w:rFonts w:ascii="Times New Roman" w:hAnsi="Times New Roman" w:cs="Times New Roman"/>
          <w:sz w:val="24"/>
        </w:rPr>
        <w:t xml:space="preserve">. </w:t>
      </w:r>
      <w:r w:rsidR="00435876">
        <w:rPr>
          <w:rFonts w:ascii="Times New Roman" w:hAnsi="Times New Roman" w:cs="Times New Roman"/>
          <w:sz w:val="24"/>
        </w:rPr>
        <w:t>При этом ответы пользователя на отвеченные вопросы сохраняются и при повторном переходе на эти вопросы отмечается выбранный или введенный ответ.</w:t>
      </w:r>
    </w:p>
    <w:p w:rsidR="00DD04B3" w:rsidRPr="00B7050C" w:rsidRDefault="00DD04B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окончани</w:t>
      </w:r>
      <w:r w:rsidR="00622AD2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тестирования пользователю</w:t>
      </w:r>
      <w:r w:rsidR="00435876">
        <w:rPr>
          <w:rFonts w:ascii="Times New Roman" w:hAnsi="Times New Roman" w:cs="Times New Roman"/>
          <w:sz w:val="24"/>
        </w:rPr>
        <w:t xml:space="preserve"> предлагается ввести его имя, чтобы сохранить результат тестирования в бинарный файл, далее</w:t>
      </w:r>
      <w:r>
        <w:rPr>
          <w:rFonts w:ascii="Times New Roman" w:hAnsi="Times New Roman" w:cs="Times New Roman"/>
          <w:sz w:val="24"/>
        </w:rPr>
        <w:t xml:space="preserve"> показывается итоговый результат по тестированию</w:t>
      </w:r>
      <w:r w:rsidR="00435876" w:rsidRPr="00435876">
        <w:rPr>
          <w:rFonts w:ascii="Times New Roman" w:hAnsi="Times New Roman" w:cs="Times New Roman"/>
          <w:sz w:val="24"/>
        </w:rPr>
        <w:t xml:space="preserve">: </w:t>
      </w:r>
      <w:r w:rsidR="00435876">
        <w:rPr>
          <w:rFonts w:ascii="Times New Roman" w:hAnsi="Times New Roman" w:cs="Times New Roman"/>
          <w:sz w:val="24"/>
        </w:rPr>
        <w:t>имя тестируемого, количество баллов, заработанных пользователем за тестирование, и максимальное количество всех баллов, которые можно было заработать за все тестирование</w:t>
      </w:r>
      <w:r>
        <w:rPr>
          <w:rFonts w:ascii="Times New Roman" w:hAnsi="Times New Roman" w:cs="Times New Roman"/>
          <w:sz w:val="24"/>
        </w:rPr>
        <w:t>.</w:t>
      </w:r>
    </w:p>
    <w:p w:rsidR="008F6F2C" w:rsidRDefault="008F6F2C">
      <w:pPr>
        <w:pStyle w:val="2"/>
        <w:numPr>
          <w:ilvl w:val="1"/>
          <w:numId w:val="2"/>
        </w:numPr>
        <w:ind w:firstLine="284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>1.2 Технология обработки информации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предметной области показал, что программа рассчитана на одного пользователя. На рис. 1.</w:t>
      </w:r>
      <w:r w:rsidR="00CC02C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 показана диаграмма вариантов использования.</w:t>
      </w:r>
    </w:p>
    <w:p w:rsidR="00D847DF" w:rsidRPr="00FF6AA2" w:rsidRDefault="00791271" w:rsidP="00222761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2609" cy="19583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66" cy="20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2C" w:rsidRDefault="008F6F2C">
      <w:pPr>
        <w:spacing w:before="240" w:after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</w:t>
      </w:r>
      <w:r w:rsidR="00CC02C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Диаграмма вариантов использования</w:t>
      </w:r>
    </w:p>
    <w:p w:rsidR="008F6F2C" w:rsidRDefault="008F6F2C" w:rsidP="00CC02C7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использования «</w:t>
      </w:r>
      <w:r w:rsidR="009E3237">
        <w:rPr>
          <w:rFonts w:ascii="Times New Roman" w:hAnsi="Times New Roman" w:cs="Times New Roman"/>
          <w:sz w:val="24"/>
        </w:rPr>
        <w:t>Пройти тестирование</w:t>
      </w:r>
      <w:r>
        <w:rPr>
          <w:rFonts w:ascii="Times New Roman" w:hAnsi="Times New Roman" w:cs="Times New Roman"/>
          <w:sz w:val="24"/>
        </w:rPr>
        <w:t>» включает обязательн</w:t>
      </w:r>
      <w:r w:rsidR="00BD5E87">
        <w:rPr>
          <w:rFonts w:ascii="Times New Roman" w:hAnsi="Times New Roman" w:cs="Times New Roman"/>
          <w:sz w:val="24"/>
        </w:rPr>
        <w:t>ую</w:t>
      </w:r>
      <w:r>
        <w:rPr>
          <w:rFonts w:ascii="Times New Roman" w:hAnsi="Times New Roman" w:cs="Times New Roman"/>
          <w:sz w:val="24"/>
        </w:rPr>
        <w:t xml:space="preserve"> функци</w:t>
      </w:r>
      <w:r w:rsidR="00BD5E87">
        <w:rPr>
          <w:rFonts w:ascii="Times New Roman" w:hAnsi="Times New Roman" w:cs="Times New Roman"/>
          <w:sz w:val="24"/>
        </w:rPr>
        <w:t xml:space="preserve">ю </w:t>
      </w:r>
      <w:r>
        <w:rPr>
          <w:rFonts w:ascii="Times New Roman" w:hAnsi="Times New Roman" w:cs="Times New Roman"/>
          <w:sz w:val="24"/>
        </w:rPr>
        <w:t>«</w:t>
      </w:r>
      <w:r w:rsidR="00BD5E87">
        <w:rPr>
          <w:rFonts w:ascii="Times New Roman" w:hAnsi="Times New Roman" w:cs="Times New Roman"/>
          <w:sz w:val="24"/>
        </w:rPr>
        <w:t>Закончить тестирование</w:t>
      </w:r>
      <w:r>
        <w:rPr>
          <w:rFonts w:ascii="Times New Roman" w:hAnsi="Times New Roman" w:cs="Times New Roman"/>
          <w:sz w:val="24"/>
        </w:rPr>
        <w:t>»</w:t>
      </w:r>
      <w:r w:rsidR="00BD5E87">
        <w:rPr>
          <w:rFonts w:ascii="Times New Roman" w:hAnsi="Times New Roman" w:cs="Times New Roman"/>
          <w:sz w:val="24"/>
        </w:rPr>
        <w:t xml:space="preserve"> и две необязательные функции «Перейти к следующему вопросу» и «Перейти к предыдущему вопросу» </w:t>
      </w:r>
      <w:r>
        <w:rPr>
          <w:rFonts w:ascii="Times New Roman" w:hAnsi="Times New Roman" w:cs="Times New Roman"/>
          <w:sz w:val="24"/>
        </w:rPr>
        <w:t>.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использования «</w:t>
      </w:r>
      <w:r w:rsidR="00EF2913">
        <w:rPr>
          <w:rFonts w:ascii="Times New Roman" w:hAnsi="Times New Roman" w:cs="Times New Roman"/>
          <w:sz w:val="24"/>
        </w:rPr>
        <w:t xml:space="preserve">Посмотреть </w:t>
      </w:r>
      <w:r w:rsidR="00181676" w:rsidRPr="00181676">
        <w:rPr>
          <w:rFonts w:ascii="Times New Roman" w:hAnsi="Times New Roman" w:cs="Times New Roman"/>
          <w:kern w:val="1"/>
          <w:sz w:val="24"/>
          <w:szCs w:val="20"/>
        </w:rPr>
        <w:t xml:space="preserve">демонстрацию </w:t>
      </w:r>
      <w:r w:rsidR="00BD5E87">
        <w:rPr>
          <w:rFonts w:ascii="Times New Roman" w:hAnsi="Times New Roman" w:cs="Times New Roman"/>
          <w:kern w:val="1"/>
          <w:sz w:val="24"/>
          <w:szCs w:val="20"/>
        </w:rPr>
        <w:t>алгоритма</w:t>
      </w:r>
      <w:r>
        <w:rPr>
          <w:rFonts w:ascii="Times New Roman" w:hAnsi="Times New Roman" w:cs="Times New Roman"/>
          <w:sz w:val="24"/>
        </w:rPr>
        <w:t xml:space="preserve">» </w:t>
      </w:r>
      <w:r w:rsidR="00EF2913">
        <w:rPr>
          <w:rFonts w:ascii="Times New Roman" w:hAnsi="Times New Roman" w:cs="Times New Roman"/>
          <w:sz w:val="24"/>
        </w:rPr>
        <w:t>включает обязательную функцию</w:t>
      </w:r>
      <w:r>
        <w:rPr>
          <w:rFonts w:ascii="Times New Roman" w:hAnsi="Times New Roman" w:cs="Times New Roman"/>
          <w:sz w:val="24"/>
        </w:rPr>
        <w:t xml:space="preserve"> «</w:t>
      </w:r>
      <w:r w:rsidR="00BD5E87">
        <w:rPr>
          <w:rFonts w:ascii="Times New Roman" w:hAnsi="Times New Roman" w:cs="Times New Roman"/>
          <w:sz w:val="24"/>
        </w:rPr>
        <w:t>Построить граф</w:t>
      </w:r>
      <w:r>
        <w:rPr>
          <w:rFonts w:ascii="Times New Roman" w:hAnsi="Times New Roman" w:cs="Times New Roman"/>
          <w:sz w:val="24"/>
        </w:rPr>
        <w:t>»</w:t>
      </w:r>
      <w:r w:rsidR="00EF2913">
        <w:rPr>
          <w:rFonts w:ascii="Times New Roman" w:hAnsi="Times New Roman" w:cs="Times New Roman"/>
          <w:sz w:val="24"/>
        </w:rPr>
        <w:t>.</w:t>
      </w:r>
    </w:p>
    <w:p w:rsidR="008F6F2C" w:rsidRDefault="008F6F2C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1.2.1 Форматы данных</w:t>
      </w:r>
    </w:p>
    <w:p w:rsidR="00DF1B09" w:rsidRDefault="00EF291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Теоретический материал будет находиться в </w:t>
      </w:r>
      <w:r w:rsidR="00BD5E87">
        <w:rPr>
          <w:rFonts w:ascii="Times New Roman" w:hAnsi="Times New Roman" w:cs="Times New Roman"/>
          <w:sz w:val="24"/>
        </w:rPr>
        <w:t>текстовых документа с расширение</w:t>
      </w:r>
      <w:r w:rsidR="001D0253">
        <w:rPr>
          <w:rFonts w:ascii="Times New Roman" w:hAnsi="Times New Roman" w:cs="Times New Roman"/>
          <w:sz w:val="24"/>
        </w:rPr>
        <w:t>м</w:t>
      </w:r>
      <w:r w:rsidR="00BD5E87">
        <w:rPr>
          <w:rFonts w:ascii="Times New Roman" w:hAnsi="Times New Roman" w:cs="Times New Roman"/>
          <w:sz w:val="24"/>
        </w:rPr>
        <w:t xml:space="preserve"> </w:t>
      </w:r>
      <w:r w:rsidR="00BD5E87" w:rsidRPr="00BD5E87">
        <w:rPr>
          <w:rFonts w:ascii="Times New Roman" w:hAnsi="Times New Roman" w:cs="Times New Roman"/>
          <w:sz w:val="24"/>
        </w:rPr>
        <w:t>.</w:t>
      </w:r>
      <w:r w:rsidR="00BD5E87">
        <w:rPr>
          <w:rFonts w:ascii="Times New Roman" w:hAnsi="Times New Roman" w:cs="Times New Roman"/>
          <w:sz w:val="24"/>
          <w:lang w:val="en-US"/>
        </w:rPr>
        <w:t>html</w:t>
      </w:r>
      <w:r w:rsidR="00BD5E87">
        <w:rPr>
          <w:rFonts w:ascii="Times New Roman" w:hAnsi="Times New Roman" w:cs="Times New Roman"/>
          <w:sz w:val="24"/>
        </w:rPr>
        <w:t xml:space="preserve">, написанных на языке гипертекстовой разметки </w:t>
      </w:r>
      <w:r w:rsidR="00BD5E87"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. </w:t>
      </w:r>
    </w:p>
    <w:p w:rsidR="00BD5E87" w:rsidRDefault="003527D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Материал разбит на </w:t>
      </w:r>
      <w:r w:rsidR="00BD5E87">
        <w:rPr>
          <w:rFonts w:ascii="Times New Roman" w:hAnsi="Times New Roman" w:cs="Times New Roman"/>
          <w:sz w:val="24"/>
        </w:rPr>
        <w:t xml:space="preserve">подразделы и страницы. Страницы теории представляют собой сами </w:t>
      </w:r>
      <w:r w:rsidR="00BD5E87">
        <w:rPr>
          <w:rFonts w:ascii="Times New Roman" w:hAnsi="Times New Roman" w:cs="Times New Roman"/>
          <w:sz w:val="24"/>
          <w:lang w:val="en-US"/>
        </w:rPr>
        <w:t>html</w:t>
      </w:r>
      <w:r w:rsidR="00BD5E87" w:rsidRPr="00BD5E87">
        <w:rPr>
          <w:rFonts w:ascii="Times New Roman" w:hAnsi="Times New Roman" w:cs="Times New Roman"/>
          <w:sz w:val="24"/>
        </w:rPr>
        <w:t xml:space="preserve"> </w:t>
      </w:r>
      <w:r w:rsidR="00BD5E87">
        <w:rPr>
          <w:rFonts w:ascii="Times New Roman" w:hAnsi="Times New Roman" w:cs="Times New Roman"/>
          <w:sz w:val="24"/>
        </w:rPr>
        <w:t>файлы, названия файлов теории должны быть в следующем формате</w:t>
      </w:r>
      <w:r w:rsidR="00BD5E87" w:rsidRPr="00BD5E87">
        <w:rPr>
          <w:rFonts w:ascii="Times New Roman" w:hAnsi="Times New Roman" w:cs="Times New Roman"/>
          <w:sz w:val="24"/>
        </w:rPr>
        <w:t xml:space="preserve">: </w:t>
      </w:r>
      <w:r w:rsidR="00BD5E87">
        <w:rPr>
          <w:rFonts w:ascii="Times New Roman" w:hAnsi="Times New Roman" w:cs="Times New Roman"/>
          <w:sz w:val="24"/>
          <w:lang w:val="en-US"/>
        </w:rPr>
        <w:t>theory</w:t>
      </w:r>
      <w:r w:rsidR="00BD5E87" w:rsidRPr="00BD5E87">
        <w:rPr>
          <w:rFonts w:ascii="Times New Roman" w:hAnsi="Times New Roman" w:cs="Times New Roman"/>
          <w:sz w:val="24"/>
        </w:rPr>
        <w:t>_</w:t>
      </w:r>
      <w:r w:rsidR="00BD5E87">
        <w:rPr>
          <w:rFonts w:ascii="Times New Roman" w:hAnsi="Times New Roman" w:cs="Times New Roman"/>
          <w:sz w:val="24"/>
          <w:lang w:val="en-US"/>
        </w:rPr>
        <w:t>i</w:t>
      </w:r>
      <w:r w:rsidR="00BD5E87" w:rsidRPr="00BD5E87">
        <w:rPr>
          <w:rFonts w:ascii="Times New Roman" w:hAnsi="Times New Roman" w:cs="Times New Roman"/>
          <w:sz w:val="24"/>
        </w:rPr>
        <w:t>.</w:t>
      </w:r>
      <w:r w:rsidR="00BD5E87">
        <w:rPr>
          <w:rFonts w:ascii="Times New Roman" w:hAnsi="Times New Roman" w:cs="Times New Roman"/>
          <w:sz w:val="24"/>
          <w:lang w:val="en-US"/>
        </w:rPr>
        <w:t>html</w:t>
      </w:r>
      <w:r w:rsidR="00BD5E87" w:rsidRPr="00BD5E87">
        <w:rPr>
          <w:rFonts w:ascii="Times New Roman" w:hAnsi="Times New Roman" w:cs="Times New Roman"/>
          <w:sz w:val="24"/>
        </w:rPr>
        <w:t xml:space="preserve">, </w:t>
      </w:r>
      <w:r w:rsidR="00BD5E87">
        <w:rPr>
          <w:rFonts w:ascii="Times New Roman" w:hAnsi="Times New Roman" w:cs="Times New Roman"/>
          <w:sz w:val="24"/>
        </w:rPr>
        <w:t xml:space="preserve">где </w:t>
      </w:r>
      <w:r w:rsidR="00BD5E87">
        <w:rPr>
          <w:rFonts w:ascii="Times New Roman" w:hAnsi="Times New Roman" w:cs="Times New Roman"/>
          <w:sz w:val="24"/>
          <w:lang w:val="en-US"/>
        </w:rPr>
        <w:t>i</w:t>
      </w:r>
      <w:r w:rsidR="00BD5E87" w:rsidRPr="00BD5E87">
        <w:rPr>
          <w:rFonts w:ascii="Times New Roman" w:hAnsi="Times New Roman" w:cs="Times New Roman"/>
          <w:sz w:val="24"/>
        </w:rPr>
        <w:t xml:space="preserve"> </w:t>
      </w:r>
      <w:r w:rsidR="00BD5E87">
        <w:rPr>
          <w:rFonts w:ascii="Times New Roman" w:hAnsi="Times New Roman" w:cs="Times New Roman"/>
          <w:sz w:val="24"/>
        </w:rPr>
        <w:t>–</w:t>
      </w:r>
      <w:r w:rsidR="00BD5E87" w:rsidRPr="00BD5E87">
        <w:rPr>
          <w:rFonts w:ascii="Times New Roman" w:hAnsi="Times New Roman" w:cs="Times New Roman"/>
          <w:sz w:val="24"/>
        </w:rPr>
        <w:t xml:space="preserve"> </w:t>
      </w:r>
      <w:r w:rsidR="008B5A43">
        <w:rPr>
          <w:rFonts w:ascii="Times New Roman" w:hAnsi="Times New Roman" w:cs="Times New Roman"/>
          <w:sz w:val="24"/>
        </w:rPr>
        <w:t xml:space="preserve">индекс страницы (номер страницы – 1), </w:t>
      </w:r>
      <w:r w:rsidR="00BD5E87">
        <w:rPr>
          <w:rFonts w:ascii="Times New Roman" w:hAnsi="Times New Roman" w:cs="Times New Roman"/>
          <w:sz w:val="24"/>
        </w:rPr>
        <w:t>любое неотрицательное число</w:t>
      </w:r>
      <w:r w:rsidR="008B5A43" w:rsidRPr="008B5A43">
        <w:rPr>
          <w:rFonts w:ascii="Times New Roman" w:hAnsi="Times New Roman" w:cs="Times New Roman"/>
          <w:sz w:val="24"/>
        </w:rPr>
        <w:t xml:space="preserve">, </w:t>
      </w:r>
      <w:r w:rsidR="008B5A43">
        <w:rPr>
          <w:rFonts w:ascii="Times New Roman" w:hAnsi="Times New Roman" w:cs="Times New Roman"/>
          <w:sz w:val="24"/>
        </w:rPr>
        <w:t>причем номера страниц должны идти последовательно, увеличиваясь на единицу</w:t>
      </w:r>
      <w:r w:rsidR="00BD5E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BD5E87">
        <w:rPr>
          <w:rFonts w:ascii="Times New Roman" w:hAnsi="Times New Roman" w:cs="Times New Roman"/>
          <w:sz w:val="24"/>
        </w:rPr>
        <w:t xml:space="preserve">Страницы создаются обычными </w:t>
      </w:r>
      <w:r w:rsidR="00BD5E87">
        <w:rPr>
          <w:rFonts w:ascii="Times New Roman" w:hAnsi="Times New Roman" w:cs="Times New Roman"/>
          <w:sz w:val="24"/>
          <w:lang w:val="en-US"/>
        </w:rPr>
        <w:t>html</w:t>
      </w:r>
      <w:r w:rsidR="00BD5E87" w:rsidRPr="00BD5E87">
        <w:rPr>
          <w:rFonts w:ascii="Times New Roman" w:hAnsi="Times New Roman" w:cs="Times New Roman"/>
          <w:sz w:val="24"/>
        </w:rPr>
        <w:t xml:space="preserve"> </w:t>
      </w:r>
      <w:r w:rsidR="00BD5E87">
        <w:rPr>
          <w:rFonts w:ascii="Times New Roman" w:hAnsi="Times New Roman" w:cs="Times New Roman"/>
          <w:sz w:val="24"/>
        </w:rPr>
        <w:t xml:space="preserve">тегами, но парные теги </w:t>
      </w:r>
      <w:r w:rsidR="00BD5E87" w:rsidRPr="00BD5E87">
        <w:rPr>
          <w:rFonts w:ascii="Times New Roman" w:hAnsi="Times New Roman" w:cs="Times New Roman"/>
          <w:sz w:val="24"/>
        </w:rPr>
        <w:t>&lt;</w:t>
      </w:r>
      <w:r w:rsidR="00BD5E87">
        <w:rPr>
          <w:rFonts w:ascii="Times New Roman" w:hAnsi="Times New Roman" w:cs="Times New Roman"/>
          <w:sz w:val="24"/>
          <w:lang w:val="en-US"/>
        </w:rPr>
        <w:t>h</w:t>
      </w:r>
      <w:r w:rsidR="00BD5E87" w:rsidRPr="00BD5E87">
        <w:rPr>
          <w:rFonts w:ascii="Times New Roman" w:hAnsi="Times New Roman" w:cs="Times New Roman"/>
          <w:sz w:val="24"/>
        </w:rPr>
        <w:t>1&gt;&lt;/</w:t>
      </w:r>
      <w:r w:rsidR="00BD5E87">
        <w:rPr>
          <w:rFonts w:ascii="Times New Roman" w:hAnsi="Times New Roman" w:cs="Times New Roman"/>
          <w:sz w:val="24"/>
          <w:lang w:val="en-US"/>
        </w:rPr>
        <w:t>h</w:t>
      </w:r>
      <w:r w:rsidR="00BD5E87" w:rsidRPr="00BD5E87">
        <w:rPr>
          <w:rFonts w:ascii="Times New Roman" w:hAnsi="Times New Roman" w:cs="Times New Roman"/>
          <w:sz w:val="24"/>
        </w:rPr>
        <w:t xml:space="preserve">1&gt; </w:t>
      </w:r>
      <w:r w:rsidR="00BD5E87">
        <w:rPr>
          <w:rFonts w:ascii="Times New Roman" w:hAnsi="Times New Roman" w:cs="Times New Roman"/>
          <w:sz w:val="24"/>
        </w:rPr>
        <w:t xml:space="preserve">и </w:t>
      </w:r>
      <w:r w:rsidR="00BD5E87" w:rsidRPr="00BD5E87">
        <w:rPr>
          <w:rFonts w:ascii="Times New Roman" w:hAnsi="Times New Roman" w:cs="Times New Roman"/>
          <w:sz w:val="24"/>
        </w:rPr>
        <w:t>&lt;</w:t>
      </w:r>
      <w:r w:rsidR="00BD5E87">
        <w:rPr>
          <w:rFonts w:ascii="Times New Roman" w:hAnsi="Times New Roman" w:cs="Times New Roman"/>
          <w:sz w:val="24"/>
          <w:lang w:val="en-US"/>
        </w:rPr>
        <w:t>def</w:t>
      </w:r>
      <w:r w:rsidR="00BD5E87" w:rsidRPr="00BD5E87">
        <w:rPr>
          <w:rFonts w:ascii="Times New Roman" w:hAnsi="Times New Roman" w:cs="Times New Roman"/>
          <w:sz w:val="24"/>
        </w:rPr>
        <w:t>&gt;&lt;/</w:t>
      </w:r>
      <w:r w:rsidR="00BD5E87">
        <w:rPr>
          <w:rFonts w:ascii="Times New Roman" w:hAnsi="Times New Roman" w:cs="Times New Roman"/>
          <w:sz w:val="24"/>
          <w:lang w:val="en-US"/>
        </w:rPr>
        <w:t>def</w:t>
      </w:r>
      <w:r w:rsidR="00BD5E87" w:rsidRPr="00BD5E87">
        <w:rPr>
          <w:rFonts w:ascii="Times New Roman" w:hAnsi="Times New Roman" w:cs="Times New Roman"/>
          <w:sz w:val="24"/>
        </w:rPr>
        <w:t xml:space="preserve">&gt; </w:t>
      </w:r>
      <w:r w:rsidR="00DD6D69">
        <w:rPr>
          <w:rFonts w:ascii="Times New Roman" w:hAnsi="Times New Roman" w:cs="Times New Roman"/>
          <w:sz w:val="24"/>
        </w:rPr>
        <w:t>имеют свои дополнительные назначения</w:t>
      </w:r>
      <w:r w:rsidR="00BD5E87" w:rsidRPr="00BD5E87">
        <w:rPr>
          <w:rFonts w:ascii="Times New Roman" w:hAnsi="Times New Roman" w:cs="Times New Roman"/>
          <w:sz w:val="24"/>
        </w:rPr>
        <w:t>:</w:t>
      </w:r>
    </w:p>
    <w:p w:rsidR="008B5A43" w:rsidRPr="008B5A43" w:rsidRDefault="00BD5E87" w:rsidP="00B902AF">
      <w:pPr>
        <w:pStyle w:val="aff"/>
        <w:numPr>
          <w:ilvl w:val="0"/>
          <w:numId w:val="19"/>
        </w:numPr>
        <w:tabs>
          <w:tab w:val="left" w:pos="709"/>
        </w:tabs>
        <w:spacing w:line="360" w:lineRule="auto"/>
        <w:ind w:left="0" w:firstLine="426"/>
        <w:rPr>
          <w:rFonts w:ascii="Times New Roman" w:hAnsi="Times New Roman" w:cs="Times New Roman"/>
          <w:sz w:val="24"/>
        </w:rPr>
      </w:pPr>
      <w:r w:rsidRPr="008B5A43">
        <w:rPr>
          <w:rFonts w:ascii="Times New Roman" w:hAnsi="Times New Roman" w:cs="Times New Roman"/>
          <w:sz w:val="24"/>
        </w:rPr>
        <w:t>В тег &lt;</w:t>
      </w:r>
      <w:r w:rsidRPr="008B5A43">
        <w:rPr>
          <w:rFonts w:ascii="Times New Roman" w:hAnsi="Times New Roman" w:cs="Times New Roman"/>
          <w:sz w:val="24"/>
          <w:lang w:val="en-US"/>
        </w:rPr>
        <w:t>h</w:t>
      </w:r>
      <w:r w:rsidRPr="008B5A43">
        <w:rPr>
          <w:rFonts w:ascii="Times New Roman" w:hAnsi="Times New Roman" w:cs="Times New Roman"/>
          <w:sz w:val="24"/>
        </w:rPr>
        <w:t>1&gt;&lt;/</w:t>
      </w:r>
      <w:r w:rsidRPr="008B5A43">
        <w:rPr>
          <w:rFonts w:ascii="Times New Roman" w:hAnsi="Times New Roman" w:cs="Times New Roman"/>
          <w:sz w:val="24"/>
          <w:lang w:val="en-US"/>
        </w:rPr>
        <w:t>h</w:t>
      </w:r>
      <w:r w:rsidRPr="008B5A43">
        <w:rPr>
          <w:rFonts w:ascii="Times New Roman" w:hAnsi="Times New Roman" w:cs="Times New Roman"/>
          <w:sz w:val="24"/>
        </w:rPr>
        <w:t>1&gt; оборачиваются подра</w:t>
      </w:r>
      <w:r w:rsidR="008B5A43" w:rsidRPr="008B5A43">
        <w:rPr>
          <w:rFonts w:ascii="Times New Roman" w:hAnsi="Times New Roman" w:cs="Times New Roman"/>
          <w:sz w:val="24"/>
        </w:rPr>
        <w:t>зделы теоретического материала;</w:t>
      </w:r>
    </w:p>
    <w:p w:rsidR="00BD5E87" w:rsidRPr="008B5A43" w:rsidRDefault="008B5A43" w:rsidP="00B902AF">
      <w:pPr>
        <w:pStyle w:val="aff"/>
        <w:numPr>
          <w:ilvl w:val="0"/>
          <w:numId w:val="19"/>
        </w:numPr>
        <w:tabs>
          <w:tab w:val="left" w:pos="709"/>
        </w:tabs>
        <w:spacing w:line="360" w:lineRule="auto"/>
        <w:ind w:left="0" w:firstLine="426"/>
        <w:rPr>
          <w:rFonts w:ascii="Times New Roman" w:hAnsi="Times New Roman" w:cs="Times New Roman"/>
          <w:sz w:val="24"/>
        </w:rPr>
      </w:pPr>
      <w:r w:rsidRPr="008B5A43">
        <w:rPr>
          <w:rFonts w:ascii="Times New Roman" w:hAnsi="Times New Roman" w:cs="Times New Roman"/>
          <w:sz w:val="24"/>
        </w:rPr>
        <w:t>В</w:t>
      </w:r>
      <w:r w:rsidR="00BD5E87" w:rsidRPr="008B5A43">
        <w:rPr>
          <w:rFonts w:ascii="Times New Roman" w:hAnsi="Times New Roman" w:cs="Times New Roman"/>
          <w:sz w:val="24"/>
        </w:rPr>
        <w:t xml:space="preserve"> тег &lt;</w:t>
      </w:r>
      <w:r w:rsidR="00BD5E87" w:rsidRPr="008B5A43">
        <w:rPr>
          <w:rFonts w:ascii="Times New Roman" w:hAnsi="Times New Roman" w:cs="Times New Roman"/>
          <w:sz w:val="24"/>
          <w:lang w:val="en-US"/>
        </w:rPr>
        <w:t>def</w:t>
      </w:r>
      <w:r w:rsidR="00BD5E87" w:rsidRPr="008B5A43">
        <w:rPr>
          <w:rFonts w:ascii="Times New Roman" w:hAnsi="Times New Roman" w:cs="Times New Roman"/>
          <w:sz w:val="24"/>
        </w:rPr>
        <w:t>&gt;&lt;/</w:t>
      </w:r>
      <w:r w:rsidR="00BD5E87" w:rsidRPr="008B5A43">
        <w:rPr>
          <w:rFonts w:ascii="Times New Roman" w:hAnsi="Times New Roman" w:cs="Times New Roman"/>
          <w:sz w:val="24"/>
          <w:lang w:val="en-US"/>
        </w:rPr>
        <w:t>def</w:t>
      </w:r>
      <w:r w:rsidR="00BD5E87" w:rsidRPr="008B5A43">
        <w:rPr>
          <w:rFonts w:ascii="Times New Roman" w:hAnsi="Times New Roman" w:cs="Times New Roman"/>
          <w:sz w:val="24"/>
        </w:rPr>
        <w:t>&gt; оборачиваются определения.</w:t>
      </w:r>
    </w:p>
    <w:p w:rsidR="008B5A43" w:rsidRPr="00DD6D69" w:rsidRDefault="00DD6D6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Остальные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DD6D6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теги могут использоваться по своему назначению, в любых остальных случаях.</w:t>
      </w:r>
    </w:p>
    <w:p w:rsidR="00565F5C" w:rsidRDefault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База вопросов</w:t>
      </w:r>
      <w:r w:rsidR="00565F5C">
        <w:rPr>
          <w:rFonts w:ascii="Times New Roman" w:hAnsi="Times New Roman" w:cs="Times New Roman"/>
          <w:sz w:val="24"/>
        </w:rPr>
        <w:t xml:space="preserve"> для тестирования будет храниться в текстовом файле</w:t>
      </w:r>
      <w:r w:rsidR="0007207F">
        <w:rPr>
          <w:rFonts w:ascii="Times New Roman" w:hAnsi="Times New Roman" w:cs="Times New Roman"/>
          <w:sz w:val="24"/>
        </w:rPr>
        <w:t xml:space="preserve"> формата </w:t>
      </w:r>
      <w:r w:rsidR="0007207F">
        <w:rPr>
          <w:rFonts w:ascii="Times New Roman" w:hAnsi="Times New Roman" w:cs="Times New Roman"/>
          <w:sz w:val="24"/>
          <w:lang w:val="en-US"/>
        </w:rPr>
        <w:t>JSON</w:t>
      </w:r>
      <w:r w:rsidR="00565F5C">
        <w:rPr>
          <w:rFonts w:ascii="Times New Roman" w:hAnsi="Times New Roman" w:cs="Times New Roman"/>
          <w:sz w:val="24"/>
        </w:rPr>
        <w:t>.</w:t>
      </w:r>
    </w:p>
    <w:p w:rsidR="00356912" w:rsidRDefault="00146CDA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имеет следующий формат</w:t>
      </w:r>
      <w:r w:rsidRPr="00146CD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8B5A43" w:rsidRPr="00B7050C" w:rsidRDefault="0007207F" w:rsidP="008B5A4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7050C">
        <w:rPr>
          <w:rFonts w:ascii="Times New Roman" w:hAnsi="Times New Roman" w:cs="Times New Roman"/>
          <w:sz w:val="24"/>
        </w:rPr>
        <w:t>{</w:t>
      </w:r>
    </w:p>
    <w:p w:rsidR="008B5A43" w:rsidRPr="00FF24C8" w:rsidRDefault="0007207F" w:rsidP="000C6FA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7050C">
        <w:rPr>
          <w:rFonts w:ascii="Times New Roman" w:hAnsi="Times New Roman" w:cs="Times New Roman"/>
          <w:sz w:val="24"/>
        </w:rPr>
        <w:tab/>
        <w:t>“</w:t>
      </w:r>
      <w:r>
        <w:rPr>
          <w:rFonts w:ascii="Times New Roman" w:hAnsi="Times New Roman" w:cs="Times New Roman"/>
          <w:sz w:val="24"/>
          <w:lang w:val="en-US"/>
        </w:rPr>
        <w:t>testTheme</w:t>
      </w:r>
      <w:r w:rsidRPr="00B7050C">
        <w:rPr>
          <w:rFonts w:ascii="Times New Roman" w:hAnsi="Times New Roman" w:cs="Times New Roman"/>
          <w:sz w:val="24"/>
        </w:rPr>
        <w:t xml:space="preserve">”: </w:t>
      </w:r>
      <w:r>
        <w:rPr>
          <w:rFonts w:ascii="Times New Roman" w:hAnsi="Times New Roman" w:cs="Times New Roman"/>
          <w:sz w:val="24"/>
        </w:rPr>
        <w:t>(название темы)</w:t>
      </w:r>
      <w:r w:rsidR="003D2FCB" w:rsidRPr="00FF24C8">
        <w:rPr>
          <w:rFonts w:ascii="Times New Roman" w:hAnsi="Times New Roman" w:cs="Times New Roman"/>
          <w:sz w:val="24"/>
        </w:rPr>
        <w:t>,</w:t>
      </w:r>
    </w:p>
    <w:p w:rsidR="0007207F" w:rsidRPr="002647B7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2647B7"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2647B7">
        <w:rPr>
          <w:rFonts w:ascii="Times New Roman" w:hAnsi="Times New Roman" w:cs="Times New Roman"/>
          <w:sz w:val="24"/>
          <w:lang w:val="en-US"/>
        </w:rPr>
        <w:t>”:</w:t>
      </w:r>
    </w:p>
    <w:p w:rsidR="0007207F" w:rsidRPr="002647B7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647B7">
        <w:rPr>
          <w:rFonts w:ascii="Times New Roman" w:hAnsi="Times New Roman" w:cs="Times New Roman"/>
          <w:sz w:val="24"/>
          <w:lang w:val="en-US"/>
        </w:rPr>
        <w:tab/>
        <w:t>[</w:t>
      </w:r>
    </w:p>
    <w:p w:rsidR="008B5A43" w:rsidRPr="002647B7" w:rsidRDefault="0007207F" w:rsidP="000C6FA1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  <w:t>{</w:t>
      </w:r>
    </w:p>
    <w:p w:rsidR="0007207F" w:rsidRPr="002647B7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  <w:t>“</w:t>
      </w:r>
      <w:r>
        <w:rPr>
          <w:rFonts w:ascii="Times New Roman" w:hAnsi="Times New Roman" w:cs="Times New Roman"/>
          <w:sz w:val="24"/>
          <w:lang w:val="en-US"/>
        </w:rPr>
        <w:t>themes</w:t>
      </w:r>
      <w:r w:rsidRPr="002647B7">
        <w:rPr>
          <w:rFonts w:ascii="Times New Roman" w:hAnsi="Times New Roman" w:cs="Times New Roman"/>
          <w:sz w:val="24"/>
          <w:lang w:val="en-US"/>
        </w:rPr>
        <w:t>”:</w:t>
      </w:r>
    </w:p>
    <w:p w:rsidR="0007207F" w:rsidRPr="002647B7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  <w:t>[</w:t>
      </w:r>
    </w:p>
    <w:p w:rsidR="008B5A43" w:rsidRPr="002647B7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  <w:t>(</w:t>
      </w:r>
      <w:r>
        <w:rPr>
          <w:rFonts w:ascii="Times New Roman" w:hAnsi="Times New Roman" w:cs="Times New Roman"/>
          <w:sz w:val="24"/>
        </w:rPr>
        <w:t>тема</w:t>
      </w:r>
      <w:r w:rsidRPr="002647B7">
        <w:rPr>
          <w:rFonts w:ascii="Times New Roman" w:hAnsi="Times New Roman" w:cs="Times New Roman"/>
          <w:sz w:val="24"/>
          <w:lang w:val="en-US"/>
        </w:rPr>
        <w:t xml:space="preserve"> 1), </w:t>
      </w:r>
    </w:p>
    <w:p w:rsidR="008B5A43" w:rsidRPr="002647B7" w:rsidRDefault="0007207F" w:rsidP="008B5A43">
      <w:pPr>
        <w:spacing w:line="360" w:lineRule="auto"/>
        <w:ind w:left="2831" w:firstLine="709"/>
        <w:rPr>
          <w:rFonts w:ascii="Times New Roman" w:hAnsi="Times New Roman" w:cs="Times New Roman"/>
          <w:sz w:val="24"/>
          <w:lang w:val="en-US"/>
        </w:rPr>
      </w:pPr>
      <w:r w:rsidRPr="002647B7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</w:rPr>
        <w:t>тема</w:t>
      </w:r>
      <w:r w:rsidRPr="002647B7">
        <w:rPr>
          <w:rFonts w:ascii="Times New Roman" w:hAnsi="Times New Roman" w:cs="Times New Roman"/>
          <w:sz w:val="24"/>
          <w:lang w:val="en-US"/>
        </w:rPr>
        <w:t xml:space="preserve"> 2), </w:t>
      </w:r>
    </w:p>
    <w:p w:rsidR="0007207F" w:rsidRPr="002647B7" w:rsidRDefault="0007207F" w:rsidP="008B5A43">
      <w:pPr>
        <w:spacing w:line="360" w:lineRule="auto"/>
        <w:ind w:left="2831" w:firstLine="709"/>
        <w:rPr>
          <w:rFonts w:ascii="Times New Roman" w:hAnsi="Times New Roman" w:cs="Times New Roman"/>
          <w:sz w:val="24"/>
          <w:lang w:val="en-US"/>
        </w:rPr>
      </w:pPr>
      <w:r w:rsidRPr="002647B7">
        <w:rPr>
          <w:rFonts w:ascii="Times New Roman" w:hAnsi="Times New Roman" w:cs="Times New Roman"/>
          <w:sz w:val="24"/>
          <w:lang w:val="en-US"/>
        </w:rPr>
        <w:t>...</w:t>
      </w:r>
    </w:p>
    <w:p w:rsidR="008B5A43" w:rsidRPr="002647B7" w:rsidRDefault="0007207F" w:rsidP="000C6FA1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  <w:t>],</w:t>
      </w:r>
    </w:p>
    <w:p w:rsidR="0007207F" w:rsidRPr="002647B7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  <w:t>“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2647B7">
        <w:rPr>
          <w:rFonts w:ascii="Times New Roman" w:hAnsi="Times New Roman" w:cs="Times New Roman"/>
          <w:sz w:val="24"/>
          <w:lang w:val="en-US"/>
        </w:rPr>
        <w:t>”: (</w:t>
      </w:r>
      <w:r>
        <w:rPr>
          <w:rFonts w:ascii="Times New Roman" w:hAnsi="Times New Roman" w:cs="Times New Roman"/>
          <w:sz w:val="24"/>
        </w:rPr>
        <w:t>тип</w:t>
      </w:r>
      <w:r w:rsidRPr="002647B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вопроса</w:t>
      </w:r>
      <w:r w:rsidRPr="002647B7">
        <w:rPr>
          <w:rFonts w:ascii="Times New Roman" w:hAnsi="Times New Roman" w:cs="Times New Roman"/>
          <w:sz w:val="24"/>
          <w:lang w:val="en-US"/>
        </w:rPr>
        <w:t>),</w:t>
      </w:r>
    </w:p>
    <w:p w:rsidR="0007207F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2647B7">
        <w:rPr>
          <w:rFonts w:ascii="Times New Roman" w:hAnsi="Times New Roman" w:cs="Times New Roman"/>
          <w:sz w:val="24"/>
          <w:lang w:val="en-US"/>
        </w:rPr>
        <w:tab/>
      </w:r>
      <w:r w:rsidRPr="00B7050C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text</w:t>
      </w:r>
      <w:r w:rsidRPr="00B7050C">
        <w:rPr>
          <w:rFonts w:ascii="Times New Roman" w:hAnsi="Times New Roman" w:cs="Times New Roman"/>
          <w:sz w:val="24"/>
        </w:rPr>
        <w:t>”: (</w:t>
      </w:r>
      <w:r>
        <w:rPr>
          <w:rFonts w:ascii="Times New Roman" w:hAnsi="Times New Roman" w:cs="Times New Roman"/>
          <w:sz w:val="24"/>
        </w:rPr>
        <w:t>текст вопроса),</w:t>
      </w:r>
    </w:p>
    <w:p w:rsidR="0007207F" w:rsidRPr="00B7050C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  <w:t>“</w:t>
      </w:r>
      <w:r>
        <w:rPr>
          <w:rFonts w:ascii="Times New Roman" w:hAnsi="Times New Roman" w:cs="Times New Roman"/>
          <w:sz w:val="24"/>
          <w:lang w:val="en-US"/>
        </w:rPr>
        <w:t>variants</w:t>
      </w:r>
      <w:r w:rsidRPr="00B7050C">
        <w:rPr>
          <w:rFonts w:ascii="Times New Roman" w:hAnsi="Times New Roman" w:cs="Times New Roman"/>
          <w:sz w:val="24"/>
        </w:rPr>
        <w:t>”:</w:t>
      </w:r>
    </w:p>
    <w:p w:rsidR="0007207F" w:rsidRPr="00B7050C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  <w:t>[</w:t>
      </w:r>
    </w:p>
    <w:p w:rsidR="008B5A43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  <w:t>(</w:t>
      </w:r>
      <w:r>
        <w:rPr>
          <w:rFonts w:ascii="Times New Roman" w:hAnsi="Times New Roman" w:cs="Times New Roman"/>
          <w:sz w:val="24"/>
        </w:rPr>
        <w:t xml:space="preserve">вариант ответа 1), </w:t>
      </w:r>
    </w:p>
    <w:p w:rsidR="008B5A43" w:rsidRDefault="0007207F" w:rsidP="008B5A43">
      <w:pPr>
        <w:spacing w:line="360" w:lineRule="auto"/>
        <w:ind w:left="283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(вариант ответа 2), </w:t>
      </w:r>
    </w:p>
    <w:p w:rsidR="0007207F" w:rsidRPr="0007207F" w:rsidRDefault="0007207F" w:rsidP="008B5A43">
      <w:pPr>
        <w:spacing w:line="360" w:lineRule="auto"/>
        <w:ind w:left="283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</w:t>
      </w:r>
    </w:p>
    <w:p w:rsidR="008B5A43" w:rsidRDefault="0007207F" w:rsidP="008B5A4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  <w:t>]</w:t>
      </w:r>
      <w:r>
        <w:rPr>
          <w:rFonts w:ascii="Times New Roman" w:hAnsi="Times New Roman" w:cs="Times New Roman"/>
          <w:sz w:val="24"/>
        </w:rPr>
        <w:t>,</w:t>
      </w:r>
    </w:p>
    <w:p w:rsidR="0007207F" w:rsidRPr="00FF24C8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</w:r>
      <w:r w:rsidRPr="00B7050C">
        <w:rPr>
          <w:rFonts w:ascii="Times New Roman" w:hAnsi="Times New Roman" w:cs="Times New Roman"/>
          <w:sz w:val="24"/>
        </w:rPr>
        <w:tab/>
        <w:t>“</w:t>
      </w:r>
      <w:r>
        <w:rPr>
          <w:rFonts w:ascii="Times New Roman" w:hAnsi="Times New Roman" w:cs="Times New Roman"/>
          <w:sz w:val="24"/>
          <w:lang w:val="en-US"/>
        </w:rPr>
        <w:t>correctAnswer</w:t>
      </w:r>
      <w:r w:rsidRPr="00B7050C">
        <w:rPr>
          <w:rFonts w:ascii="Times New Roman" w:hAnsi="Times New Roman" w:cs="Times New Roman"/>
          <w:sz w:val="24"/>
        </w:rPr>
        <w:t>”: (</w:t>
      </w:r>
      <w:r>
        <w:rPr>
          <w:rFonts w:ascii="Times New Roman" w:hAnsi="Times New Roman" w:cs="Times New Roman"/>
          <w:sz w:val="24"/>
        </w:rPr>
        <w:t>правильный вариант ответа)</w:t>
      </w:r>
      <w:r w:rsidR="003D2FCB" w:rsidRPr="00FF24C8">
        <w:rPr>
          <w:rFonts w:ascii="Times New Roman" w:hAnsi="Times New Roman" w:cs="Times New Roman"/>
          <w:sz w:val="24"/>
        </w:rPr>
        <w:t>,</w:t>
      </w:r>
    </w:p>
    <w:p w:rsidR="008B5A43" w:rsidRPr="0007207F" w:rsidRDefault="0007207F" w:rsidP="008B5A4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7207F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lvl</w:t>
      </w:r>
      <w:r w:rsidRPr="0007207F">
        <w:rPr>
          <w:rFonts w:ascii="Times New Roman" w:hAnsi="Times New Roman" w:cs="Times New Roman"/>
          <w:sz w:val="24"/>
        </w:rPr>
        <w:t>”: (</w:t>
      </w:r>
      <w:r>
        <w:rPr>
          <w:rFonts w:ascii="Times New Roman" w:hAnsi="Times New Roman" w:cs="Times New Roman"/>
          <w:sz w:val="24"/>
        </w:rPr>
        <w:t>уровень сложности вопроса)</w:t>
      </w:r>
    </w:p>
    <w:p w:rsidR="0007207F" w:rsidRPr="003016A1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7207F">
        <w:rPr>
          <w:rFonts w:ascii="Times New Roman" w:hAnsi="Times New Roman" w:cs="Times New Roman"/>
          <w:sz w:val="24"/>
        </w:rPr>
        <w:tab/>
      </w:r>
      <w:r w:rsidRPr="0007207F">
        <w:rPr>
          <w:rFonts w:ascii="Times New Roman" w:hAnsi="Times New Roman" w:cs="Times New Roman"/>
          <w:sz w:val="24"/>
        </w:rPr>
        <w:tab/>
        <w:t>}</w:t>
      </w:r>
      <w:r w:rsidR="008B5A43" w:rsidRPr="003016A1">
        <w:rPr>
          <w:rFonts w:ascii="Times New Roman" w:hAnsi="Times New Roman" w:cs="Times New Roman"/>
          <w:sz w:val="24"/>
        </w:rPr>
        <w:t>,</w:t>
      </w:r>
    </w:p>
    <w:p w:rsidR="008B5A43" w:rsidRPr="003016A1" w:rsidRDefault="008B5A43" w:rsidP="000C6FA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C6FA1">
        <w:rPr>
          <w:rFonts w:ascii="Times New Roman" w:hAnsi="Times New Roman" w:cs="Times New Roman"/>
          <w:sz w:val="24"/>
        </w:rPr>
        <w:t>...</w:t>
      </w:r>
    </w:p>
    <w:p w:rsidR="008B5A43" w:rsidRPr="0007207F" w:rsidRDefault="0007207F" w:rsidP="000C6FA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7207F">
        <w:rPr>
          <w:rFonts w:ascii="Times New Roman" w:hAnsi="Times New Roman" w:cs="Times New Roman"/>
          <w:sz w:val="24"/>
        </w:rPr>
        <w:tab/>
        <w:t>]</w:t>
      </w:r>
    </w:p>
    <w:p w:rsidR="0007207F" w:rsidRPr="0007207F" w:rsidRDefault="0007207F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7207F">
        <w:rPr>
          <w:rFonts w:ascii="Times New Roman" w:hAnsi="Times New Roman" w:cs="Times New Roman"/>
          <w:sz w:val="24"/>
        </w:rPr>
        <w:t>}</w:t>
      </w:r>
    </w:p>
    <w:p w:rsidR="0007207F" w:rsidRDefault="00C93363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формате любое свойство указывается в кавычках, содержимое свойство должно указываться после двоеточия, содержимое объектов указываются с помощью фигурных скобок, массивов – с помощью квадратных.</w:t>
      </w:r>
      <w:r w:rsidR="008B5A43">
        <w:rPr>
          <w:rFonts w:ascii="Times New Roman" w:hAnsi="Times New Roman" w:cs="Times New Roman"/>
          <w:sz w:val="24"/>
        </w:rPr>
        <w:t xml:space="preserve"> Многоточие показывает, что за место них могут записываться другие элементы.</w:t>
      </w:r>
      <w:r>
        <w:rPr>
          <w:rFonts w:ascii="Times New Roman" w:hAnsi="Times New Roman" w:cs="Times New Roman"/>
          <w:sz w:val="24"/>
        </w:rPr>
        <w:t xml:space="preserve"> </w:t>
      </w:r>
      <w:r w:rsidR="0007207F">
        <w:rPr>
          <w:rFonts w:ascii="Times New Roman" w:hAnsi="Times New Roman" w:cs="Times New Roman"/>
          <w:sz w:val="24"/>
        </w:rPr>
        <w:t>В файле создается главный объект с помощью фигурных скобок (</w:t>
      </w:r>
      <w:r w:rsidR="0007207F" w:rsidRPr="0007207F">
        <w:rPr>
          <w:rFonts w:ascii="Times New Roman" w:hAnsi="Times New Roman" w:cs="Times New Roman"/>
          <w:sz w:val="24"/>
        </w:rPr>
        <w:t xml:space="preserve">{ </w:t>
      </w:r>
      <w:r w:rsidR="0007207F">
        <w:rPr>
          <w:rFonts w:ascii="Times New Roman" w:hAnsi="Times New Roman" w:cs="Times New Roman"/>
          <w:sz w:val="24"/>
        </w:rPr>
        <w:t xml:space="preserve">и </w:t>
      </w:r>
      <w:r w:rsidR="0007207F" w:rsidRPr="0007207F">
        <w:rPr>
          <w:rFonts w:ascii="Times New Roman" w:hAnsi="Times New Roman" w:cs="Times New Roman"/>
          <w:sz w:val="24"/>
        </w:rPr>
        <w:t>})</w:t>
      </w:r>
      <w:r w:rsidR="0007207F">
        <w:rPr>
          <w:rFonts w:ascii="Times New Roman" w:hAnsi="Times New Roman" w:cs="Times New Roman"/>
          <w:sz w:val="24"/>
        </w:rPr>
        <w:t>, между этими скобками указываются 2 главных свойства</w:t>
      </w:r>
      <w:r w:rsidR="0007207F" w:rsidRPr="0007207F">
        <w:rPr>
          <w:rFonts w:ascii="Times New Roman" w:hAnsi="Times New Roman" w:cs="Times New Roman"/>
          <w:sz w:val="24"/>
        </w:rPr>
        <w:t xml:space="preserve">: </w:t>
      </w:r>
      <w:r w:rsidR="0007207F">
        <w:rPr>
          <w:rFonts w:ascii="Times New Roman" w:hAnsi="Times New Roman" w:cs="Times New Roman"/>
          <w:sz w:val="24"/>
          <w:lang w:val="en-US"/>
        </w:rPr>
        <w:t>testTheme</w:t>
      </w:r>
      <w:r w:rsidR="0007207F" w:rsidRPr="0007207F">
        <w:rPr>
          <w:rFonts w:ascii="Times New Roman" w:hAnsi="Times New Roman" w:cs="Times New Roman"/>
          <w:sz w:val="24"/>
        </w:rPr>
        <w:t xml:space="preserve"> </w:t>
      </w:r>
      <w:r w:rsidR="0007207F">
        <w:rPr>
          <w:rFonts w:ascii="Times New Roman" w:hAnsi="Times New Roman" w:cs="Times New Roman"/>
          <w:sz w:val="24"/>
        </w:rPr>
        <w:t>–</w:t>
      </w:r>
      <w:r w:rsidR="0007207F" w:rsidRPr="0007207F">
        <w:rPr>
          <w:rFonts w:ascii="Times New Roman" w:hAnsi="Times New Roman" w:cs="Times New Roman"/>
          <w:sz w:val="24"/>
        </w:rPr>
        <w:t xml:space="preserve"> </w:t>
      </w:r>
      <w:r w:rsidR="0007207F">
        <w:rPr>
          <w:rFonts w:ascii="Times New Roman" w:hAnsi="Times New Roman" w:cs="Times New Roman"/>
          <w:sz w:val="24"/>
        </w:rPr>
        <w:t>тема тестирования</w:t>
      </w:r>
      <w:r w:rsidR="003D2FCB" w:rsidRPr="003D2FCB">
        <w:rPr>
          <w:rFonts w:ascii="Times New Roman" w:hAnsi="Times New Roman" w:cs="Times New Roman"/>
          <w:sz w:val="24"/>
        </w:rPr>
        <w:t xml:space="preserve"> (</w:t>
      </w:r>
      <w:r w:rsidR="003D2FCB">
        <w:rPr>
          <w:rFonts w:ascii="Times New Roman" w:hAnsi="Times New Roman" w:cs="Times New Roman"/>
          <w:sz w:val="24"/>
        </w:rPr>
        <w:t>строка)</w:t>
      </w:r>
      <w:r w:rsidR="0007207F">
        <w:rPr>
          <w:rFonts w:ascii="Times New Roman" w:hAnsi="Times New Roman" w:cs="Times New Roman"/>
          <w:sz w:val="24"/>
        </w:rPr>
        <w:t xml:space="preserve"> и </w:t>
      </w:r>
      <w:r w:rsidR="0007207F">
        <w:rPr>
          <w:rFonts w:ascii="Times New Roman" w:hAnsi="Times New Roman" w:cs="Times New Roman"/>
          <w:sz w:val="24"/>
          <w:lang w:val="en-US"/>
        </w:rPr>
        <w:t>questions</w:t>
      </w:r>
      <w:r w:rsidR="0007207F" w:rsidRPr="0007207F">
        <w:rPr>
          <w:rFonts w:ascii="Times New Roman" w:hAnsi="Times New Roman" w:cs="Times New Roman"/>
          <w:sz w:val="24"/>
        </w:rPr>
        <w:t xml:space="preserve"> </w:t>
      </w:r>
      <w:r w:rsidR="0007207F">
        <w:rPr>
          <w:rFonts w:ascii="Times New Roman" w:hAnsi="Times New Roman" w:cs="Times New Roman"/>
          <w:sz w:val="24"/>
        </w:rPr>
        <w:t>–</w:t>
      </w:r>
      <w:r w:rsidR="0007207F" w:rsidRPr="0007207F">
        <w:rPr>
          <w:rFonts w:ascii="Times New Roman" w:hAnsi="Times New Roman" w:cs="Times New Roman"/>
          <w:sz w:val="24"/>
        </w:rPr>
        <w:t xml:space="preserve"> </w:t>
      </w:r>
      <w:r w:rsidR="0007207F">
        <w:rPr>
          <w:rFonts w:ascii="Times New Roman" w:hAnsi="Times New Roman" w:cs="Times New Roman"/>
          <w:sz w:val="24"/>
        </w:rPr>
        <w:t>вопросы. В вышеописанном формате в круглых скобках должны быть</w:t>
      </w:r>
      <w:r>
        <w:rPr>
          <w:rFonts w:ascii="Times New Roman" w:hAnsi="Times New Roman" w:cs="Times New Roman"/>
          <w:sz w:val="24"/>
        </w:rPr>
        <w:t xml:space="preserve"> пользовательские</w:t>
      </w:r>
      <w:r w:rsidR="0007207F">
        <w:rPr>
          <w:rFonts w:ascii="Times New Roman" w:hAnsi="Times New Roman" w:cs="Times New Roman"/>
          <w:sz w:val="24"/>
        </w:rPr>
        <w:t xml:space="preserve"> строки, окаймленные кавычками с двух сторон). Свойство </w:t>
      </w:r>
      <w:r w:rsidR="0007207F">
        <w:rPr>
          <w:rFonts w:ascii="Times New Roman" w:hAnsi="Times New Roman" w:cs="Times New Roman"/>
          <w:sz w:val="24"/>
          <w:lang w:val="en-US"/>
        </w:rPr>
        <w:t>questions</w:t>
      </w:r>
      <w:r w:rsidR="0007207F" w:rsidRPr="00C933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представляет собой</w:t>
      </w:r>
      <w:r w:rsidR="003D2FCB">
        <w:rPr>
          <w:rFonts w:ascii="Times New Roman" w:hAnsi="Times New Roman" w:cs="Times New Roman"/>
          <w:sz w:val="24"/>
        </w:rPr>
        <w:t xml:space="preserve"> ассоциативный</w:t>
      </w:r>
      <w:r>
        <w:rPr>
          <w:rFonts w:ascii="Times New Roman" w:hAnsi="Times New Roman" w:cs="Times New Roman"/>
          <w:sz w:val="24"/>
        </w:rPr>
        <w:t xml:space="preserve"> массив, состоящий из объектов (вопросов).</w:t>
      </w:r>
      <w:r w:rsidR="003D2FCB">
        <w:rPr>
          <w:rFonts w:ascii="Times New Roman" w:hAnsi="Times New Roman" w:cs="Times New Roman"/>
          <w:sz w:val="24"/>
        </w:rPr>
        <w:t xml:space="preserve"> Размерность </w:t>
      </w:r>
      <w:r w:rsidR="003D2FCB">
        <w:rPr>
          <w:rFonts w:ascii="Times New Roman" w:hAnsi="Times New Roman" w:cs="Times New Roman"/>
          <w:sz w:val="24"/>
          <w:lang w:val="en-US"/>
        </w:rPr>
        <w:t>questions</w:t>
      </w:r>
      <w:r w:rsidR="003D2FCB" w:rsidRPr="003D2FCB">
        <w:rPr>
          <w:rFonts w:ascii="Times New Roman" w:hAnsi="Times New Roman" w:cs="Times New Roman"/>
          <w:sz w:val="24"/>
        </w:rPr>
        <w:t xml:space="preserve"> </w:t>
      </w:r>
      <w:r w:rsidR="003D2FCB">
        <w:rPr>
          <w:rFonts w:ascii="Times New Roman" w:hAnsi="Times New Roman" w:cs="Times New Roman"/>
          <w:sz w:val="24"/>
        </w:rPr>
        <w:t>определяется количеством вопросов.</w:t>
      </w:r>
      <w:r>
        <w:rPr>
          <w:rFonts w:ascii="Times New Roman" w:hAnsi="Times New Roman" w:cs="Times New Roman"/>
          <w:sz w:val="24"/>
        </w:rPr>
        <w:t xml:space="preserve"> Каждый элемент массива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C93363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вопрос) состоит из свойств</w:t>
      </w:r>
      <w:r w:rsidRPr="00C9336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themes</w:t>
      </w:r>
      <w:r w:rsidRPr="00C93363">
        <w:rPr>
          <w:rFonts w:ascii="Times New Roman" w:hAnsi="Times New Roman" w:cs="Times New Roman"/>
          <w:sz w:val="24"/>
        </w:rPr>
        <w:t xml:space="preserve"> (</w:t>
      </w:r>
      <w:r w:rsidR="003D2FCB">
        <w:rPr>
          <w:rFonts w:ascii="Times New Roman" w:hAnsi="Times New Roman" w:cs="Times New Roman"/>
          <w:sz w:val="24"/>
        </w:rPr>
        <w:t xml:space="preserve">одномерный строковый массив, состоящий из </w:t>
      </w:r>
      <w:r>
        <w:rPr>
          <w:rFonts w:ascii="Times New Roman" w:hAnsi="Times New Roman" w:cs="Times New Roman"/>
          <w:sz w:val="24"/>
        </w:rPr>
        <w:t>тем к которым относится вопрос, представлено массивом, элементы – строки через запятую</w:t>
      </w:r>
      <w:r w:rsidR="00410035">
        <w:rPr>
          <w:rFonts w:ascii="Times New Roman" w:hAnsi="Times New Roman" w:cs="Times New Roman"/>
          <w:sz w:val="24"/>
        </w:rPr>
        <w:t xml:space="preserve">, размером с </w:t>
      </w:r>
      <w:r w:rsidR="00410035">
        <w:rPr>
          <w:rFonts w:ascii="Times New Roman" w:hAnsi="Times New Roman" w:cs="Times New Roman"/>
          <w:sz w:val="24"/>
        </w:rPr>
        <w:lastRenderedPageBreak/>
        <w:t>количеством тем, к которым относится вопрос</w:t>
      </w:r>
      <w:r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C93363">
        <w:rPr>
          <w:rFonts w:ascii="Times New Roman" w:hAnsi="Times New Roman" w:cs="Times New Roman"/>
          <w:sz w:val="24"/>
        </w:rPr>
        <w:t xml:space="preserve"> (</w:t>
      </w:r>
      <w:r w:rsidR="003D2FCB">
        <w:rPr>
          <w:rFonts w:ascii="Times New Roman" w:hAnsi="Times New Roman" w:cs="Times New Roman"/>
          <w:sz w:val="24"/>
        </w:rPr>
        <w:t xml:space="preserve">строка – </w:t>
      </w:r>
      <w:r>
        <w:rPr>
          <w:rFonts w:ascii="Times New Roman" w:hAnsi="Times New Roman" w:cs="Times New Roman"/>
          <w:sz w:val="24"/>
        </w:rPr>
        <w:t xml:space="preserve">тип вопроса), </w:t>
      </w:r>
      <w:r>
        <w:rPr>
          <w:rFonts w:ascii="Times New Roman" w:hAnsi="Times New Roman" w:cs="Times New Roman"/>
          <w:sz w:val="24"/>
          <w:lang w:val="en-US"/>
        </w:rPr>
        <w:t>text</w:t>
      </w:r>
      <w:r>
        <w:rPr>
          <w:rFonts w:ascii="Times New Roman" w:hAnsi="Times New Roman" w:cs="Times New Roman"/>
          <w:sz w:val="24"/>
        </w:rPr>
        <w:t xml:space="preserve"> </w:t>
      </w:r>
      <w:r w:rsidRPr="00C93363">
        <w:rPr>
          <w:rFonts w:ascii="Times New Roman" w:hAnsi="Times New Roman" w:cs="Times New Roman"/>
          <w:sz w:val="24"/>
        </w:rPr>
        <w:t>(</w:t>
      </w:r>
      <w:r w:rsidR="003D2FCB">
        <w:rPr>
          <w:rFonts w:ascii="Times New Roman" w:hAnsi="Times New Roman" w:cs="Times New Roman"/>
          <w:sz w:val="24"/>
        </w:rPr>
        <w:t xml:space="preserve">строка – </w:t>
      </w:r>
      <w:r>
        <w:rPr>
          <w:rFonts w:ascii="Times New Roman" w:hAnsi="Times New Roman" w:cs="Times New Roman"/>
          <w:sz w:val="24"/>
        </w:rPr>
        <w:t>текс</w:t>
      </w:r>
      <w:r w:rsidR="003D2FCB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вопроса), </w:t>
      </w:r>
      <w:r>
        <w:rPr>
          <w:rFonts w:ascii="Times New Roman" w:hAnsi="Times New Roman" w:cs="Times New Roman"/>
          <w:sz w:val="24"/>
          <w:lang w:val="en-US"/>
        </w:rPr>
        <w:t>variants</w:t>
      </w:r>
      <w:r>
        <w:rPr>
          <w:rFonts w:ascii="Times New Roman" w:hAnsi="Times New Roman" w:cs="Times New Roman"/>
          <w:sz w:val="24"/>
        </w:rPr>
        <w:t xml:space="preserve"> (варианты ответов, представлено массивом, элементы – строки через запятую</w:t>
      </w:r>
      <w:r w:rsidR="003D2FCB">
        <w:rPr>
          <w:rFonts w:ascii="Times New Roman" w:hAnsi="Times New Roman" w:cs="Times New Roman"/>
          <w:sz w:val="24"/>
        </w:rPr>
        <w:t>, размерность определяется количеством вариантов ответов</w:t>
      </w:r>
      <w:r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correctAnswer</w:t>
      </w:r>
      <w:r w:rsidRPr="00C93363">
        <w:rPr>
          <w:rFonts w:ascii="Times New Roman" w:hAnsi="Times New Roman" w:cs="Times New Roman"/>
          <w:sz w:val="24"/>
        </w:rPr>
        <w:t xml:space="preserve"> (</w:t>
      </w:r>
      <w:r w:rsidR="003D2FCB">
        <w:rPr>
          <w:rFonts w:ascii="Times New Roman" w:hAnsi="Times New Roman" w:cs="Times New Roman"/>
          <w:sz w:val="24"/>
        </w:rPr>
        <w:t xml:space="preserve">строка – </w:t>
      </w:r>
      <w:r>
        <w:rPr>
          <w:rFonts w:ascii="Times New Roman" w:hAnsi="Times New Roman" w:cs="Times New Roman"/>
          <w:sz w:val="24"/>
        </w:rPr>
        <w:t xml:space="preserve">правильный ответ на вопрос), </w:t>
      </w:r>
      <w:r>
        <w:rPr>
          <w:rFonts w:ascii="Times New Roman" w:hAnsi="Times New Roman" w:cs="Times New Roman"/>
          <w:sz w:val="24"/>
          <w:lang w:val="en-US"/>
        </w:rPr>
        <w:t>lvl</w:t>
      </w:r>
      <w:r w:rsidRPr="00C93363">
        <w:rPr>
          <w:rFonts w:ascii="Times New Roman" w:hAnsi="Times New Roman" w:cs="Times New Roman"/>
          <w:sz w:val="24"/>
        </w:rPr>
        <w:t xml:space="preserve"> (</w:t>
      </w:r>
      <w:r w:rsidR="003D2FCB">
        <w:rPr>
          <w:rFonts w:ascii="Times New Roman" w:hAnsi="Times New Roman" w:cs="Times New Roman"/>
          <w:sz w:val="24"/>
        </w:rPr>
        <w:t xml:space="preserve">строка – </w:t>
      </w:r>
      <w:r>
        <w:rPr>
          <w:rFonts w:ascii="Times New Roman" w:hAnsi="Times New Roman" w:cs="Times New Roman"/>
          <w:sz w:val="24"/>
        </w:rPr>
        <w:t>уровень сложности вопроса).</w:t>
      </w:r>
    </w:p>
    <w:p w:rsidR="00C93363" w:rsidRPr="00C93363" w:rsidRDefault="00C93363" w:rsidP="00146C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вышеуказанном примере формата файла показан массив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C9336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состоящий только из одного вопроса, вопросы можно добавлять через запятую, создавая новый объект, как новый элемент массива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C93363">
        <w:rPr>
          <w:rFonts w:ascii="Times New Roman" w:hAnsi="Times New Roman" w:cs="Times New Roman"/>
          <w:sz w:val="24"/>
        </w:rPr>
        <w:t>.</w:t>
      </w:r>
    </w:p>
    <w:p w:rsidR="00A62394" w:rsidRDefault="00A62394" w:rsidP="00A62394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1.2.2 Инфологическая модель</w:t>
      </w:r>
    </w:p>
    <w:p w:rsidR="00A62394" w:rsidRPr="00A62394" w:rsidRDefault="00A62394" w:rsidP="00A62394">
      <w:pPr>
        <w:numPr>
          <w:ilvl w:val="0"/>
          <w:numId w:val="2"/>
        </w:numPr>
        <w:tabs>
          <w:tab w:val="clear" w:pos="0"/>
        </w:tabs>
        <w:suppressAutoHyphens w:val="0"/>
        <w:spacing w:line="360" w:lineRule="auto"/>
        <w:ind w:firstLine="709"/>
        <w:rPr>
          <w:rFonts w:ascii="Times New Roman" w:hAnsi="Times New Roman" w:cs="Times New Roman"/>
          <w:sz w:val="24"/>
          <w:lang w:eastAsia="ru-RU"/>
        </w:rPr>
      </w:pPr>
      <w:r w:rsidRPr="00A62394">
        <w:rPr>
          <w:rFonts w:ascii="Times New Roman" w:hAnsi="Times New Roman" w:cs="Times New Roman"/>
          <w:sz w:val="24"/>
          <w:lang w:eastAsia="ru-RU"/>
        </w:rPr>
        <w:t>В ходе анализа предметной области был</w:t>
      </w:r>
      <w:r w:rsidR="001A16AE">
        <w:rPr>
          <w:rFonts w:ascii="Times New Roman" w:hAnsi="Times New Roman" w:cs="Times New Roman"/>
          <w:sz w:val="24"/>
          <w:lang w:eastAsia="ru-RU"/>
        </w:rPr>
        <w:t>и</w:t>
      </w:r>
      <w:r w:rsidRPr="00A62394">
        <w:rPr>
          <w:rFonts w:ascii="Times New Roman" w:hAnsi="Times New Roman" w:cs="Times New Roman"/>
          <w:sz w:val="24"/>
          <w:lang w:eastAsia="ru-RU"/>
        </w:rPr>
        <w:t xml:space="preserve"> разработан</w:t>
      </w:r>
      <w:r w:rsidR="001A16AE">
        <w:rPr>
          <w:rFonts w:ascii="Times New Roman" w:hAnsi="Times New Roman" w:cs="Times New Roman"/>
          <w:sz w:val="24"/>
          <w:lang w:eastAsia="ru-RU"/>
        </w:rPr>
        <w:t>ы</w:t>
      </w:r>
      <w:r w:rsidRPr="00A62394">
        <w:rPr>
          <w:rFonts w:ascii="Times New Roman" w:hAnsi="Times New Roman" w:cs="Times New Roman"/>
          <w:sz w:val="24"/>
          <w:lang w:eastAsia="ru-RU"/>
        </w:rPr>
        <w:t xml:space="preserve"> диаграмм</w:t>
      </w:r>
      <w:r w:rsidR="001A16AE">
        <w:rPr>
          <w:rFonts w:ascii="Times New Roman" w:hAnsi="Times New Roman" w:cs="Times New Roman"/>
          <w:sz w:val="24"/>
          <w:lang w:eastAsia="ru-RU"/>
        </w:rPr>
        <w:t>ы классов подсистем</w:t>
      </w:r>
      <w:r>
        <w:rPr>
          <w:rFonts w:ascii="Times New Roman" w:hAnsi="Times New Roman" w:cs="Times New Roman"/>
          <w:sz w:val="24"/>
          <w:lang w:eastAsia="ru-RU"/>
        </w:rPr>
        <w:t xml:space="preserve"> и диаграмма основных классов</w:t>
      </w:r>
      <w:r w:rsidR="001A16AE">
        <w:rPr>
          <w:rFonts w:ascii="Times New Roman" w:hAnsi="Times New Roman" w:cs="Times New Roman"/>
          <w:sz w:val="24"/>
          <w:lang w:eastAsia="ru-RU"/>
        </w:rPr>
        <w:t xml:space="preserve"> системы</w:t>
      </w:r>
      <w:r>
        <w:rPr>
          <w:rFonts w:ascii="Times New Roman" w:hAnsi="Times New Roman" w:cs="Times New Roman"/>
          <w:sz w:val="24"/>
          <w:lang w:eastAsia="ru-RU"/>
        </w:rPr>
        <w:t xml:space="preserve">, </w:t>
      </w:r>
      <w:r w:rsidRPr="00A62394">
        <w:rPr>
          <w:rFonts w:ascii="Times New Roman" w:hAnsi="Times New Roman" w:cs="Times New Roman"/>
          <w:sz w:val="24"/>
          <w:lang w:eastAsia="ru-RU"/>
        </w:rPr>
        <w:t xml:space="preserve">которая показывает взаимосвязь между классами </w:t>
      </w:r>
      <w:r>
        <w:rPr>
          <w:rFonts w:ascii="Times New Roman" w:hAnsi="Times New Roman" w:cs="Times New Roman"/>
          <w:sz w:val="24"/>
          <w:lang w:eastAsia="ru-RU"/>
        </w:rPr>
        <w:t>трех основных подсистем</w:t>
      </w:r>
      <w:r w:rsidR="001A16AE">
        <w:rPr>
          <w:rFonts w:ascii="Times New Roman" w:hAnsi="Times New Roman" w:cs="Times New Roman"/>
          <w:sz w:val="24"/>
          <w:lang w:eastAsia="ru-RU"/>
        </w:rPr>
        <w:t xml:space="preserve"> (см. Приложение 1)</w:t>
      </w:r>
      <w:r w:rsidRPr="00A62394">
        <w:rPr>
          <w:rFonts w:ascii="Times New Roman" w:hAnsi="Times New Roman" w:cs="Times New Roman"/>
          <w:sz w:val="24"/>
          <w:lang w:eastAsia="ru-RU"/>
        </w:rPr>
        <w:t>.</w:t>
      </w:r>
    </w:p>
    <w:p w:rsidR="00414ACC" w:rsidRDefault="00414ACC" w:rsidP="00B902AF">
      <w:pPr>
        <w:pStyle w:val="3"/>
        <w:numPr>
          <w:ilvl w:val="2"/>
          <w:numId w:val="13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Pr="000A15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Алгоритм получения содержимого всех тегов в файле</w:t>
      </w:r>
    </w:p>
    <w:p w:rsid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A047F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строка </w:t>
      </w:r>
      <w:r>
        <w:rPr>
          <w:rFonts w:ascii="Times New Roman" w:hAnsi="Times New Roman" w:cs="Times New Roman"/>
          <w:sz w:val="24"/>
          <w:lang w:val="en-US"/>
        </w:rPr>
        <w:t>filePath</w:t>
      </w:r>
      <w:r w:rsidRPr="00A047F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путь к файлу, поле класса </w:t>
      </w:r>
      <w:r>
        <w:rPr>
          <w:rFonts w:ascii="Times New Roman" w:hAnsi="Times New Roman" w:cs="Times New Roman"/>
          <w:sz w:val="24"/>
          <w:lang w:val="en-US"/>
        </w:rPr>
        <w:t>TheoryPage</w:t>
      </w:r>
      <w:r w:rsidRPr="0085173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см. Приложение 1), строка </w:t>
      </w:r>
      <w:r>
        <w:rPr>
          <w:rFonts w:ascii="Times New Roman" w:hAnsi="Times New Roman" w:cs="Times New Roman"/>
          <w:sz w:val="24"/>
          <w:lang w:val="en-US"/>
        </w:rPr>
        <w:t xml:space="preserve">tagName – </w:t>
      </w:r>
      <w:r>
        <w:rPr>
          <w:rFonts w:ascii="Times New Roman" w:hAnsi="Times New Roman" w:cs="Times New Roman"/>
          <w:sz w:val="24"/>
        </w:rPr>
        <w:t>имя тега, содержимое которых собираем.</w:t>
      </w:r>
    </w:p>
    <w:p w:rsid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</w:t>
      </w:r>
      <w:r w:rsidRPr="00A047F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сформировать одномерный массив </w:t>
      </w:r>
      <w:r>
        <w:rPr>
          <w:rFonts w:ascii="Times New Roman" w:hAnsi="Times New Roman" w:cs="Times New Roman"/>
          <w:b/>
          <w:i/>
          <w:sz w:val="24"/>
          <w:lang w:val="en-US"/>
        </w:rPr>
        <w:t>result</w:t>
      </w:r>
      <w:r>
        <w:rPr>
          <w:rFonts w:ascii="Times New Roman" w:hAnsi="Times New Roman" w:cs="Times New Roman"/>
          <w:sz w:val="24"/>
        </w:rPr>
        <w:t xml:space="preserve"> строкового типа</w:t>
      </w:r>
      <w:r w:rsidR="00580324">
        <w:rPr>
          <w:rFonts w:ascii="Times New Roman" w:hAnsi="Times New Roman" w:cs="Times New Roman"/>
          <w:sz w:val="24"/>
        </w:rPr>
        <w:t xml:space="preserve">, содержащий содержимое тегов с именем </w:t>
      </w:r>
      <w:r w:rsidR="00580324">
        <w:rPr>
          <w:rFonts w:ascii="Times New Roman" w:hAnsi="Times New Roman" w:cs="Times New Roman"/>
          <w:sz w:val="24"/>
          <w:lang w:val="en-US"/>
        </w:rPr>
        <w:t>tagName</w:t>
      </w:r>
      <w:r w:rsidR="00580324" w:rsidRPr="00580324">
        <w:rPr>
          <w:rFonts w:ascii="Times New Roman" w:hAnsi="Times New Roman" w:cs="Times New Roman"/>
          <w:sz w:val="24"/>
        </w:rPr>
        <w:t xml:space="preserve"> </w:t>
      </w:r>
      <w:r w:rsidR="00580324">
        <w:rPr>
          <w:rFonts w:ascii="Times New Roman" w:hAnsi="Times New Roman" w:cs="Times New Roman"/>
          <w:sz w:val="24"/>
        </w:rPr>
        <w:t xml:space="preserve">в файле </w:t>
      </w:r>
      <w:r w:rsidR="00580324">
        <w:rPr>
          <w:rFonts w:ascii="Times New Roman" w:hAnsi="Times New Roman" w:cs="Times New Roman"/>
          <w:sz w:val="24"/>
          <w:lang w:val="en-US"/>
        </w:rPr>
        <w:t>filePath</w:t>
      </w:r>
      <w:r>
        <w:rPr>
          <w:rFonts w:ascii="Times New Roman" w:hAnsi="Times New Roman" w:cs="Times New Roman"/>
          <w:sz w:val="24"/>
        </w:rPr>
        <w:t>.</w:t>
      </w:r>
    </w:p>
    <w:p w:rsidR="00414ACC" w:rsidRP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массив строкового типа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414A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0 ячеек.</w:t>
      </w:r>
    </w:p>
    <w:p w:rsid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файл на чтение.</w:t>
      </w:r>
    </w:p>
    <w:p w:rsid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Пока не конец файла, повторять</w:t>
      </w:r>
    </w:p>
    <w:p w:rsidR="00414ACC" w:rsidRPr="00B7050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Считать строку из файла в строку </w:t>
      </w:r>
      <w:r w:rsidR="006865EC">
        <w:rPr>
          <w:rFonts w:ascii="Times New Roman" w:hAnsi="Times New Roman" w:cs="Times New Roman"/>
          <w:sz w:val="24"/>
          <w:lang w:val="en-US"/>
        </w:rPr>
        <w:t>textLine</w:t>
      </w:r>
      <w:r>
        <w:rPr>
          <w:rFonts w:ascii="Times New Roman" w:hAnsi="Times New Roman" w:cs="Times New Roman"/>
          <w:sz w:val="24"/>
        </w:rPr>
        <w:t>.</w:t>
      </w:r>
    </w:p>
    <w:p w:rsid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Записать в целочисленную переменную </w:t>
      </w:r>
      <w:r w:rsidRPr="00661275">
        <w:rPr>
          <w:rFonts w:ascii="Times New Roman" w:hAnsi="Times New Roman" w:cs="Times New Roman"/>
          <w:sz w:val="24"/>
        </w:rPr>
        <w:t>startIndex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индекс первого </w:t>
      </w:r>
    </w:p>
    <w:p w:rsidR="00414ACC" w:rsidRPr="00B7050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вхождения подстроки </w:t>
      </w:r>
      <w:r w:rsidRPr="00B7050C">
        <w:rPr>
          <w:rFonts w:ascii="Times New Roman" w:hAnsi="Times New Roman" w:cs="Times New Roman"/>
          <w:sz w:val="24"/>
        </w:rPr>
        <w:t>“&lt;</w:t>
      </w:r>
      <w:r w:rsidR="006865EC" w:rsidRPr="006865EC">
        <w:rPr>
          <w:rFonts w:ascii="Times New Roman" w:hAnsi="Times New Roman" w:cs="Times New Roman"/>
          <w:sz w:val="24"/>
        </w:rPr>
        <w:t>{</w:t>
      </w:r>
      <w:r w:rsidR="006865EC">
        <w:rPr>
          <w:rFonts w:ascii="Times New Roman" w:hAnsi="Times New Roman" w:cs="Times New Roman"/>
          <w:sz w:val="24"/>
          <w:lang w:val="en-US"/>
        </w:rPr>
        <w:t>tagName</w:t>
      </w:r>
      <w:r w:rsidR="006865EC" w:rsidRPr="006865EC">
        <w:rPr>
          <w:rFonts w:ascii="Times New Roman" w:hAnsi="Times New Roman" w:cs="Times New Roman"/>
          <w:sz w:val="24"/>
        </w:rPr>
        <w:t>}</w:t>
      </w:r>
      <w:r w:rsidR="006865EC" w:rsidRPr="00B7050C">
        <w:rPr>
          <w:rFonts w:ascii="Times New Roman" w:hAnsi="Times New Roman" w:cs="Times New Roman"/>
          <w:sz w:val="24"/>
        </w:rPr>
        <w:t xml:space="preserve"> </w:t>
      </w:r>
      <w:r w:rsidRPr="00B7050C">
        <w:rPr>
          <w:rFonts w:ascii="Times New Roman" w:hAnsi="Times New Roman" w:cs="Times New Roman"/>
          <w:sz w:val="24"/>
        </w:rPr>
        <w:t xml:space="preserve">&gt;” </w:t>
      </w:r>
      <w:r>
        <w:rPr>
          <w:rFonts w:ascii="Times New Roman" w:hAnsi="Times New Roman" w:cs="Times New Roman"/>
          <w:sz w:val="24"/>
        </w:rPr>
        <w:t xml:space="preserve">в </w:t>
      </w:r>
      <w:r w:rsidR="006865EC">
        <w:rPr>
          <w:rFonts w:ascii="Times New Roman" w:hAnsi="Times New Roman" w:cs="Times New Roman"/>
          <w:sz w:val="24"/>
          <w:lang w:val="en-US"/>
        </w:rPr>
        <w:t>textLine</w:t>
      </w:r>
      <w:r w:rsidRPr="00B7050C">
        <w:rPr>
          <w:rFonts w:ascii="Times New Roman" w:hAnsi="Times New Roman" w:cs="Times New Roman"/>
          <w:sz w:val="24"/>
        </w:rPr>
        <w:t>.</w:t>
      </w:r>
    </w:p>
    <w:p w:rsid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Записать в целочисленную переменную </w:t>
      </w:r>
      <w:r w:rsidRPr="00661275">
        <w:rPr>
          <w:rFonts w:ascii="Times New Roman" w:hAnsi="Times New Roman" w:cs="Times New Roman"/>
          <w:sz w:val="24"/>
        </w:rPr>
        <w:t>endIndex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индекс первого </w:t>
      </w:r>
    </w:p>
    <w:p w:rsidR="00414ACC" w:rsidRPr="00B7050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вхождения подстроки </w:t>
      </w:r>
      <w:r w:rsidRPr="00B7050C">
        <w:rPr>
          <w:rFonts w:ascii="Times New Roman" w:hAnsi="Times New Roman" w:cs="Times New Roman"/>
          <w:sz w:val="24"/>
        </w:rPr>
        <w:t>“&lt;/</w:t>
      </w:r>
      <w:r w:rsidR="006865EC" w:rsidRPr="006865EC">
        <w:rPr>
          <w:rFonts w:ascii="Times New Roman" w:hAnsi="Times New Roman" w:cs="Times New Roman"/>
          <w:sz w:val="24"/>
        </w:rPr>
        <w:t xml:space="preserve"> </w:t>
      </w:r>
      <w:r w:rsidR="006865EC">
        <w:rPr>
          <w:rFonts w:ascii="Times New Roman" w:hAnsi="Times New Roman" w:cs="Times New Roman"/>
          <w:sz w:val="24"/>
          <w:lang w:val="en-US"/>
        </w:rPr>
        <w:t>tagName</w:t>
      </w:r>
      <w:r w:rsidR="006865EC" w:rsidRPr="00B7050C">
        <w:rPr>
          <w:rFonts w:ascii="Times New Roman" w:hAnsi="Times New Roman" w:cs="Times New Roman"/>
          <w:sz w:val="24"/>
        </w:rPr>
        <w:t xml:space="preserve"> </w:t>
      </w:r>
      <w:r w:rsidRPr="00B7050C">
        <w:rPr>
          <w:rFonts w:ascii="Times New Roman" w:hAnsi="Times New Roman" w:cs="Times New Roman"/>
          <w:sz w:val="24"/>
        </w:rPr>
        <w:t xml:space="preserve">&gt;” </w:t>
      </w:r>
      <w:r>
        <w:rPr>
          <w:rFonts w:ascii="Times New Roman" w:hAnsi="Times New Roman" w:cs="Times New Roman"/>
          <w:sz w:val="24"/>
        </w:rPr>
        <w:t xml:space="preserve">в </w:t>
      </w:r>
      <w:r w:rsidR="006865EC">
        <w:rPr>
          <w:rFonts w:ascii="Times New Roman" w:hAnsi="Times New Roman" w:cs="Times New Roman"/>
          <w:sz w:val="24"/>
          <w:lang w:val="en-US"/>
        </w:rPr>
        <w:t>textLine</w:t>
      </w:r>
      <w:r w:rsidRPr="00B7050C">
        <w:rPr>
          <w:rFonts w:ascii="Times New Roman" w:hAnsi="Times New Roman" w:cs="Times New Roman"/>
          <w:sz w:val="24"/>
        </w:rPr>
        <w:t>.</w:t>
      </w:r>
    </w:p>
    <w:p w:rsid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|     Получить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подстроку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B7050C">
        <w:rPr>
          <w:rFonts w:ascii="Times New Roman" w:hAnsi="Times New Roman" w:cs="Times New Roman"/>
          <w:sz w:val="24"/>
        </w:rPr>
        <w:t xml:space="preserve"> </w:t>
      </w:r>
      <w:r w:rsidR="006865EC">
        <w:rPr>
          <w:rFonts w:ascii="Times New Roman" w:hAnsi="Times New Roman" w:cs="Times New Roman"/>
          <w:sz w:val="24"/>
          <w:lang w:val="en-US"/>
        </w:rPr>
        <w:t>textLine</w:t>
      </w:r>
      <w:r w:rsidR="006865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</w:t>
      </w:r>
      <w:r w:rsidRPr="00B7050C">
        <w:rPr>
          <w:rFonts w:ascii="Times New Roman" w:hAnsi="Times New Roman" w:cs="Times New Roman"/>
          <w:sz w:val="24"/>
        </w:rPr>
        <w:t xml:space="preserve"> </w:t>
      </w:r>
      <w:r w:rsidRPr="00661275">
        <w:rPr>
          <w:rFonts w:ascii="Times New Roman" w:hAnsi="Times New Roman" w:cs="Times New Roman"/>
          <w:sz w:val="24"/>
        </w:rPr>
        <w:t>startIndex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</w:t>
      </w:r>
      <w:r w:rsidRPr="00B7050C">
        <w:rPr>
          <w:rFonts w:ascii="Times New Roman" w:hAnsi="Times New Roman" w:cs="Times New Roman"/>
          <w:sz w:val="24"/>
        </w:rPr>
        <w:t xml:space="preserve"> </w:t>
      </w:r>
      <w:r w:rsidRPr="00661275">
        <w:rPr>
          <w:rFonts w:ascii="Times New Roman" w:hAnsi="Times New Roman" w:cs="Times New Roman"/>
          <w:sz w:val="24"/>
        </w:rPr>
        <w:t>endIndex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записать ее в </w:t>
      </w:r>
    </w:p>
    <w:p w:rsidR="00414ACC" w:rsidRPr="00661275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661275">
        <w:rPr>
          <w:rFonts w:ascii="Times New Roman" w:hAnsi="Times New Roman" w:cs="Times New Roman"/>
          <w:sz w:val="24"/>
        </w:rPr>
        <w:t xml:space="preserve">|     </w:t>
      </w:r>
      <w:r>
        <w:rPr>
          <w:rFonts w:ascii="Times New Roman" w:hAnsi="Times New Roman" w:cs="Times New Roman"/>
          <w:sz w:val="24"/>
        </w:rPr>
        <w:t>конец</w:t>
      </w:r>
      <w:r w:rsidRPr="00661275">
        <w:rPr>
          <w:rFonts w:ascii="Times New Roman" w:hAnsi="Times New Roman" w:cs="Times New Roman"/>
          <w:sz w:val="24"/>
        </w:rPr>
        <w:t xml:space="preserve"> </w:t>
      </w:r>
      <w:r w:rsidR="006865EC">
        <w:rPr>
          <w:rFonts w:ascii="Times New Roman" w:hAnsi="Times New Roman" w:cs="Times New Roman"/>
          <w:sz w:val="24"/>
          <w:lang w:val="en-US"/>
        </w:rPr>
        <w:t>result</w:t>
      </w:r>
      <w:r w:rsidRPr="00661275">
        <w:rPr>
          <w:rFonts w:ascii="Times New Roman" w:hAnsi="Times New Roman" w:cs="Times New Roman"/>
          <w:sz w:val="24"/>
        </w:rPr>
        <w:t>.</w:t>
      </w:r>
    </w:p>
    <w:p w:rsidR="00414AC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цикла</w:t>
      </w:r>
    </w:p>
    <w:p w:rsidR="006865EC" w:rsidRPr="00B7050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Вернуть </w:t>
      </w:r>
      <w:r>
        <w:rPr>
          <w:rFonts w:ascii="Times New Roman" w:hAnsi="Times New Roman" w:cs="Times New Roman"/>
          <w:sz w:val="24"/>
          <w:lang w:val="en-US"/>
        </w:rPr>
        <w:t>result.</w:t>
      </w:r>
    </w:p>
    <w:p w:rsidR="00414ACC" w:rsidRPr="00B7050C" w:rsidRDefault="00414AC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B7050C" w:rsidRDefault="00B7050C" w:rsidP="00B902AF">
      <w:pPr>
        <w:pStyle w:val="3"/>
        <w:numPr>
          <w:ilvl w:val="2"/>
          <w:numId w:val="13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6865EC" w:rsidRPr="006865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Алгоритм получения определений из файла с теорией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A047F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строка </w:t>
      </w:r>
      <w:r>
        <w:rPr>
          <w:rFonts w:ascii="Times New Roman" w:hAnsi="Times New Roman" w:cs="Times New Roman"/>
          <w:sz w:val="24"/>
          <w:lang w:val="en-US"/>
        </w:rPr>
        <w:t>filePath</w:t>
      </w:r>
      <w:r w:rsidRPr="00A047F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путь к файлу, поле класса </w:t>
      </w:r>
      <w:r>
        <w:rPr>
          <w:rFonts w:ascii="Times New Roman" w:hAnsi="Times New Roman" w:cs="Times New Roman"/>
          <w:sz w:val="24"/>
          <w:lang w:val="en-US"/>
        </w:rPr>
        <w:t>TheoryPage</w:t>
      </w:r>
      <w:r w:rsidRPr="0085173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см. Приложение 1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</w:t>
      </w:r>
      <w:r w:rsidRPr="00A047F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сформировать одномерный массив </w:t>
      </w:r>
      <w:r>
        <w:rPr>
          <w:rFonts w:ascii="Times New Roman" w:hAnsi="Times New Roman" w:cs="Times New Roman"/>
          <w:b/>
          <w:i/>
          <w:sz w:val="24"/>
          <w:lang w:val="en-US"/>
        </w:rPr>
        <w:t>result</w:t>
      </w:r>
      <w:r>
        <w:rPr>
          <w:rFonts w:ascii="Times New Roman" w:hAnsi="Times New Roman" w:cs="Times New Roman"/>
          <w:sz w:val="24"/>
        </w:rPr>
        <w:t xml:space="preserve"> строкового типа.</w:t>
      </w:r>
    </w:p>
    <w:p w:rsidR="001D1006" w:rsidRPr="006865EC" w:rsidRDefault="001D1006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массив строкового типа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414A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0 ячеек.</w:t>
      </w:r>
    </w:p>
    <w:p w:rsidR="006865EC" w:rsidRP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result</w:t>
      </w:r>
      <w:r w:rsidRPr="006865EC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вызов алгоритма 1.2.3 с аргументами </w:t>
      </w:r>
      <w:r>
        <w:rPr>
          <w:rFonts w:ascii="Times New Roman" w:hAnsi="Times New Roman" w:cs="Times New Roman"/>
          <w:sz w:val="24"/>
          <w:lang w:val="en-US"/>
        </w:rPr>
        <w:t>filePath</w:t>
      </w:r>
      <w:r w:rsidRPr="006865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6865EC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dfn</w:t>
      </w:r>
      <w:r w:rsidRPr="006865EC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массиву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6865EC">
        <w:rPr>
          <w:rFonts w:ascii="Times New Roman" w:hAnsi="Times New Roman" w:cs="Times New Roman"/>
          <w:sz w:val="24"/>
        </w:rPr>
        <w:t>.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Вернуть </w:t>
      </w:r>
      <w:r>
        <w:rPr>
          <w:rFonts w:ascii="Times New Roman" w:hAnsi="Times New Roman" w:cs="Times New Roman"/>
          <w:sz w:val="24"/>
          <w:lang w:val="en-US"/>
        </w:rPr>
        <w:t>result.</w:t>
      </w:r>
    </w:p>
    <w:p w:rsidR="00DE3EE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B7050C" w:rsidRDefault="00B7050C" w:rsidP="00B902AF">
      <w:pPr>
        <w:pStyle w:val="3"/>
        <w:numPr>
          <w:ilvl w:val="2"/>
          <w:numId w:val="13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6865EC" w:rsidRPr="006865E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Алгоритм получения подразделов из файла с теорией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A047F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строка </w:t>
      </w:r>
      <w:r>
        <w:rPr>
          <w:rFonts w:ascii="Times New Roman" w:hAnsi="Times New Roman" w:cs="Times New Roman"/>
          <w:sz w:val="24"/>
          <w:lang w:val="en-US"/>
        </w:rPr>
        <w:t>filePath</w:t>
      </w:r>
      <w:r w:rsidRPr="00A047F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путь к файлу, поле класса </w:t>
      </w:r>
      <w:r>
        <w:rPr>
          <w:rFonts w:ascii="Times New Roman" w:hAnsi="Times New Roman" w:cs="Times New Roman"/>
          <w:sz w:val="24"/>
          <w:lang w:val="en-US"/>
        </w:rPr>
        <w:t>TheoryPage</w:t>
      </w:r>
      <w:r w:rsidRPr="0085173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см. Приложение 1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</w:t>
      </w:r>
      <w:r w:rsidRPr="00A047F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сформировать одномерный массив </w:t>
      </w:r>
      <w:r>
        <w:rPr>
          <w:rFonts w:ascii="Times New Roman" w:hAnsi="Times New Roman" w:cs="Times New Roman"/>
          <w:b/>
          <w:i/>
          <w:sz w:val="24"/>
          <w:lang w:val="en-US"/>
        </w:rPr>
        <w:t>result</w:t>
      </w:r>
      <w:r>
        <w:rPr>
          <w:rFonts w:ascii="Times New Roman" w:hAnsi="Times New Roman" w:cs="Times New Roman"/>
          <w:sz w:val="24"/>
        </w:rPr>
        <w:t xml:space="preserve"> строкового типа.</w:t>
      </w:r>
    </w:p>
    <w:p w:rsidR="006865EC" w:rsidRP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массив строкового типа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414A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0 ячеек.</w:t>
      </w:r>
    </w:p>
    <w:p w:rsidR="006865EC" w:rsidRP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result</w:t>
      </w:r>
      <w:r w:rsidRPr="006865EC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вызов алгоритма 1.2.3 с аргументами </w:t>
      </w:r>
      <w:r>
        <w:rPr>
          <w:rFonts w:ascii="Times New Roman" w:hAnsi="Times New Roman" w:cs="Times New Roman"/>
          <w:sz w:val="24"/>
          <w:lang w:val="en-US"/>
        </w:rPr>
        <w:t>filePath</w:t>
      </w:r>
      <w:r w:rsidRPr="006865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6865EC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6865EC">
        <w:rPr>
          <w:rFonts w:ascii="Times New Roman" w:hAnsi="Times New Roman" w:cs="Times New Roman"/>
          <w:sz w:val="24"/>
        </w:rPr>
        <w:t>1”</w:t>
      </w:r>
      <w:r>
        <w:rPr>
          <w:rFonts w:ascii="Times New Roman" w:hAnsi="Times New Roman" w:cs="Times New Roman"/>
          <w:sz w:val="24"/>
        </w:rPr>
        <w:t xml:space="preserve"> массиву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6865EC">
        <w:rPr>
          <w:rFonts w:ascii="Times New Roman" w:hAnsi="Times New Roman" w:cs="Times New Roman"/>
          <w:sz w:val="24"/>
        </w:rPr>
        <w:t>.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Вернуть </w:t>
      </w:r>
      <w:r>
        <w:rPr>
          <w:rFonts w:ascii="Times New Roman" w:hAnsi="Times New Roman" w:cs="Times New Roman"/>
          <w:sz w:val="24"/>
          <w:lang w:val="en-US"/>
        </w:rPr>
        <w:t>result.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B7050C" w:rsidRPr="00DD6D69" w:rsidRDefault="00B7050C" w:rsidP="00B902AF">
      <w:pPr>
        <w:pStyle w:val="3"/>
        <w:numPr>
          <w:ilvl w:val="2"/>
          <w:numId w:val="13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 w:rsidRPr="00DD6D69">
        <w:rPr>
          <w:rFonts w:ascii="Times New Roman" w:hAnsi="Times New Roman" w:cs="Times New Roman"/>
          <w:sz w:val="24"/>
          <w:szCs w:val="24"/>
        </w:rPr>
        <w:t>1.2.</w:t>
      </w:r>
      <w:r w:rsidR="006865EC" w:rsidRPr="006865EC">
        <w:rPr>
          <w:rFonts w:ascii="Times New Roman" w:hAnsi="Times New Roman" w:cs="Times New Roman"/>
          <w:sz w:val="24"/>
          <w:szCs w:val="24"/>
        </w:rPr>
        <w:t>6</w:t>
      </w:r>
      <w:r w:rsidRPr="00DD6D69">
        <w:rPr>
          <w:rFonts w:ascii="Times New Roman" w:hAnsi="Times New Roman" w:cs="Times New Roman"/>
          <w:sz w:val="24"/>
          <w:szCs w:val="24"/>
        </w:rPr>
        <w:t xml:space="preserve"> Алгоритм перехода к следующей странице</w:t>
      </w:r>
    </w:p>
    <w:p w:rsidR="00B7050C" w:rsidRDefault="00A047F2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A047F2">
        <w:rPr>
          <w:rFonts w:ascii="Times New Roman" w:hAnsi="Times New Roman" w:cs="Times New Roman"/>
          <w:sz w:val="24"/>
        </w:rPr>
        <w:t xml:space="preserve">: </w:t>
      </w:r>
      <w:r w:rsidR="006865EC">
        <w:rPr>
          <w:rFonts w:ascii="Times New Roman" w:hAnsi="Times New Roman" w:cs="Times New Roman"/>
          <w:sz w:val="24"/>
        </w:rPr>
        <w:t xml:space="preserve">одномерный массив </w:t>
      </w:r>
      <w:r w:rsidR="006865EC">
        <w:rPr>
          <w:rFonts w:ascii="Times New Roman" w:hAnsi="Times New Roman" w:cs="Times New Roman"/>
          <w:sz w:val="24"/>
          <w:lang w:val="en-US"/>
        </w:rPr>
        <w:t>pages</w:t>
      </w:r>
      <w:r w:rsidR="006865EC" w:rsidRPr="006865EC">
        <w:rPr>
          <w:rFonts w:ascii="Times New Roman" w:hAnsi="Times New Roman" w:cs="Times New Roman"/>
          <w:sz w:val="24"/>
        </w:rPr>
        <w:t xml:space="preserve"> </w:t>
      </w:r>
      <w:r w:rsidR="006865EC">
        <w:rPr>
          <w:rFonts w:ascii="Times New Roman" w:hAnsi="Times New Roman" w:cs="Times New Roman"/>
          <w:sz w:val="24"/>
        </w:rPr>
        <w:t xml:space="preserve">типа </w:t>
      </w:r>
      <w:r w:rsidR="006865EC">
        <w:rPr>
          <w:rFonts w:ascii="Times New Roman" w:hAnsi="Times New Roman" w:cs="Times New Roman"/>
          <w:sz w:val="24"/>
          <w:lang w:val="en-US"/>
        </w:rPr>
        <w:t>TheoryPage</w:t>
      </w:r>
      <w:r w:rsidRPr="00A047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6865EC">
        <w:rPr>
          <w:rFonts w:ascii="Times New Roman" w:hAnsi="Times New Roman" w:cs="Times New Roman"/>
          <w:sz w:val="24"/>
        </w:rPr>
        <w:t>поле</w:t>
      </w:r>
      <w:r w:rsidR="006865EC" w:rsidRPr="006865EC">
        <w:rPr>
          <w:rFonts w:ascii="Times New Roman" w:hAnsi="Times New Roman" w:cs="Times New Roman"/>
          <w:sz w:val="24"/>
        </w:rPr>
        <w:t xml:space="preserve"> </w:t>
      </w:r>
      <w:r w:rsidR="006865EC">
        <w:rPr>
          <w:rFonts w:ascii="Times New Roman" w:hAnsi="Times New Roman" w:cs="Times New Roman"/>
          <w:sz w:val="24"/>
        </w:rPr>
        <w:t xml:space="preserve">класса </w:t>
      </w:r>
      <w:r w:rsidR="006865EC">
        <w:rPr>
          <w:rFonts w:ascii="Times New Roman" w:hAnsi="Times New Roman" w:cs="Times New Roman"/>
          <w:sz w:val="24"/>
          <w:lang w:val="en-US"/>
        </w:rPr>
        <w:t>Theory</w:t>
      </w:r>
      <w:r>
        <w:rPr>
          <w:rFonts w:ascii="Times New Roman" w:hAnsi="Times New Roman" w:cs="Times New Roman"/>
          <w:sz w:val="24"/>
        </w:rPr>
        <w:t>)</w:t>
      </w:r>
      <w:r w:rsidR="00B7050C" w:rsidRPr="00B7050C">
        <w:rPr>
          <w:rFonts w:ascii="Times New Roman" w:hAnsi="Times New Roman" w:cs="Times New Roman"/>
          <w:sz w:val="24"/>
        </w:rPr>
        <w:t>,</w:t>
      </w:r>
      <w:r w:rsid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целое число </w:t>
      </w:r>
      <w:r w:rsidR="00B7050C" w:rsidRPr="00A047F2">
        <w:rPr>
          <w:rFonts w:ascii="Times New Roman" w:hAnsi="Times New Roman" w:cs="Times New Roman"/>
          <w:sz w:val="24"/>
        </w:rPr>
        <w:t>currentPageNum</w:t>
      </w:r>
      <w:r w:rsidR="00B7050C"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="00B7050C">
        <w:rPr>
          <w:rFonts w:ascii="Times New Roman" w:hAnsi="Times New Roman" w:cs="Times New Roman"/>
          <w:sz w:val="24"/>
        </w:rPr>
        <w:t>номер текущей страницы теоретического материала</w:t>
      </w:r>
      <w:r w:rsidR="000C6FA1">
        <w:rPr>
          <w:rFonts w:ascii="Times New Roman" w:hAnsi="Times New Roman" w:cs="Times New Roman"/>
          <w:sz w:val="24"/>
        </w:rPr>
        <w:t xml:space="preserve"> (поле класса Теория, см. Приложение </w:t>
      </w:r>
      <w:r w:rsidR="006865EC">
        <w:rPr>
          <w:rFonts w:ascii="Times New Roman" w:hAnsi="Times New Roman" w:cs="Times New Roman"/>
          <w:sz w:val="24"/>
        </w:rPr>
        <w:t>1</w:t>
      </w:r>
      <w:r w:rsidR="000C6FA1">
        <w:rPr>
          <w:rFonts w:ascii="Times New Roman" w:hAnsi="Times New Roman" w:cs="Times New Roman"/>
          <w:sz w:val="24"/>
        </w:rPr>
        <w:t>)</w:t>
      </w:r>
      <w:r w:rsidR="00B7050C">
        <w:rPr>
          <w:rFonts w:ascii="Times New Roman" w:hAnsi="Times New Roman" w:cs="Times New Roman"/>
          <w:sz w:val="24"/>
        </w:rPr>
        <w:t>.</w:t>
      </w:r>
    </w:p>
    <w:p w:rsidR="00A047F2" w:rsidRDefault="00A047F2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</w:t>
      </w:r>
      <w:r w:rsidRPr="00A047F2">
        <w:rPr>
          <w:rFonts w:ascii="Times New Roman" w:hAnsi="Times New Roman" w:cs="Times New Roman"/>
          <w:sz w:val="24"/>
        </w:rPr>
        <w:t xml:space="preserve">: </w:t>
      </w:r>
      <w:r w:rsidR="006865EC">
        <w:rPr>
          <w:rFonts w:ascii="Times New Roman" w:hAnsi="Times New Roman" w:cs="Times New Roman"/>
          <w:sz w:val="24"/>
        </w:rPr>
        <w:t>сменить текущую страницу</w:t>
      </w:r>
      <w:r w:rsidR="006865EC" w:rsidRPr="006865EC">
        <w:rPr>
          <w:rFonts w:ascii="Times New Roman" w:hAnsi="Times New Roman" w:cs="Times New Roman"/>
          <w:sz w:val="24"/>
        </w:rPr>
        <w:t xml:space="preserve"> (</w:t>
      </w:r>
      <w:r w:rsidR="006865EC">
        <w:rPr>
          <w:rFonts w:ascii="Times New Roman" w:hAnsi="Times New Roman" w:cs="Times New Roman"/>
          <w:sz w:val="24"/>
        </w:rPr>
        <w:t xml:space="preserve">поле </w:t>
      </w:r>
      <w:r w:rsidR="006865EC">
        <w:rPr>
          <w:rFonts w:ascii="Times New Roman" w:hAnsi="Times New Roman" w:cs="Times New Roman"/>
          <w:sz w:val="24"/>
          <w:lang w:val="en-US"/>
        </w:rPr>
        <w:t>currentPage</w:t>
      </w:r>
      <w:r w:rsidR="006865EC" w:rsidRPr="006865EC">
        <w:rPr>
          <w:rFonts w:ascii="Times New Roman" w:hAnsi="Times New Roman" w:cs="Times New Roman"/>
          <w:sz w:val="24"/>
        </w:rPr>
        <w:t xml:space="preserve"> </w:t>
      </w:r>
      <w:r w:rsidR="006865EC">
        <w:rPr>
          <w:rFonts w:ascii="Times New Roman" w:hAnsi="Times New Roman" w:cs="Times New Roman"/>
          <w:sz w:val="24"/>
        </w:rPr>
        <w:t xml:space="preserve">класса </w:t>
      </w:r>
      <w:r w:rsidR="006865EC">
        <w:rPr>
          <w:rFonts w:ascii="Times New Roman" w:hAnsi="Times New Roman" w:cs="Times New Roman"/>
          <w:sz w:val="24"/>
          <w:lang w:val="en-US"/>
        </w:rPr>
        <w:t>Theory</w:t>
      </w:r>
      <w:r w:rsidR="006865EC" w:rsidRPr="006865EC">
        <w:rPr>
          <w:rFonts w:ascii="Times New Roman" w:hAnsi="Times New Roman" w:cs="Times New Roman"/>
          <w:sz w:val="24"/>
        </w:rPr>
        <w:t>)</w:t>
      </w:r>
      <w:r w:rsidR="006865EC">
        <w:rPr>
          <w:rFonts w:ascii="Times New Roman" w:hAnsi="Times New Roman" w:cs="Times New Roman"/>
          <w:sz w:val="24"/>
        </w:rPr>
        <w:t xml:space="preserve"> на следующую в </w:t>
      </w:r>
      <w:r w:rsidR="006865EC">
        <w:rPr>
          <w:rFonts w:ascii="Times New Roman" w:hAnsi="Times New Roman" w:cs="Times New Roman"/>
          <w:sz w:val="24"/>
          <w:lang w:val="en-US"/>
        </w:rPr>
        <w:t>pages</w:t>
      </w:r>
      <w:r>
        <w:rPr>
          <w:rFonts w:ascii="Times New Roman" w:hAnsi="Times New Roman" w:cs="Times New Roman"/>
          <w:sz w:val="24"/>
        </w:rPr>
        <w:t>.</w:t>
      </w:r>
    </w:p>
    <w:p w:rsidR="001D1006" w:rsidRDefault="001D1006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Увеличить </w:t>
      </w:r>
      <w:r w:rsidRPr="00A047F2">
        <w:rPr>
          <w:rFonts w:ascii="Times New Roman" w:hAnsi="Times New Roman" w:cs="Times New Roman"/>
          <w:sz w:val="24"/>
        </w:rPr>
        <w:t xml:space="preserve">currentPageNum </w:t>
      </w:r>
      <w:r>
        <w:rPr>
          <w:rFonts w:ascii="Times New Roman" w:hAnsi="Times New Roman" w:cs="Times New Roman"/>
          <w:sz w:val="24"/>
        </w:rPr>
        <w:t>на 1</w:t>
      </w:r>
      <w:r w:rsidRPr="00A047F2">
        <w:rPr>
          <w:rFonts w:ascii="Times New Roman" w:hAnsi="Times New Roman" w:cs="Times New Roman"/>
          <w:sz w:val="24"/>
        </w:rPr>
        <w:t>.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6865EC">
        <w:rPr>
          <w:rFonts w:ascii="Times New Roman" w:hAnsi="Times New Roman" w:cs="Times New Roman"/>
          <w:sz w:val="24"/>
          <w:lang w:val="en-US"/>
        </w:rPr>
        <w:t xml:space="preserve">currentPageNum &lt; </w:t>
      </w:r>
      <w:r w:rsidR="006865EC">
        <w:rPr>
          <w:rFonts w:ascii="Times New Roman" w:hAnsi="Times New Roman" w:cs="Times New Roman"/>
          <w:sz w:val="24"/>
        </w:rPr>
        <w:t xml:space="preserve">размер </w:t>
      </w:r>
      <w:r w:rsidR="006865EC">
        <w:rPr>
          <w:rFonts w:ascii="Times New Roman" w:hAnsi="Times New Roman" w:cs="Times New Roman"/>
          <w:sz w:val="24"/>
          <w:lang w:val="en-US"/>
        </w:rPr>
        <w:t>pages</w:t>
      </w:r>
      <w:r>
        <w:rPr>
          <w:rFonts w:ascii="Times New Roman" w:hAnsi="Times New Roman" w:cs="Times New Roman"/>
          <w:sz w:val="24"/>
        </w:rPr>
        <w:t>, то</w:t>
      </w:r>
    </w:p>
    <w:p w:rsidR="00B7050C" w:rsidRPr="00101589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</w:t>
      </w:r>
      <w:r w:rsidR="006865EC">
        <w:rPr>
          <w:rFonts w:ascii="Times New Roman" w:hAnsi="Times New Roman" w:cs="Times New Roman"/>
          <w:sz w:val="24"/>
          <w:lang w:val="en-US"/>
        </w:rPr>
        <w:t>currentPage = pages[currentPageNum].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иначе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</w:t>
      </w:r>
      <w:r w:rsidR="006865EC">
        <w:rPr>
          <w:rFonts w:ascii="Times New Roman" w:hAnsi="Times New Roman" w:cs="Times New Roman"/>
          <w:sz w:val="24"/>
        </w:rPr>
        <w:t xml:space="preserve">Уменьшить </w:t>
      </w:r>
      <w:r w:rsidR="006865EC">
        <w:rPr>
          <w:rFonts w:ascii="Times New Roman" w:hAnsi="Times New Roman" w:cs="Times New Roman"/>
          <w:sz w:val="24"/>
          <w:lang w:val="en-US"/>
        </w:rPr>
        <w:t xml:space="preserve">currentPageNum </w:t>
      </w:r>
      <w:r w:rsidR="006865EC">
        <w:rPr>
          <w:rFonts w:ascii="Times New Roman" w:hAnsi="Times New Roman" w:cs="Times New Roman"/>
          <w:sz w:val="24"/>
        </w:rPr>
        <w:t>на 1</w:t>
      </w:r>
      <w:r>
        <w:rPr>
          <w:rFonts w:ascii="Times New Roman" w:hAnsi="Times New Roman" w:cs="Times New Roman"/>
          <w:sz w:val="24"/>
        </w:rPr>
        <w:t>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B7050C">
        <w:rPr>
          <w:rFonts w:ascii="Times New Roman" w:hAnsi="Times New Roman" w:cs="Times New Roman"/>
          <w:sz w:val="24"/>
        </w:rPr>
        <w:t>конец ветвления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B7050C" w:rsidRDefault="00B7050C" w:rsidP="00B902AF">
      <w:pPr>
        <w:pStyle w:val="3"/>
        <w:numPr>
          <w:ilvl w:val="2"/>
          <w:numId w:val="13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6865EC" w:rsidRPr="006865E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Алгоритм перехода к предыдущей страницы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A047F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одномерный массив </w:t>
      </w:r>
      <w:r>
        <w:rPr>
          <w:rFonts w:ascii="Times New Roman" w:hAnsi="Times New Roman" w:cs="Times New Roman"/>
          <w:sz w:val="24"/>
          <w:lang w:val="en-US"/>
        </w:rPr>
        <w:t>pages</w:t>
      </w:r>
      <w:r w:rsidRPr="006865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типа </w:t>
      </w:r>
      <w:r>
        <w:rPr>
          <w:rFonts w:ascii="Times New Roman" w:hAnsi="Times New Roman" w:cs="Times New Roman"/>
          <w:sz w:val="24"/>
          <w:lang w:val="en-US"/>
        </w:rPr>
        <w:t>TheoryPage</w:t>
      </w:r>
      <w:r w:rsidRPr="00A047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(поле</w:t>
      </w:r>
      <w:r w:rsidRPr="006865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класса </w:t>
      </w:r>
      <w:r>
        <w:rPr>
          <w:rFonts w:ascii="Times New Roman" w:hAnsi="Times New Roman" w:cs="Times New Roman"/>
          <w:sz w:val="24"/>
          <w:lang w:val="en-US"/>
        </w:rPr>
        <w:t>Theory</w:t>
      </w:r>
      <w:r>
        <w:rPr>
          <w:rFonts w:ascii="Times New Roman" w:hAnsi="Times New Roman" w:cs="Times New Roman"/>
          <w:sz w:val="24"/>
        </w:rPr>
        <w:t>)</w:t>
      </w:r>
      <w:r w:rsidRPr="00B7050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целое число </w:t>
      </w:r>
      <w:r w:rsidRPr="00A047F2">
        <w:rPr>
          <w:rFonts w:ascii="Times New Roman" w:hAnsi="Times New Roman" w:cs="Times New Roman"/>
          <w:sz w:val="24"/>
        </w:rPr>
        <w:t>currentPageNum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номер текущей страницы теоретического материала (поле класса Теория, см. Приложение 1).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</w:t>
      </w:r>
      <w:r w:rsidRPr="00A047F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сменить текущую страницу</w:t>
      </w:r>
      <w:r w:rsidRPr="006865EC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поле </w:t>
      </w:r>
      <w:r>
        <w:rPr>
          <w:rFonts w:ascii="Times New Roman" w:hAnsi="Times New Roman" w:cs="Times New Roman"/>
          <w:sz w:val="24"/>
          <w:lang w:val="en-US"/>
        </w:rPr>
        <w:t>currentPage</w:t>
      </w:r>
      <w:r w:rsidRPr="006865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класса </w:t>
      </w:r>
      <w:r>
        <w:rPr>
          <w:rFonts w:ascii="Times New Roman" w:hAnsi="Times New Roman" w:cs="Times New Roman"/>
          <w:sz w:val="24"/>
          <w:lang w:val="en-US"/>
        </w:rPr>
        <w:t>Theory</w:t>
      </w:r>
      <w:r w:rsidRPr="006865E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на следующую в </w:t>
      </w:r>
      <w:r>
        <w:rPr>
          <w:rFonts w:ascii="Times New Roman" w:hAnsi="Times New Roman" w:cs="Times New Roman"/>
          <w:sz w:val="24"/>
          <w:lang w:val="en-US"/>
        </w:rPr>
        <w:t>pages</w:t>
      </w:r>
      <w:r>
        <w:rPr>
          <w:rFonts w:ascii="Times New Roman" w:hAnsi="Times New Roman" w:cs="Times New Roman"/>
          <w:sz w:val="24"/>
        </w:rPr>
        <w:t>.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6865EC" w:rsidRDefault="00FB5737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Уменьшить</w:t>
      </w:r>
      <w:r w:rsidR="006865EC">
        <w:rPr>
          <w:rFonts w:ascii="Times New Roman" w:hAnsi="Times New Roman" w:cs="Times New Roman"/>
          <w:sz w:val="24"/>
        </w:rPr>
        <w:t xml:space="preserve"> </w:t>
      </w:r>
      <w:r w:rsidR="006865EC" w:rsidRPr="00A047F2">
        <w:rPr>
          <w:rFonts w:ascii="Times New Roman" w:hAnsi="Times New Roman" w:cs="Times New Roman"/>
          <w:sz w:val="24"/>
        </w:rPr>
        <w:t xml:space="preserve">currentPageNum </w:t>
      </w:r>
      <w:r w:rsidR="006865EC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1</w:t>
      </w:r>
      <w:r w:rsidR="006865EC" w:rsidRPr="00A047F2">
        <w:rPr>
          <w:rFonts w:ascii="Times New Roman" w:hAnsi="Times New Roman" w:cs="Times New Roman"/>
          <w:sz w:val="24"/>
        </w:rPr>
        <w:t>.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 xml:space="preserve">currentPageNum &lt; </w:t>
      </w:r>
      <w:r>
        <w:rPr>
          <w:rFonts w:ascii="Times New Roman" w:hAnsi="Times New Roman" w:cs="Times New Roman"/>
          <w:sz w:val="24"/>
        </w:rPr>
        <w:t xml:space="preserve">размер </w:t>
      </w:r>
      <w:r>
        <w:rPr>
          <w:rFonts w:ascii="Times New Roman" w:hAnsi="Times New Roman" w:cs="Times New Roman"/>
          <w:sz w:val="24"/>
          <w:lang w:val="en-US"/>
        </w:rPr>
        <w:t>pages</w:t>
      </w:r>
      <w:r>
        <w:rPr>
          <w:rFonts w:ascii="Times New Roman" w:hAnsi="Times New Roman" w:cs="Times New Roman"/>
          <w:sz w:val="24"/>
        </w:rPr>
        <w:t>, то</w:t>
      </w:r>
    </w:p>
    <w:p w:rsidR="006865EC" w:rsidRPr="00101589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</w:t>
      </w:r>
      <w:r>
        <w:rPr>
          <w:rFonts w:ascii="Times New Roman" w:hAnsi="Times New Roman" w:cs="Times New Roman"/>
          <w:sz w:val="24"/>
          <w:lang w:val="en-US"/>
        </w:rPr>
        <w:t>currentPage = pages[currentPageNum].</w:t>
      </w:r>
    </w:p>
    <w:p w:rsidR="006865E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иначе</w:t>
      </w:r>
    </w:p>
    <w:p w:rsidR="006865EC" w:rsidRPr="00B7050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</w:t>
      </w:r>
      <w:r w:rsidR="00FB5737">
        <w:rPr>
          <w:rFonts w:ascii="Times New Roman" w:hAnsi="Times New Roman" w:cs="Times New Roman"/>
          <w:sz w:val="24"/>
        </w:rPr>
        <w:t>Увеличить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currentPageNum </w:t>
      </w:r>
      <w:r>
        <w:rPr>
          <w:rFonts w:ascii="Times New Roman" w:hAnsi="Times New Roman" w:cs="Times New Roman"/>
          <w:sz w:val="24"/>
        </w:rPr>
        <w:t>на 1.</w:t>
      </w:r>
    </w:p>
    <w:p w:rsidR="006865EC" w:rsidRPr="00B7050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B7050C">
        <w:rPr>
          <w:rFonts w:ascii="Times New Roman" w:hAnsi="Times New Roman" w:cs="Times New Roman"/>
          <w:sz w:val="24"/>
        </w:rPr>
        <w:t>конец ветвления</w:t>
      </w:r>
    </w:p>
    <w:p w:rsidR="006865EC" w:rsidRPr="00B7050C" w:rsidRDefault="006865E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B7050C" w:rsidRDefault="00B7050C" w:rsidP="00B902AF">
      <w:pPr>
        <w:pStyle w:val="3"/>
        <w:numPr>
          <w:ilvl w:val="2"/>
          <w:numId w:val="13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FB573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Алгоритм добавления вершины графа</w:t>
      </w:r>
    </w:p>
    <w:p w:rsidR="00B7050C" w:rsidRPr="001D1006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A047F2">
        <w:rPr>
          <w:rFonts w:ascii="Times New Roman" w:hAnsi="Times New Roman" w:cs="Times New Roman"/>
          <w:sz w:val="24"/>
        </w:rPr>
        <w:t>:</w:t>
      </w:r>
      <w:r w:rsidR="001D1006" w:rsidRPr="001D1006">
        <w:rPr>
          <w:rFonts w:ascii="Times New Roman" w:hAnsi="Times New Roman" w:cs="Times New Roman"/>
          <w:sz w:val="24"/>
        </w:rPr>
        <w:t xml:space="preserve"> </w:t>
      </w:r>
      <w:r w:rsidRPr="001D1006">
        <w:rPr>
          <w:rFonts w:ascii="Times New Roman" w:hAnsi="Times New Roman" w:cs="Times New Roman"/>
          <w:sz w:val="24"/>
        </w:rPr>
        <w:t>Node node – добавляемая вершина</w:t>
      </w:r>
      <w:r w:rsidR="001D1006" w:rsidRPr="001D1006">
        <w:rPr>
          <w:rFonts w:ascii="Times New Roman" w:hAnsi="Times New Roman" w:cs="Times New Roman"/>
          <w:sz w:val="24"/>
        </w:rPr>
        <w:t xml:space="preserve">, </w:t>
      </w:r>
      <w:r w:rsidR="001D1006">
        <w:rPr>
          <w:rFonts w:ascii="Times New Roman" w:hAnsi="Times New Roman" w:cs="Times New Roman"/>
          <w:sz w:val="24"/>
          <w:lang w:val="en-US"/>
        </w:rPr>
        <w:t>connFlag</w:t>
      </w:r>
      <w:r w:rsidR="001D1006" w:rsidRPr="001D1006">
        <w:rPr>
          <w:rFonts w:ascii="Times New Roman" w:hAnsi="Times New Roman" w:cs="Times New Roman"/>
          <w:sz w:val="24"/>
        </w:rPr>
        <w:t xml:space="preserve"> – </w:t>
      </w:r>
      <w:r w:rsidR="001D1006">
        <w:rPr>
          <w:rFonts w:ascii="Times New Roman" w:hAnsi="Times New Roman" w:cs="Times New Roman"/>
          <w:sz w:val="24"/>
        </w:rPr>
        <w:t>флаг состояния</w:t>
      </w:r>
      <w:r w:rsidR="00A047F2" w:rsidRPr="001D1006">
        <w:rPr>
          <w:rFonts w:ascii="Times New Roman" w:hAnsi="Times New Roman" w:cs="Times New Roman"/>
          <w:sz w:val="24"/>
        </w:rPr>
        <w:t xml:space="preserve"> (см. Приложение 1)</w:t>
      </w:r>
      <w:r w:rsidR="001D1006" w:rsidRPr="001D1006">
        <w:rPr>
          <w:rFonts w:ascii="Times New Roman" w:hAnsi="Times New Roman" w:cs="Times New Roman"/>
          <w:sz w:val="24"/>
        </w:rPr>
        <w:t>.</w:t>
      </w:r>
    </w:p>
    <w:p w:rsidR="001D1006" w:rsidRPr="001D1006" w:rsidRDefault="001D1006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Присвоить целочисленным переменным </w:t>
      </w:r>
      <w:r w:rsidRPr="00A047F2">
        <w:rPr>
          <w:rFonts w:ascii="Times New Roman" w:hAnsi="Times New Roman" w:cs="Times New Roman"/>
          <w:sz w:val="24"/>
        </w:rPr>
        <w:t>x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y 0</w:t>
      </w:r>
      <w:r w:rsidRPr="00B7050C">
        <w:rPr>
          <w:rFonts w:ascii="Times New Roman" w:hAnsi="Times New Roman" w:cs="Times New Roman"/>
          <w:sz w:val="24"/>
        </w:rPr>
        <w:t>.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Присвоить целочисленной переменной </w:t>
      </w:r>
      <w:r w:rsidRPr="00A047F2">
        <w:rPr>
          <w:rFonts w:ascii="Times New Roman" w:hAnsi="Times New Roman" w:cs="Times New Roman"/>
          <w:sz w:val="24"/>
        </w:rPr>
        <w:t xml:space="preserve">nodesInRow </w:t>
      </w:r>
      <w:r>
        <w:rPr>
          <w:rFonts w:ascii="Times New Roman" w:hAnsi="Times New Roman" w:cs="Times New Roman"/>
          <w:sz w:val="24"/>
        </w:rPr>
        <w:t>6.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Присвоить </w:t>
      </w:r>
      <w:r w:rsidRPr="00A047F2">
        <w:rPr>
          <w:rFonts w:ascii="Times New Roman" w:hAnsi="Times New Roman" w:cs="Times New Roman"/>
          <w:sz w:val="24"/>
        </w:rPr>
        <w:t>x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значение (-2 * (2* радиус у </w:t>
      </w:r>
      <w:r w:rsidRPr="00A047F2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 xml:space="preserve"> + 10) + (</w:t>
      </w:r>
      <w:r w:rsidRPr="00A047F2">
        <w:rPr>
          <w:rFonts w:ascii="Times New Roman" w:hAnsi="Times New Roman" w:cs="Times New Roman"/>
          <w:sz w:val="24"/>
        </w:rPr>
        <w:t>id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 </w:t>
      </w:r>
      <w:r w:rsidRPr="00A047F2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 xml:space="preserve">) % </w:t>
      </w:r>
      <w:r w:rsidRPr="00A047F2">
        <w:rPr>
          <w:rFonts w:ascii="Times New Roman" w:hAnsi="Times New Roman" w:cs="Times New Roman"/>
          <w:sz w:val="24"/>
        </w:rPr>
        <w:t>nodesInRow</w:t>
      </w:r>
      <w:r>
        <w:rPr>
          <w:rFonts w:ascii="Times New Roman" w:hAnsi="Times New Roman" w:cs="Times New Roman"/>
          <w:sz w:val="24"/>
        </w:rPr>
        <w:t>)</w:t>
      </w:r>
      <w:r w:rsidRPr="00B7050C">
        <w:rPr>
          <w:rFonts w:ascii="Times New Roman" w:hAnsi="Times New Roman" w:cs="Times New Roman"/>
          <w:sz w:val="24"/>
        </w:rPr>
        <w:t xml:space="preserve"> * (2</w:t>
      </w:r>
      <w:r>
        <w:rPr>
          <w:rFonts w:ascii="Times New Roman" w:hAnsi="Times New Roman" w:cs="Times New Roman"/>
          <w:sz w:val="24"/>
        </w:rPr>
        <w:t xml:space="preserve"> * радиус у </w:t>
      </w:r>
      <w:r w:rsidRPr="00A047F2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 xml:space="preserve"> + 1</w:t>
      </w:r>
      <w:r>
        <w:rPr>
          <w:rFonts w:ascii="Times New Roman" w:hAnsi="Times New Roman" w:cs="Times New Roman"/>
          <w:sz w:val="24"/>
        </w:rPr>
        <w:t>0</w:t>
      </w:r>
      <w:r w:rsidRPr="00B7050C">
        <w:rPr>
          <w:rFonts w:ascii="Times New Roman" w:hAnsi="Times New Roman" w:cs="Times New Roman"/>
          <w:sz w:val="24"/>
        </w:rPr>
        <w:t>).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Присвоить </w:t>
      </w:r>
      <w:r w:rsidRPr="00A047F2">
        <w:rPr>
          <w:rFonts w:ascii="Times New Roman" w:hAnsi="Times New Roman" w:cs="Times New Roman"/>
          <w:sz w:val="24"/>
        </w:rPr>
        <w:t>y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значение (-100 + 2 * радиус у </w:t>
      </w:r>
      <w:r w:rsidRPr="00A047F2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 xml:space="preserve"> + 10 + (</w:t>
      </w:r>
      <w:r w:rsidRPr="00A047F2">
        <w:rPr>
          <w:rFonts w:ascii="Times New Roman" w:hAnsi="Times New Roman" w:cs="Times New Roman"/>
          <w:sz w:val="24"/>
        </w:rPr>
        <w:t>id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 </w:t>
      </w:r>
      <w:r w:rsidRPr="00A047F2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 xml:space="preserve">) / </w:t>
      </w:r>
      <w:r w:rsidRPr="00A047F2">
        <w:rPr>
          <w:rFonts w:ascii="Times New Roman" w:hAnsi="Times New Roman" w:cs="Times New Roman"/>
          <w:sz w:val="24"/>
        </w:rPr>
        <w:t>nodeInRow</w:t>
      </w:r>
      <w:r>
        <w:rPr>
          <w:rFonts w:ascii="Times New Roman" w:hAnsi="Times New Roman" w:cs="Times New Roman"/>
          <w:sz w:val="24"/>
        </w:rPr>
        <w:t>)</w:t>
      </w:r>
      <w:r w:rsidRPr="00B7050C">
        <w:rPr>
          <w:rFonts w:ascii="Times New Roman" w:hAnsi="Times New Roman" w:cs="Times New Roman"/>
          <w:sz w:val="24"/>
        </w:rPr>
        <w:t xml:space="preserve"> * (2</w:t>
      </w:r>
      <w:r>
        <w:rPr>
          <w:rFonts w:ascii="Times New Roman" w:hAnsi="Times New Roman" w:cs="Times New Roman"/>
          <w:sz w:val="24"/>
        </w:rPr>
        <w:t xml:space="preserve"> * радиус у </w:t>
      </w:r>
      <w:r w:rsidRPr="00A047F2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 xml:space="preserve"> + 1</w:t>
      </w:r>
      <w:r>
        <w:rPr>
          <w:rFonts w:ascii="Times New Roman" w:hAnsi="Times New Roman" w:cs="Times New Roman"/>
          <w:sz w:val="24"/>
        </w:rPr>
        <w:t>0</w:t>
      </w:r>
      <w:r w:rsidRPr="00B7050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Добавить в </w:t>
      </w:r>
      <w:r w:rsidRPr="00A047F2">
        <w:rPr>
          <w:rFonts w:ascii="Times New Roman" w:hAnsi="Times New Roman" w:cs="Times New Roman"/>
          <w:sz w:val="24"/>
        </w:rPr>
        <w:t>nodes node.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Задать координаты </w:t>
      </w:r>
      <w:r w:rsidRPr="00A047F2">
        <w:rPr>
          <w:rFonts w:ascii="Times New Roman" w:hAnsi="Times New Roman" w:cs="Times New Roman"/>
          <w:sz w:val="24"/>
        </w:rPr>
        <w:t>x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A047F2">
        <w:rPr>
          <w:rFonts w:ascii="Times New Roman" w:hAnsi="Times New Roman" w:cs="Times New Roman"/>
          <w:sz w:val="24"/>
        </w:rPr>
        <w:t>y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вершины </w:t>
      </w:r>
      <w:r w:rsidRPr="00A047F2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вывести ее.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Присвоить </w:t>
      </w:r>
      <w:r w:rsidRPr="00A047F2">
        <w:rPr>
          <w:rFonts w:ascii="Times New Roman" w:hAnsi="Times New Roman" w:cs="Times New Roman"/>
          <w:sz w:val="24"/>
        </w:rPr>
        <w:t>connFlag 0.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B7050C" w:rsidRDefault="00B7050C" w:rsidP="00B902AF">
      <w:pPr>
        <w:pStyle w:val="3"/>
        <w:numPr>
          <w:ilvl w:val="2"/>
          <w:numId w:val="13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FB573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Алгоритм добавления ребра графа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A047F2">
        <w:rPr>
          <w:rFonts w:ascii="Times New Roman" w:hAnsi="Times New Roman" w:cs="Times New Roman"/>
          <w:sz w:val="24"/>
        </w:rPr>
        <w:t>:</w:t>
      </w:r>
      <w:r w:rsidR="001D1006" w:rsidRPr="001D1006">
        <w:rPr>
          <w:rFonts w:ascii="Times New Roman" w:hAnsi="Times New Roman" w:cs="Times New Roman"/>
          <w:sz w:val="24"/>
        </w:rPr>
        <w:t xml:space="preserve"> </w:t>
      </w:r>
      <w:r w:rsidRPr="001D1006">
        <w:rPr>
          <w:rFonts w:ascii="Times New Roman" w:hAnsi="Times New Roman" w:cs="Times New Roman"/>
          <w:sz w:val="24"/>
        </w:rPr>
        <w:t>Edge edge – добавляемое ребро</w:t>
      </w:r>
      <w:r w:rsidR="00A047F2" w:rsidRPr="001D1006">
        <w:rPr>
          <w:rFonts w:ascii="Times New Roman" w:hAnsi="Times New Roman" w:cs="Times New Roman"/>
          <w:sz w:val="24"/>
        </w:rPr>
        <w:t xml:space="preserve"> (см. Приложение 1)</w:t>
      </w:r>
      <w:r w:rsidR="001D1006">
        <w:rPr>
          <w:rFonts w:ascii="Times New Roman" w:hAnsi="Times New Roman" w:cs="Times New Roman"/>
          <w:sz w:val="24"/>
        </w:rPr>
        <w:t>.</w:t>
      </w:r>
    </w:p>
    <w:p w:rsidR="001D1006" w:rsidRPr="001D1006" w:rsidRDefault="001D1006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какая-либо вершина выделена, то</w:t>
      </w:r>
    </w:p>
    <w:p w:rsidR="00661275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Вывести сообщение о том, что требуется нажатие на еще одну вершину, чтобы </w:t>
      </w:r>
    </w:p>
    <w:p w:rsidR="00B7050C" w:rsidRDefault="00661275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</w:t>
      </w:r>
      <w:r w:rsidR="00B7050C">
        <w:rPr>
          <w:rFonts w:ascii="Times New Roman" w:hAnsi="Times New Roman" w:cs="Times New Roman"/>
          <w:sz w:val="24"/>
        </w:rPr>
        <w:t xml:space="preserve">провести ребро и присвоить </w:t>
      </w:r>
      <w:r w:rsidR="00B7050C" w:rsidRPr="00A047F2">
        <w:rPr>
          <w:rFonts w:ascii="Times New Roman" w:hAnsi="Times New Roman" w:cs="Times New Roman"/>
          <w:sz w:val="24"/>
        </w:rPr>
        <w:t>connFlag</w:t>
      </w:r>
      <w:r w:rsidR="00B7050C" w:rsidRPr="00B7050C">
        <w:rPr>
          <w:rFonts w:ascii="Times New Roman" w:hAnsi="Times New Roman" w:cs="Times New Roman"/>
          <w:sz w:val="24"/>
        </w:rPr>
        <w:t xml:space="preserve"> 2</w:t>
      </w:r>
      <w:r w:rsidR="00B7050C">
        <w:rPr>
          <w:rFonts w:ascii="Times New Roman" w:hAnsi="Times New Roman" w:cs="Times New Roman"/>
          <w:sz w:val="24"/>
        </w:rPr>
        <w:t xml:space="preserve">. 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иначе</w:t>
      </w:r>
    </w:p>
    <w:p w:rsidR="00B7050C" w:rsidRPr="00A047F2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Присвоить </w:t>
      </w:r>
      <w:r w:rsidRPr="00A047F2">
        <w:rPr>
          <w:rFonts w:ascii="Times New Roman" w:hAnsi="Times New Roman" w:cs="Times New Roman"/>
          <w:sz w:val="24"/>
        </w:rPr>
        <w:t>connFlag 0.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ветвления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B7050C" w:rsidRDefault="00B7050C" w:rsidP="00B902AF">
      <w:pPr>
        <w:pStyle w:val="3"/>
        <w:numPr>
          <w:ilvl w:val="2"/>
          <w:numId w:val="13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1.2.</w:t>
      </w:r>
      <w:r w:rsidR="00FB573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Алгоритм удаления вершины графа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A047F2">
        <w:rPr>
          <w:rFonts w:ascii="Times New Roman" w:hAnsi="Times New Roman" w:cs="Times New Roman"/>
          <w:sz w:val="24"/>
        </w:rPr>
        <w:t>:</w:t>
      </w:r>
      <w:r w:rsidR="00851735" w:rsidRPr="00851735">
        <w:rPr>
          <w:rFonts w:ascii="Times New Roman" w:hAnsi="Times New Roman" w:cs="Times New Roman"/>
          <w:sz w:val="24"/>
        </w:rPr>
        <w:t xml:space="preserve"> </w:t>
      </w:r>
      <w:r w:rsidRPr="00851735">
        <w:rPr>
          <w:rFonts w:ascii="Times New Roman" w:hAnsi="Times New Roman" w:cs="Times New Roman"/>
          <w:sz w:val="24"/>
        </w:rPr>
        <w:t>Node node – удаляемая вершина</w:t>
      </w:r>
      <w:r w:rsidR="00851735">
        <w:rPr>
          <w:rFonts w:ascii="Times New Roman" w:hAnsi="Times New Roman" w:cs="Times New Roman"/>
          <w:sz w:val="24"/>
        </w:rPr>
        <w:t xml:space="preserve">, </w:t>
      </w:r>
      <w:r w:rsidR="00851735">
        <w:rPr>
          <w:rFonts w:ascii="Times New Roman" w:hAnsi="Times New Roman" w:cs="Times New Roman"/>
          <w:sz w:val="24"/>
          <w:lang w:val="en-US"/>
        </w:rPr>
        <w:t>nodes</w:t>
      </w:r>
      <w:r w:rsidR="00851735" w:rsidRPr="00851735">
        <w:rPr>
          <w:rFonts w:ascii="Times New Roman" w:hAnsi="Times New Roman" w:cs="Times New Roman"/>
          <w:sz w:val="24"/>
        </w:rPr>
        <w:t xml:space="preserve"> </w:t>
      </w:r>
      <w:r w:rsidR="00851735">
        <w:rPr>
          <w:rFonts w:ascii="Times New Roman" w:hAnsi="Times New Roman" w:cs="Times New Roman"/>
          <w:sz w:val="24"/>
        </w:rPr>
        <w:t>–</w:t>
      </w:r>
      <w:r w:rsidR="00851735" w:rsidRPr="00851735">
        <w:rPr>
          <w:rFonts w:ascii="Times New Roman" w:hAnsi="Times New Roman" w:cs="Times New Roman"/>
          <w:sz w:val="24"/>
        </w:rPr>
        <w:t xml:space="preserve"> </w:t>
      </w:r>
      <w:r w:rsidR="00851735">
        <w:rPr>
          <w:rFonts w:ascii="Times New Roman" w:hAnsi="Times New Roman" w:cs="Times New Roman"/>
          <w:sz w:val="24"/>
        </w:rPr>
        <w:t>список вершин (поле</w:t>
      </w:r>
      <w:r w:rsidR="000C6FA1">
        <w:rPr>
          <w:rFonts w:ascii="Times New Roman" w:hAnsi="Times New Roman" w:cs="Times New Roman"/>
          <w:sz w:val="24"/>
        </w:rPr>
        <w:t xml:space="preserve"> </w:t>
      </w:r>
      <w:r w:rsidR="000C6FA1" w:rsidRPr="000C6FA1">
        <w:rPr>
          <w:rFonts w:ascii="Times New Roman" w:hAnsi="Times New Roman" w:cs="Times New Roman"/>
          <w:sz w:val="24"/>
        </w:rPr>
        <w:t>“</w:t>
      </w:r>
      <w:r w:rsidR="000C6FA1">
        <w:rPr>
          <w:rFonts w:ascii="Times New Roman" w:hAnsi="Times New Roman" w:cs="Times New Roman"/>
          <w:sz w:val="24"/>
        </w:rPr>
        <w:t>вершины</w:t>
      </w:r>
      <w:r w:rsidR="000C6FA1" w:rsidRPr="000C6FA1">
        <w:rPr>
          <w:rFonts w:ascii="Times New Roman" w:hAnsi="Times New Roman" w:cs="Times New Roman"/>
          <w:sz w:val="24"/>
        </w:rPr>
        <w:t>”</w:t>
      </w:r>
      <w:r w:rsidR="00851735">
        <w:rPr>
          <w:rFonts w:ascii="Times New Roman" w:hAnsi="Times New Roman" w:cs="Times New Roman"/>
          <w:sz w:val="24"/>
        </w:rPr>
        <w:t xml:space="preserve"> класса Демонстрация, см. Приложение 1)</w:t>
      </w:r>
      <w:r w:rsidR="001D1006">
        <w:rPr>
          <w:rFonts w:ascii="Times New Roman" w:hAnsi="Times New Roman" w:cs="Times New Roman"/>
          <w:sz w:val="24"/>
          <w:lang w:val="en-US"/>
        </w:rPr>
        <w:t>.</w:t>
      </w:r>
    </w:p>
    <w:p w:rsidR="00851735" w:rsidRPr="001D1006" w:rsidRDefault="00851735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удалить вершину </w:t>
      </w:r>
      <w:r>
        <w:rPr>
          <w:rFonts w:ascii="Times New Roman" w:hAnsi="Times New Roman" w:cs="Times New Roman"/>
          <w:sz w:val="24"/>
          <w:lang w:val="en-US"/>
        </w:rPr>
        <w:t>node.</w:t>
      </w:r>
    </w:p>
    <w:p w:rsidR="001D1006" w:rsidRPr="00851735" w:rsidRDefault="001D1006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Удалить </w:t>
      </w:r>
      <w:r w:rsidRPr="00A047F2">
        <w:rPr>
          <w:rFonts w:ascii="Times New Roman" w:hAnsi="Times New Roman" w:cs="Times New Roman"/>
          <w:sz w:val="24"/>
        </w:rPr>
        <w:t xml:space="preserve">node </w:t>
      </w:r>
      <w:r>
        <w:rPr>
          <w:rFonts w:ascii="Times New Roman" w:hAnsi="Times New Roman" w:cs="Times New Roman"/>
          <w:sz w:val="24"/>
        </w:rPr>
        <w:t xml:space="preserve">из </w:t>
      </w:r>
      <w:r w:rsidRPr="00A047F2">
        <w:rPr>
          <w:rFonts w:ascii="Times New Roman" w:hAnsi="Times New Roman" w:cs="Times New Roman"/>
          <w:sz w:val="24"/>
        </w:rPr>
        <w:t>nodes.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Удалить все ребра из </w:t>
      </w:r>
      <w:r w:rsidRPr="00A047F2">
        <w:rPr>
          <w:rFonts w:ascii="Times New Roman" w:hAnsi="Times New Roman" w:cs="Times New Roman"/>
          <w:sz w:val="24"/>
        </w:rPr>
        <w:t>edges</w:t>
      </w:r>
      <w:r w:rsidRPr="00B7050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которые связаны с </w:t>
      </w:r>
      <w:r w:rsidRPr="00A047F2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>.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Вывести сообщение о том, что вершина удалена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B7050C" w:rsidRPr="00FB5427" w:rsidRDefault="00B7050C" w:rsidP="00B7050C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0A150A" w:rsidRPr="000A150A">
        <w:rPr>
          <w:rFonts w:ascii="Times New Roman" w:hAnsi="Times New Roman" w:cs="Times New Roman"/>
          <w:sz w:val="24"/>
          <w:szCs w:val="24"/>
        </w:rPr>
        <w:t>1</w:t>
      </w:r>
      <w:r w:rsidR="00FB57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Алгоритм обхода графа в ширину</w:t>
      </w:r>
    </w:p>
    <w:p w:rsidR="00851735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851735">
        <w:rPr>
          <w:rFonts w:ascii="Times New Roman" w:hAnsi="Times New Roman" w:cs="Times New Roman"/>
          <w:sz w:val="24"/>
        </w:rPr>
        <w:t>Дано:</w:t>
      </w:r>
      <w:r w:rsidR="00851735" w:rsidRPr="00851735">
        <w:rPr>
          <w:rFonts w:ascii="Times New Roman" w:hAnsi="Times New Roman" w:cs="Times New Roman"/>
          <w:sz w:val="24"/>
        </w:rPr>
        <w:t xml:space="preserve"> </w:t>
      </w:r>
      <w:r w:rsidRPr="00851735">
        <w:rPr>
          <w:rFonts w:ascii="Times New Roman" w:hAnsi="Times New Roman" w:cs="Times New Roman"/>
          <w:sz w:val="24"/>
        </w:rPr>
        <w:t>Node node – начальная вершина для алгоритма</w:t>
      </w:r>
      <w:r w:rsidR="00851735">
        <w:rPr>
          <w:rFonts w:ascii="Times New Roman" w:hAnsi="Times New Roman" w:cs="Times New Roman"/>
          <w:sz w:val="24"/>
        </w:rPr>
        <w:t xml:space="preserve">, </w:t>
      </w:r>
      <w:r w:rsidR="00851735" w:rsidRPr="00851735">
        <w:rPr>
          <w:rFonts w:ascii="Times New Roman" w:hAnsi="Times New Roman" w:cs="Times New Roman"/>
          <w:sz w:val="24"/>
        </w:rPr>
        <w:t>states – одномерный массив шагов алгоритма (поле</w:t>
      </w:r>
      <w:r w:rsidR="000C6FA1">
        <w:rPr>
          <w:rFonts w:ascii="Times New Roman" w:hAnsi="Times New Roman" w:cs="Times New Roman"/>
          <w:sz w:val="24"/>
        </w:rPr>
        <w:t xml:space="preserve"> </w:t>
      </w:r>
      <w:r w:rsidR="000C6FA1" w:rsidRPr="000C6FA1">
        <w:rPr>
          <w:rFonts w:ascii="Times New Roman" w:hAnsi="Times New Roman" w:cs="Times New Roman"/>
          <w:sz w:val="24"/>
        </w:rPr>
        <w:t>“</w:t>
      </w:r>
      <w:r w:rsidR="000C6FA1">
        <w:rPr>
          <w:rFonts w:ascii="Times New Roman" w:hAnsi="Times New Roman" w:cs="Times New Roman"/>
          <w:sz w:val="24"/>
        </w:rPr>
        <w:t>шаги</w:t>
      </w:r>
      <w:r w:rsidR="000C6FA1" w:rsidRPr="000C6FA1">
        <w:rPr>
          <w:rFonts w:ascii="Times New Roman" w:hAnsi="Times New Roman" w:cs="Times New Roman"/>
          <w:sz w:val="24"/>
        </w:rPr>
        <w:t>”</w:t>
      </w:r>
      <w:r w:rsidR="00851735" w:rsidRPr="00851735">
        <w:rPr>
          <w:rFonts w:ascii="Times New Roman" w:hAnsi="Times New Roman" w:cs="Times New Roman"/>
          <w:sz w:val="24"/>
        </w:rPr>
        <w:t xml:space="preserve"> в классе Demo, см. Приложение 1)</w:t>
      </w:r>
    </w:p>
    <w:p w:rsidR="00851735" w:rsidRDefault="00851735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</w:t>
      </w:r>
      <w:r w:rsidRPr="0085173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обойти все вершины графа, окрасить в конечном счете каждую в черный цвет.</w:t>
      </w:r>
    </w:p>
    <w:p w:rsidR="001D1006" w:rsidRPr="00851735" w:rsidRDefault="001D1006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Объявить одномерный массив целочисленного типа </w:t>
      </w:r>
      <w:r w:rsidRPr="00851735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на </w:t>
      </w:r>
      <w:r w:rsidRPr="00851735">
        <w:rPr>
          <w:rFonts w:ascii="Times New Roman" w:hAnsi="Times New Roman" w:cs="Times New Roman"/>
          <w:sz w:val="24"/>
        </w:rPr>
        <w:t>N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элементов</w:t>
      </w:r>
      <w:r w:rsidRPr="00EB15E8">
        <w:rPr>
          <w:rFonts w:ascii="Times New Roman" w:hAnsi="Times New Roman" w:cs="Times New Roman"/>
          <w:sz w:val="24"/>
        </w:rPr>
        <w:t>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шаг алгоритма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типа </w:t>
      </w:r>
      <w:r w:rsidRPr="00851735">
        <w:rPr>
          <w:rFonts w:ascii="Times New Roman" w:hAnsi="Times New Roman" w:cs="Times New Roman"/>
          <w:sz w:val="24"/>
        </w:rPr>
        <w:t>BSFState</w:t>
      </w:r>
      <w:r w:rsidRPr="00B7050C">
        <w:rPr>
          <w:rFonts w:ascii="Times New Roman" w:hAnsi="Times New Roman" w:cs="Times New Roman"/>
          <w:sz w:val="24"/>
        </w:rPr>
        <w:t>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Записать в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цвета всех вершин, как белые, и добавить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конец </w:t>
      </w:r>
      <w:r w:rsidRPr="00851735">
        <w:rPr>
          <w:rFonts w:ascii="Times New Roman" w:hAnsi="Times New Roman" w:cs="Times New Roman"/>
          <w:sz w:val="24"/>
        </w:rPr>
        <w:t>states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Изменить цвет для </w:t>
      </w:r>
      <w:r w:rsidRPr="00851735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серый и добавить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конец </w:t>
      </w:r>
      <w:r w:rsidRPr="00851735">
        <w:rPr>
          <w:rFonts w:ascii="Times New Roman" w:hAnsi="Times New Roman" w:cs="Times New Roman"/>
          <w:sz w:val="24"/>
        </w:rPr>
        <w:t>state</w:t>
      </w:r>
      <w:r>
        <w:rPr>
          <w:rFonts w:ascii="Times New Roman" w:hAnsi="Times New Roman" w:cs="Times New Roman"/>
          <w:sz w:val="24"/>
        </w:rPr>
        <w:t>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Объявить очередь </w:t>
      </w:r>
      <w:r w:rsidRPr="00851735">
        <w:rPr>
          <w:rFonts w:ascii="Times New Roman" w:hAnsi="Times New Roman" w:cs="Times New Roman"/>
          <w:sz w:val="24"/>
        </w:rPr>
        <w:t>nodesQueue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типа </w:t>
      </w:r>
      <w:r w:rsidRPr="00851735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>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Добавить в </w:t>
      </w:r>
      <w:r w:rsidRPr="00851735">
        <w:rPr>
          <w:rFonts w:ascii="Times New Roman" w:hAnsi="Times New Roman" w:cs="Times New Roman"/>
          <w:sz w:val="24"/>
        </w:rPr>
        <w:t>nodesQueue node.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Присвоить </w:t>
      </w:r>
      <w:r w:rsidRPr="00851735">
        <w:rPr>
          <w:rFonts w:ascii="Times New Roman" w:hAnsi="Times New Roman" w:cs="Times New Roman"/>
          <w:sz w:val="24"/>
        </w:rPr>
        <w:t>x</w:t>
      </w:r>
      <w:r w:rsidRPr="00B7050C">
        <w:rPr>
          <w:rFonts w:ascii="Times New Roman" w:hAnsi="Times New Roman" w:cs="Times New Roman"/>
          <w:sz w:val="24"/>
        </w:rPr>
        <w:t>[</w:t>
      </w:r>
      <w:r w:rsidRPr="00851735">
        <w:rPr>
          <w:rFonts w:ascii="Times New Roman" w:hAnsi="Times New Roman" w:cs="Times New Roman"/>
          <w:sz w:val="24"/>
        </w:rPr>
        <w:t>id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 </w:t>
      </w:r>
      <w:r w:rsidRPr="00851735">
        <w:rPr>
          <w:rFonts w:ascii="Times New Roman" w:hAnsi="Times New Roman" w:cs="Times New Roman"/>
          <w:sz w:val="24"/>
        </w:rPr>
        <w:t>Node</w:t>
      </w:r>
      <w:r w:rsidRPr="00B7050C">
        <w:rPr>
          <w:rFonts w:ascii="Times New Roman" w:hAnsi="Times New Roman" w:cs="Times New Roman"/>
          <w:sz w:val="24"/>
        </w:rPr>
        <w:t>] 1.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Повторять, пока </w:t>
      </w:r>
      <w:r w:rsidRPr="00851735">
        <w:rPr>
          <w:rFonts w:ascii="Times New Roman" w:hAnsi="Times New Roman" w:cs="Times New Roman"/>
          <w:sz w:val="24"/>
        </w:rPr>
        <w:t xml:space="preserve">nodesQueue </w:t>
      </w:r>
      <w:r>
        <w:rPr>
          <w:rFonts w:ascii="Times New Roman" w:hAnsi="Times New Roman" w:cs="Times New Roman"/>
          <w:sz w:val="24"/>
        </w:rPr>
        <w:t>не пуста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Исключить из </w:t>
      </w:r>
      <w:r w:rsidRPr="00851735">
        <w:rPr>
          <w:rFonts w:ascii="Times New Roman" w:hAnsi="Times New Roman" w:cs="Times New Roman"/>
          <w:sz w:val="24"/>
        </w:rPr>
        <w:t>nodesQueue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вершину и записать ее в </w:t>
      </w:r>
      <w:r w:rsidRPr="00851735">
        <w:rPr>
          <w:rFonts w:ascii="Times New Roman" w:hAnsi="Times New Roman" w:cs="Times New Roman"/>
          <w:sz w:val="24"/>
        </w:rPr>
        <w:t>checkedNode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Изменить цвет для </w:t>
      </w:r>
      <w:r w:rsidRPr="00851735">
        <w:rPr>
          <w:rFonts w:ascii="Times New Roman" w:hAnsi="Times New Roman" w:cs="Times New Roman"/>
          <w:sz w:val="24"/>
        </w:rPr>
        <w:t>checkedNode</w:t>
      </w:r>
      <w:r>
        <w:rPr>
          <w:rFonts w:ascii="Times New Roman" w:hAnsi="Times New Roman" w:cs="Times New Roman"/>
          <w:sz w:val="24"/>
        </w:rPr>
        <w:t xml:space="preserve"> в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черный и добавить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конец </w:t>
      </w:r>
      <w:r w:rsidRPr="00851735">
        <w:rPr>
          <w:rFonts w:ascii="Times New Roman" w:hAnsi="Times New Roman" w:cs="Times New Roman"/>
          <w:sz w:val="24"/>
        </w:rPr>
        <w:t>states</w:t>
      </w:r>
      <w:r>
        <w:rPr>
          <w:rFonts w:ascii="Times New Roman" w:hAnsi="Times New Roman" w:cs="Times New Roman"/>
          <w:sz w:val="24"/>
        </w:rPr>
        <w:t>.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Пока не пройдены все ребра инцидентные </w:t>
      </w:r>
      <w:r w:rsidRPr="00851735">
        <w:rPr>
          <w:rFonts w:ascii="Times New Roman" w:hAnsi="Times New Roman" w:cs="Times New Roman"/>
          <w:sz w:val="24"/>
        </w:rPr>
        <w:t>checkedNode</w:t>
      </w:r>
      <w:r w:rsidRPr="00B7050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повторять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|     Присвоить очередную вершину смежную с </w:t>
      </w:r>
      <w:r w:rsidRPr="00851735">
        <w:rPr>
          <w:rFonts w:ascii="Times New Roman" w:hAnsi="Times New Roman" w:cs="Times New Roman"/>
          <w:sz w:val="24"/>
        </w:rPr>
        <w:t>checkedNode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 очередному ребру </w:t>
      </w:r>
    </w:p>
    <w:p w:rsidR="00B7050C" w:rsidRPr="0040370E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|     </w:t>
      </w:r>
      <w:r w:rsidRPr="00851735">
        <w:rPr>
          <w:rFonts w:ascii="Times New Roman" w:hAnsi="Times New Roman" w:cs="Times New Roman"/>
          <w:sz w:val="24"/>
        </w:rPr>
        <w:t>checkingNode</w:t>
      </w:r>
      <w:r w:rsidRPr="0040370E">
        <w:rPr>
          <w:rFonts w:ascii="Times New Roman" w:hAnsi="Times New Roman" w:cs="Times New Roman"/>
          <w:sz w:val="24"/>
        </w:rPr>
        <w:t>.</w:t>
      </w:r>
    </w:p>
    <w:p w:rsidR="00B7050C" w:rsidRPr="0040370E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40370E">
        <w:rPr>
          <w:rFonts w:ascii="Times New Roman" w:hAnsi="Times New Roman" w:cs="Times New Roman"/>
          <w:sz w:val="24"/>
        </w:rPr>
        <w:t xml:space="preserve">|     |     </w:t>
      </w:r>
      <w:r>
        <w:rPr>
          <w:rFonts w:ascii="Times New Roman" w:hAnsi="Times New Roman" w:cs="Times New Roman"/>
          <w:sz w:val="24"/>
        </w:rPr>
        <w:t>Если</w:t>
      </w:r>
      <w:r w:rsidRPr="0040370E">
        <w:rPr>
          <w:rFonts w:ascii="Times New Roman" w:hAnsi="Times New Roman" w:cs="Times New Roman"/>
          <w:sz w:val="24"/>
        </w:rPr>
        <w:t xml:space="preserve"> </w:t>
      </w:r>
      <w:r w:rsidRPr="00851735">
        <w:rPr>
          <w:rFonts w:ascii="Times New Roman" w:hAnsi="Times New Roman" w:cs="Times New Roman"/>
          <w:sz w:val="24"/>
        </w:rPr>
        <w:t>x</w:t>
      </w:r>
      <w:r w:rsidRPr="0040370E">
        <w:rPr>
          <w:rFonts w:ascii="Times New Roman" w:hAnsi="Times New Roman" w:cs="Times New Roman"/>
          <w:sz w:val="24"/>
        </w:rPr>
        <w:t>[</w:t>
      </w:r>
      <w:r w:rsidRPr="00851735">
        <w:rPr>
          <w:rFonts w:ascii="Times New Roman" w:hAnsi="Times New Roman" w:cs="Times New Roman"/>
          <w:sz w:val="24"/>
        </w:rPr>
        <w:t>id</w:t>
      </w:r>
      <w:r w:rsidRPr="004037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40370E">
        <w:rPr>
          <w:rFonts w:ascii="Times New Roman" w:hAnsi="Times New Roman" w:cs="Times New Roman"/>
          <w:sz w:val="24"/>
        </w:rPr>
        <w:t xml:space="preserve"> </w:t>
      </w:r>
      <w:r w:rsidRPr="00851735">
        <w:rPr>
          <w:rFonts w:ascii="Times New Roman" w:hAnsi="Times New Roman" w:cs="Times New Roman"/>
          <w:sz w:val="24"/>
        </w:rPr>
        <w:t>checkingNode</w:t>
      </w:r>
      <w:r w:rsidRPr="0040370E">
        <w:rPr>
          <w:rFonts w:ascii="Times New Roman" w:hAnsi="Times New Roman" w:cs="Times New Roman"/>
          <w:sz w:val="24"/>
        </w:rPr>
        <w:t xml:space="preserve">] = 0, </w:t>
      </w:r>
      <w:r>
        <w:rPr>
          <w:rFonts w:ascii="Times New Roman" w:hAnsi="Times New Roman" w:cs="Times New Roman"/>
          <w:sz w:val="24"/>
        </w:rPr>
        <w:t>то</w:t>
      </w:r>
    </w:p>
    <w:p w:rsidR="00B7050C" w:rsidRPr="0040370E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40370E">
        <w:rPr>
          <w:rFonts w:ascii="Times New Roman" w:hAnsi="Times New Roman" w:cs="Times New Roman"/>
          <w:sz w:val="24"/>
        </w:rPr>
        <w:t xml:space="preserve">|     |     |     </w:t>
      </w:r>
      <w:r>
        <w:rPr>
          <w:rFonts w:ascii="Times New Roman" w:hAnsi="Times New Roman" w:cs="Times New Roman"/>
          <w:sz w:val="24"/>
        </w:rPr>
        <w:t>Добавить</w:t>
      </w:r>
      <w:r w:rsidRPr="004037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40370E">
        <w:rPr>
          <w:rFonts w:ascii="Times New Roman" w:hAnsi="Times New Roman" w:cs="Times New Roman"/>
          <w:sz w:val="24"/>
        </w:rPr>
        <w:t xml:space="preserve"> </w:t>
      </w:r>
      <w:r w:rsidRPr="00851735">
        <w:rPr>
          <w:rFonts w:ascii="Times New Roman" w:hAnsi="Times New Roman" w:cs="Times New Roman"/>
          <w:sz w:val="24"/>
        </w:rPr>
        <w:t>nodesQueue</w:t>
      </w:r>
      <w:r w:rsidRPr="0040370E">
        <w:rPr>
          <w:rFonts w:ascii="Times New Roman" w:hAnsi="Times New Roman" w:cs="Times New Roman"/>
          <w:sz w:val="24"/>
        </w:rPr>
        <w:t xml:space="preserve"> </w:t>
      </w:r>
      <w:r w:rsidRPr="00851735">
        <w:rPr>
          <w:rFonts w:ascii="Times New Roman" w:hAnsi="Times New Roman" w:cs="Times New Roman"/>
          <w:sz w:val="24"/>
        </w:rPr>
        <w:t>checkingNode</w:t>
      </w:r>
      <w:r w:rsidRPr="0040370E">
        <w:rPr>
          <w:rFonts w:ascii="Times New Roman" w:hAnsi="Times New Roman" w:cs="Times New Roman"/>
          <w:sz w:val="24"/>
        </w:rPr>
        <w:t>.</w:t>
      </w:r>
    </w:p>
    <w:p w:rsidR="00B7050C" w:rsidRPr="0040370E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40370E">
        <w:rPr>
          <w:rFonts w:ascii="Times New Roman" w:hAnsi="Times New Roman" w:cs="Times New Roman"/>
          <w:sz w:val="24"/>
        </w:rPr>
        <w:t xml:space="preserve">|     |     |     </w:t>
      </w:r>
      <w:r>
        <w:rPr>
          <w:rFonts w:ascii="Times New Roman" w:hAnsi="Times New Roman" w:cs="Times New Roman"/>
          <w:sz w:val="24"/>
        </w:rPr>
        <w:t>Присвоить</w:t>
      </w:r>
      <w:r w:rsidRPr="0040370E">
        <w:rPr>
          <w:rFonts w:ascii="Times New Roman" w:hAnsi="Times New Roman" w:cs="Times New Roman"/>
          <w:sz w:val="24"/>
        </w:rPr>
        <w:t xml:space="preserve"> </w:t>
      </w:r>
      <w:r w:rsidRPr="00851735">
        <w:rPr>
          <w:rFonts w:ascii="Times New Roman" w:hAnsi="Times New Roman" w:cs="Times New Roman"/>
          <w:sz w:val="24"/>
        </w:rPr>
        <w:t>x</w:t>
      </w:r>
      <w:r w:rsidRPr="0040370E">
        <w:rPr>
          <w:rFonts w:ascii="Times New Roman" w:hAnsi="Times New Roman" w:cs="Times New Roman"/>
          <w:sz w:val="24"/>
        </w:rPr>
        <w:t>[</w:t>
      </w:r>
      <w:r w:rsidRPr="00851735">
        <w:rPr>
          <w:rFonts w:ascii="Times New Roman" w:hAnsi="Times New Roman" w:cs="Times New Roman"/>
          <w:sz w:val="24"/>
        </w:rPr>
        <w:t>id</w:t>
      </w:r>
      <w:r w:rsidRPr="004037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40370E">
        <w:rPr>
          <w:rFonts w:ascii="Times New Roman" w:hAnsi="Times New Roman" w:cs="Times New Roman"/>
          <w:sz w:val="24"/>
        </w:rPr>
        <w:t xml:space="preserve"> </w:t>
      </w:r>
      <w:r w:rsidRPr="00851735">
        <w:rPr>
          <w:rFonts w:ascii="Times New Roman" w:hAnsi="Times New Roman" w:cs="Times New Roman"/>
          <w:sz w:val="24"/>
        </w:rPr>
        <w:t>checkingNode</w:t>
      </w:r>
      <w:r w:rsidRPr="0040370E">
        <w:rPr>
          <w:rFonts w:ascii="Times New Roman" w:hAnsi="Times New Roman" w:cs="Times New Roman"/>
          <w:sz w:val="24"/>
        </w:rPr>
        <w:t>] = 1.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</w:t>
      </w:r>
      <w:r w:rsidRPr="00B7050C">
        <w:rPr>
          <w:rFonts w:ascii="Times New Roman" w:hAnsi="Times New Roman" w:cs="Times New Roman"/>
          <w:sz w:val="24"/>
        </w:rPr>
        <w:t xml:space="preserve">|     |     </w:t>
      </w:r>
      <w:r>
        <w:rPr>
          <w:rFonts w:ascii="Times New Roman" w:hAnsi="Times New Roman" w:cs="Times New Roman"/>
          <w:sz w:val="24"/>
        </w:rPr>
        <w:t xml:space="preserve">Изменить цвет для </w:t>
      </w:r>
      <w:r w:rsidRPr="00851735">
        <w:rPr>
          <w:rFonts w:ascii="Times New Roman" w:hAnsi="Times New Roman" w:cs="Times New Roman"/>
          <w:sz w:val="24"/>
        </w:rPr>
        <w:t>checkedNode</w:t>
      </w:r>
      <w:r>
        <w:rPr>
          <w:rFonts w:ascii="Times New Roman" w:hAnsi="Times New Roman" w:cs="Times New Roman"/>
          <w:sz w:val="24"/>
        </w:rPr>
        <w:t xml:space="preserve"> в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серый и добавить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конец 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101589">
        <w:rPr>
          <w:rFonts w:ascii="Times New Roman" w:hAnsi="Times New Roman" w:cs="Times New Roman"/>
          <w:sz w:val="24"/>
        </w:rPr>
        <w:t xml:space="preserve">|     |     |     </w:t>
      </w:r>
      <w:r w:rsidRPr="00851735">
        <w:rPr>
          <w:rFonts w:ascii="Times New Roman" w:hAnsi="Times New Roman" w:cs="Times New Roman"/>
          <w:sz w:val="24"/>
        </w:rPr>
        <w:t>states</w:t>
      </w:r>
      <w:r>
        <w:rPr>
          <w:rFonts w:ascii="Times New Roman" w:hAnsi="Times New Roman" w:cs="Times New Roman"/>
          <w:sz w:val="24"/>
        </w:rPr>
        <w:t>.</w:t>
      </w:r>
    </w:p>
    <w:p w:rsidR="00B7050C" w:rsidRPr="00101589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101589">
        <w:rPr>
          <w:rFonts w:ascii="Times New Roman" w:hAnsi="Times New Roman" w:cs="Times New Roman"/>
          <w:sz w:val="24"/>
        </w:rPr>
        <w:t xml:space="preserve">|     |     </w:t>
      </w:r>
      <w:r>
        <w:rPr>
          <w:rFonts w:ascii="Times New Roman" w:hAnsi="Times New Roman" w:cs="Times New Roman"/>
          <w:sz w:val="24"/>
        </w:rPr>
        <w:t>конец</w:t>
      </w:r>
      <w:r w:rsidRPr="001015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ветвления</w:t>
      </w:r>
    </w:p>
    <w:p w:rsid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|     конец цикла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     Добавить в конец </w:t>
      </w:r>
      <w:r w:rsidRPr="00851735">
        <w:rPr>
          <w:rFonts w:ascii="Times New Roman" w:hAnsi="Times New Roman" w:cs="Times New Roman"/>
          <w:sz w:val="24"/>
        </w:rPr>
        <w:t>states</w:t>
      </w:r>
      <w:r w:rsidRPr="00B7050C">
        <w:rPr>
          <w:rFonts w:ascii="Times New Roman" w:hAnsi="Times New Roman" w:cs="Times New Roman"/>
          <w:sz w:val="24"/>
        </w:rPr>
        <w:t xml:space="preserve"> </w:t>
      </w:r>
      <w:r w:rsidRPr="00851735">
        <w:rPr>
          <w:rFonts w:ascii="Times New Roman" w:hAnsi="Times New Roman" w:cs="Times New Roman"/>
          <w:sz w:val="24"/>
        </w:rPr>
        <w:t>state</w:t>
      </w:r>
      <w:r w:rsidRPr="00B7050C">
        <w:rPr>
          <w:rFonts w:ascii="Times New Roman" w:hAnsi="Times New Roman" w:cs="Times New Roman"/>
          <w:sz w:val="24"/>
        </w:rPr>
        <w:t>.</w:t>
      </w:r>
    </w:p>
    <w:p w:rsidR="00B7050C" w:rsidRPr="00EB15E8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цикла</w:t>
      </w:r>
    </w:p>
    <w:p w:rsidR="00B7050C" w:rsidRPr="00B7050C" w:rsidRDefault="00B7050C" w:rsidP="00B902AF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3D0F0C" w:rsidRPr="00FB5427" w:rsidRDefault="003D0F0C" w:rsidP="003D0F0C">
      <w:pPr>
        <w:pStyle w:val="3"/>
        <w:numPr>
          <w:ilvl w:val="2"/>
          <w:numId w:val="2"/>
        </w:num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вывода результата тестирования</w:t>
      </w:r>
    </w:p>
    <w:p w:rsidR="003D0F0C" w:rsidRDefault="003D0F0C" w:rsidP="003D0F0C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Дано</w:t>
      </w:r>
      <w:r w:rsidRPr="00C0338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3D0F0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поле</w:t>
      </w:r>
      <w:r w:rsidRPr="003D0F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типа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3D0F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классе </w:t>
      </w:r>
      <w:r>
        <w:rPr>
          <w:rFonts w:ascii="Times New Roman" w:hAnsi="Times New Roman" w:cs="Times New Roman"/>
          <w:sz w:val="24"/>
          <w:lang w:val="en-US"/>
        </w:rPr>
        <w:t>TestWgt</w:t>
      </w:r>
      <w:r w:rsidR="00850C9C" w:rsidRPr="00850C9C">
        <w:rPr>
          <w:rFonts w:ascii="Times New Roman" w:hAnsi="Times New Roman" w:cs="Times New Roman"/>
          <w:sz w:val="24"/>
        </w:rPr>
        <w:t xml:space="preserve">, </w:t>
      </w:r>
      <w:r w:rsidR="00850C9C">
        <w:rPr>
          <w:rFonts w:ascii="Times New Roman" w:hAnsi="Times New Roman" w:cs="Times New Roman"/>
          <w:sz w:val="24"/>
          <w:lang w:val="en-US"/>
        </w:rPr>
        <w:t>questions</w:t>
      </w:r>
      <w:r w:rsidR="00850C9C" w:rsidRPr="00850C9C">
        <w:rPr>
          <w:rFonts w:ascii="Times New Roman" w:hAnsi="Times New Roman" w:cs="Times New Roman"/>
          <w:sz w:val="24"/>
        </w:rPr>
        <w:t xml:space="preserve"> – </w:t>
      </w:r>
      <w:r w:rsidR="00850C9C">
        <w:rPr>
          <w:rFonts w:ascii="Times New Roman" w:hAnsi="Times New Roman" w:cs="Times New Roman"/>
          <w:sz w:val="24"/>
        </w:rPr>
        <w:t xml:space="preserve">массив типа </w:t>
      </w:r>
      <w:r w:rsidR="00850C9C">
        <w:rPr>
          <w:rFonts w:ascii="Times New Roman" w:hAnsi="Times New Roman" w:cs="Times New Roman"/>
          <w:sz w:val="24"/>
          <w:lang w:val="en-US"/>
        </w:rPr>
        <w:t>Question</w:t>
      </w:r>
      <w:r w:rsidR="00850C9C" w:rsidRPr="00850C9C">
        <w:rPr>
          <w:rFonts w:ascii="Times New Roman" w:hAnsi="Times New Roman" w:cs="Times New Roman"/>
          <w:sz w:val="24"/>
        </w:rPr>
        <w:t xml:space="preserve"> </w:t>
      </w:r>
      <w:r w:rsidR="00850C9C">
        <w:rPr>
          <w:rFonts w:ascii="Times New Roman" w:hAnsi="Times New Roman" w:cs="Times New Roman"/>
          <w:sz w:val="24"/>
        </w:rPr>
        <w:t xml:space="preserve">в классе </w:t>
      </w:r>
      <w:r w:rsidR="00850C9C">
        <w:rPr>
          <w:rFonts w:ascii="Times New Roman" w:hAnsi="Times New Roman" w:cs="Times New Roman"/>
          <w:sz w:val="24"/>
          <w:lang w:val="en-US"/>
        </w:rPr>
        <w:t>Test</w:t>
      </w:r>
      <w:r w:rsidR="00850C9C" w:rsidRPr="00850C9C">
        <w:rPr>
          <w:rFonts w:ascii="Times New Roman" w:hAnsi="Times New Roman" w:cs="Times New Roman"/>
          <w:sz w:val="24"/>
        </w:rPr>
        <w:t xml:space="preserve"> </w:t>
      </w:r>
      <w:r w:rsidR="00850C9C">
        <w:rPr>
          <w:rFonts w:ascii="Times New Roman" w:hAnsi="Times New Roman" w:cs="Times New Roman"/>
          <w:sz w:val="24"/>
        </w:rPr>
        <w:t xml:space="preserve">(см. Приложение </w:t>
      </w:r>
      <w:r w:rsidR="00850C9C" w:rsidRPr="00850C9C">
        <w:rPr>
          <w:rFonts w:ascii="Times New Roman" w:hAnsi="Times New Roman" w:cs="Times New Roman"/>
          <w:sz w:val="24"/>
        </w:rPr>
        <w:t>1</w:t>
      </w:r>
      <w:r w:rsidR="00850C9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3D0F0C" w:rsidRDefault="003D0F0C" w:rsidP="003D0F0C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</w:t>
      </w:r>
      <w:r w:rsidRPr="00C0338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вычислить количество набранных баллов и количество всех баллов и вывести все это.</w:t>
      </w:r>
    </w:p>
    <w:p w:rsidR="003D0F0C" w:rsidRDefault="003D0F0C" w:rsidP="003D0F0C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3D0F0C" w:rsidRDefault="003D0F0C" w:rsidP="003D0F0C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Присвоить целочисленной переменной </w:t>
      </w:r>
      <w:r w:rsidRPr="00C0338A">
        <w:rPr>
          <w:rFonts w:ascii="Times New Roman" w:hAnsi="Times New Roman" w:cs="Times New Roman"/>
          <w:sz w:val="24"/>
        </w:rPr>
        <w:t>totalScore</w:t>
      </w:r>
      <w:r w:rsidRPr="001015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0338A">
        <w:rPr>
          <w:rFonts w:ascii="Times New Roman" w:hAnsi="Times New Roman" w:cs="Times New Roman"/>
          <w:sz w:val="24"/>
        </w:rPr>
        <w:t>userScore</w:t>
      </w:r>
      <w:r w:rsidRPr="00101589">
        <w:rPr>
          <w:rFonts w:ascii="Times New Roman" w:hAnsi="Times New Roman" w:cs="Times New Roman"/>
          <w:sz w:val="24"/>
        </w:rPr>
        <w:t xml:space="preserve"> 0</w:t>
      </w:r>
      <w:r w:rsidRPr="00EB15E8">
        <w:rPr>
          <w:rFonts w:ascii="Times New Roman" w:hAnsi="Times New Roman" w:cs="Times New Roman"/>
          <w:sz w:val="24"/>
        </w:rPr>
        <w:t>.</w:t>
      </w:r>
    </w:p>
    <w:p w:rsidR="003D0F0C" w:rsidRPr="00850C9C" w:rsidRDefault="003D0F0C" w:rsidP="003D0F0C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Поэлементно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сравнивать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поля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850C9C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850C9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850C9C">
        <w:rPr>
          <w:rFonts w:ascii="Times New Roman" w:hAnsi="Times New Roman" w:cs="Times New Roman"/>
          <w:sz w:val="24"/>
        </w:rPr>
        <w:t>]</w:t>
      </w:r>
      <w:r w:rsidR="00850C9C" w:rsidRPr="00850C9C">
        <w:rPr>
          <w:rFonts w:ascii="Times New Roman" w:hAnsi="Times New Roman" w:cs="Times New Roman"/>
          <w:sz w:val="24"/>
        </w:rPr>
        <w:t>.</w:t>
      </w:r>
      <w:r w:rsidR="00850C9C">
        <w:rPr>
          <w:rFonts w:ascii="Times New Roman" w:hAnsi="Times New Roman" w:cs="Times New Roman"/>
          <w:sz w:val="24"/>
          <w:lang w:val="en-US"/>
        </w:rPr>
        <w:t>correctAnswer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850C9C">
        <w:rPr>
          <w:rFonts w:ascii="Times New Roman" w:hAnsi="Times New Roman" w:cs="Times New Roman"/>
          <w:sz w:val="24"/>
        </w:rPr>
        <w:t>[</w:t>
      </w:r>
      <w:r w:rsidR="00850C9C">
        <w:rPr>
          <w:rFonts w:ascii="Times New Roman" w:hAnsi="Times New Roman" w:cs="Times New Roman"/>
          <w:sz w:val="24"/>
          <w:lang w:val="en-US"/>
        </w:rPr>
        <w:t>i</w:t>
      </w:r>
      <w:r w:rsidRPr="00850C9C">
        <w:rPr>
          <w:rFonts w:ascii="Times New Roman" w:hAnsi="Times New Roman" w:cs="Times New Roman"/>
          <w:sz w:val="24"/>
        </w:rPr>
        <w:t>]</w:t>
      </w:r>
      <w:r w:rsidR="00850C9C" w:rsidRPr="00850C9C">
        <w:rPr>
          <w:rFonts w:ascii="Times New Roman" w:hAnsi="Times New Roman" w:cs="Times New Roman"/>
          <w:sz w:val="24"/>
        </w:rPr>
        <w:t>.</w:t>
      </w:r>
      <w:r w:rsidR="00850C9C">
        <w:rPr>
          <w:rFonts w:ascii="Times New Roman" w:hAnsi="Times New Roman" w:cs="Times New Roman"/>
          <w:sz w:val="24"/>
          <w:lang w:val="en-US"/>
        </w:rPr>
        <w:t>userAnswer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этом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увеличивая</w:t>
      </w:r>
      <w:r w:rsidRPr="00850C9C">
        <w:rPr>
          <w:rFonts w:ascii="Times New Roman" w:hAnsi="Times New Roman" w:cs="Times New Roman"/>
          <w:sz w:val="24"/>
        </w:rPr>
        <w:t xml:space="preserve"> </w:t>
      </w:r>
      <w:r w:rsidRPr="00850C9C">
        <w:rPr>
          <w:rFonts w:ascii="Times New Roman" w:hAnsi="Times New Roman" w:cs="Times New Roman"/>
          <w:sz w:val="24"/>
          <w:lang w:val="en-US"/>
        </w:rPr>
        <w:t>totalScore</w:t>
      </w:r>
      <w:r w:rsidRPr="00850C9C">
        <w:rPr>
          <w:rFonts w:ascii="Times New Roman" w:hAnsi="Times New Roman" w:cs="Times New Roman"/>
          <w:sz w:val="24"/>
        </w:rPr>
        <w:t xml:space="preserve"> </w:t>
      </w:r>
      <w:r w:rsidR="00850C9C">
        <w:rPr>
          <w:rFonts w:ascii="Times New Roman" w:hAnsi="Times New Roman" w:cs="Times New Roman"/>
          <w:sz w:val="24"/>
        </w:rPr>
        <w:t>на</w:t>
      </w:r>
      <w:r w:rsidR="00850C9C" w:rsidRPr="00850C9C">
        <w:rPr>
          <w:rFonts w:ascii="Times New Roman" w:hAnsi="Times New Roman" w:cs="Times New Roman"/>
          <w:sz w:val="24"/>
        </w:rPr>
        <w:t xml:space="preserve"> </w:t>
      </w:r>
      <w:r w:rsidR="00850C9C" w:rsidRPr="00850C9C">
        <w:rPr>
          <w:rFonts w:ascii="Times New Roman" w:hAnsi="Times New Roman" w:cs="Times New Roman"/>
          <w:sz w:val="24"/>
          <w:lang w:val="en-US"/>
        </w:rPr>
        <w:t>questions</w:t>
      </w:r>
      <w:r w:rsidR="00850C9C" w:rsidRPr="00850C9C">
        <w:rPr>
          <w:rFonts w:ascii="Times New Roman" w:hAnsi="Times New Roman" w:cs="Times New Roman"/>
          <w:sz w:val="24"/>
        </w:rPr>
        <w:t>[</w:t>
      </w:r>
      <w:r w:rsidR="00850C9C">
        <w:rPr>
          <w:rFonts w:ascii="Times New Roman" w:hAnsi="Times New Roman" w:cs="Times New Roman"/>
          <w:sz w:val="24"/>
          <w:lang w:val="en-US"/>
        </w:rPr>
        <w:t>i</w:t>
      </w:r>
      <w:r w:rsidR="00850C9C" w:rsidRPr="00850C9C">
        <w:rPr>
          <w:rFonts w:ascii="Times New Roman" w:hAnsi="Times New Roman" w:cs="Times New Roman"/>
          <w:sz w:val="24"/>
        </w:rPr>
        <w:t>].</w:t>
      </w:r>
      <w:r w:rsidR="00850C9C">
        <w:rPr>
          <w:rFonts w:ascii="Times New Roman" w:hAnsi="Times New Roman" w:cs="Times New Roman"/>
          <w:sz w:val="24"/>
          <w:lang w:val="en-US"/>
        </w:rPr>
        <w:t>difficultyLevel</w:t>
      </w:r>
      <w:r w:rsidR="00850C9C" w:rsidRPr="00850C9C">
        <w:rPr>
          <w:rFonts w:ascii="Times New Roman" w:hAnsi="Times New Roman" w:cs="Times New Roman"/>
          <w:sz w:val="24"/>
        </w:rPr>
        <w:t xml:space="preserve">, </w:t>
      </w:r>
      <w:r w:rsidR="00850C9C">
        <w:rPr>
          <w:rFonts w:ascii="Times New Roman" w:hAnsi="Times New Roman" w:cs="Times New Roman"/>
          <w:sz w:val="24"/>
          <w:lang w:val="en-US"/>
        </w:rPr>
        <w:t>i</w:t>
      </w:r>
      <w:r w:rsidR="00850C9C" w:rsidRPr="00850C9C">
        <w:rPr>
          <w:rFonts w:ascii="Times New Roman" w:hAnsi="Times New Roman" w:cs="Times New Roman"/>
          <w:sz w:val="24"/>
        </w:rPr>
        <w:t xml:space="preserve"> </w:t>
      </w:r>
      <w:r w:rsidR="00850C9C">
        <w:rPr>
          <w:rFonts w:ascii="Times New Roman" w:hAnsi="Times New Roman" w:cs="Times New Roman"/>
          <w:sz w:val="24"/>
        </w:rPr>
        <w:t xml:space="preserve">пробегает от 0 до размера </w:t>
      </w:r>
      <w:r w:rsidR="00850C9C">
        <w:rPr>
          <w:rFonts w:ascii="Times New Roman" w:hAnsi="Times New Roman" w:cs="Times New Roman"/>
          <w:sz w:val="24"/>
          <w:lang w:val="en-US"/>
        </w:rPr>
        <w:t>questions</w:t>
      </w:r>
      <w:r w:rsidR="00850C9C" w:rsidRPr="00850C9C">
        <w:rPr>
          <w:rFonts w:ascii="Times New Roman" w:hAnsi="Times New Roman" w:cs="Times New Roman"/>
          <w:sz w:val="24"/>
        </w:rPr>
        <w:t>.</w:t>
      </w:r>
    </w:p>
    <w:p w:rsidR="003D0F0C" w:rsidRPr="00850C9C" w:rsidRDefault="003D0F0C" w:rsidP="003D0F0C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соответствующие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элементы</w:t>
      </w:r>
      <w:r w:rsidRPr="00850C9C">
        <w:rPr>
          <w:rFonts w:ascii="Times New Roman" w:hAnsi="Times New Roman" w:cs="Times New Roman"/>
          <w:sz w:val="24"/>
        </w:rPr>
        <w:t xml:space="preserve"> </w:t>
      </w:r>
      <w:r w:rsidR="00850C9C">
        <w:rPr>
          <w:rFonts w:ascii="Times New Roman" w:hAnsi="Times New Roman" w:cs="Times New Roman"/>
          <w:sz w:val="24"/>
          <w:lang w:val="en-US"/>
        </w:rPr>
        <w:t>questions</w:t>
      </w:r>
      <w:r w:rsidR="00850C9C" w:rsidRPr="00850C9C">
        <w:rPr>
          <w:rFonts w:ascii="Times New Roman" w:hAnsi="Times New Roman" w:cs="Times New Roman"/>
          <w:sz w:val="24"/>
        </w:rPr>
        <w:t>[</w:t>
      </w:r>
      <w:r w:rsidR="00850C9C">
        <w:rPr>
          <w:rFonts w:ascii="Times New Roman" w:hAnsi="Times New Roman" w:cs="Times New Roman"/>
          <w:sz w:val="24"/>
          <w:lang w:val="en-US"/>
        </w:rPr>
        <w:t>i</w:t>
      </w:r>
      <w:r w:rsidR="00850C9C" w:rsidRPr="00850C9C">
        <w:rPr>
          <w:rFonts w:ascii="Times New Roman" w:hAnsi="Times New Roman" w:cs="Times New Roman"/>
          <w:sz w:val="24"/>
        </w:rPr>
        <w:t>].</w:t>
      </w:r>
      <w:r w:rsidR="00850C9C">
        <w:rPr>
          <w:rFonts w:ascii="Times New Roman" w:hAnsi="Times New Roman" w:cs="Times New Roman"/>
          <w:sz w:val="24"/>
          <w:lang w:val="en-US"/>
        </w:rPr>
        <w:t>correctAnswer</w:t>
      </w:r>
      <w:r w:rsidR="00850C9C"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850C9C">
        <w:rPr>
          <w:rFonts w:ascii="Times New Roman" w:hAnsi="Times New Roman" w:cs="Times New Roman"/>
          <w:sz w:val="24"/>
        </w:rPr>
        <w:t xml:space="preserve"> </w:t>
      </w:r>
      <w:r w:rsidR="00850C9C">
        <w:rPr>
          <w:rFonts w:ascii="Times New Roman" w:hAnsi="Times New Roman" w:cs="Times New Roman"/>
          <w:sz w:val="24"/>
          <w:lang w:val="en-US"/>
        </w:rPr>
        <w:t>questions</w:t>
      </w:r>
      <w:r w:rsidR="00850C9C" w:rsidRPr="00850C9C">
        <w:rPr>
          <w:rFonts w:ascii="Times New Roman" w:hAnsi="Times New Roman" w:cs="Times New Roman"/>
          <w:sz w:val="24"/>
        </w:rPr>
        <w:t>[</w:t>
      </w:r>
      <w:r w:rsidR="00850C9C">
        <w:rPr>
          <w:rFonts w:ascii="Times New Roman" w:hAnsi="Times New Roman" w:cs="Times New Roman"/>
          <w:sz w:val="24"/>
          <w:lang w:val="en-US"/>
        </w:rPr>
        <w:t>i</w:t>
      </w:r>
      <w:r w:rsidR="00850C9C" w:rsidRPr="00850C9C">
        <w:rPr>
          <w:rFonts w:ascii="Times New Roman" w:hAnsi="Times New Roman" w:cs="Times New Roman"/>
          <w:sz w:val="24"/>
        </w:rPr>
        <w:t>].</w:t>
      </w:r>
      <w:r w:rsidR="00850C9C">
        <w:rPr>
          <w:rFonts w:ascii="Times New Roman" w:hAnsi="Times New Roman" w:cs="Times New Roman"/>
          <w:sz w:val="24"/>
          <w:lang w:val="en-US"/>
        </w:rPr>
        <w:t>userAnswer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равны</w:t>
      </w:r>
      <w:r w:rsidRPr="00850C9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то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увеличиваем</w:t>
      </w:r>
      <w:r w:rsidRPr="00850C9C">
        <w:rPr>
          <w:rFonts w:ascii="Times New Roman" w:hAnsi="Times New Roman" w:cs="Times New Roman"/>
          <w:sz w:val="24"/>
        </w:rPr>
        <w:t xml:space="preserve"> </w:t>
      </w:r>
      <w:r w:rsidRPr="00850C9C">
        <w:rPr>
          <w:rFonts w:ascii="Times New Roman" w:hAnsi="Times New Roman" w:cs="Times New Roman"/>
          <w:sz w:val="24"/>
          <w:lang w:val="en-US"/>
        </w:rPr>
        <w:t>userScore</w:t>
      </w:r>
      <w:r w:rsidRPr="00850C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850C9C">
        <w:rPr>
          <w:rFonts w:ascii="Times New Roman" w:hAnsi="Times New Roman" w:cs="Times New Roman"/>
          <w:sz w:val="24"/>
        </w:rPr>
        <w:t xml:space="preserve"> </w:t>
      </w:r>
      <w:r w:rsidR="00850C9C">
        <w:rPr>
          <w:rFonts w:ascii="Times New Roman" w:hAnsi="Times New Roman" w:cs="Times New Roman"/>
          <w:sz w:val="24"/>
        </w:rPr>
        <w:t>значения поля</w:t>
      </w:r>
      <w:r w:rsidRPr="00850C9C">
        <w:rPr>
          <w:rFonts w:ascii="Times New Roman" w:hAnsi="Times New Roman" w:cs="Times New Roman"/>
          <w:sz w:val="24"/>
        </w:rPr>
        <w:t xml:space="preserve"> </w:t>
      </w:r>
      <w:r w:rsidR="00850C9C">
        <w:rPr>
          <w:rFonts w:ascii="Times New Roman" w:hAnsi="Times New Roman" w:cs="Times New Roman"/>
          <w:sz w:val="24"/>
          <w:lang w:val="en-US"/>
        </w:rPr>
        <w:t>questions</w:t>
      </w:r>
      <w:r w:rsidR="00850C9C" w:rsidRPr="00850C9C">
        <w:rPr>
          <w:rFonts w:ascii="Times New Roman" w:hAnsi="Times New Roman" w:cs="Times New Roman"/>
          <w:sz w:val="24"/>
        </w:rPr>
        <w:t>[</w:t>
      </w:r>
      <w:r w:rsidR="00850C9C">
        <w:rPr>
          <w:rFonts w:ascii="Times New Roman" w:hAnsi="Times New Roman" w:cs="Times New Roman"/>
          <w:sz w:val="24"/>
          <w:lang w:val="en-US"/>
        </w:rPr>
        <w:t>i</w:t>
      </w:r>
      <w:r w:rsidR="00850C9C" w:rsidRPr="00850C9C">
        <w:rPr>
          <w:rFonts w:ascii="Times New Roman" w:hAnsi="Times New Roman" w:cs="Times New Roman"/>
          <w:sz w:val="24"/>
        </w:rPr>
        <w:t>].</w:t>
      </w:r>
      <w:r w:rsidR="00850C9C">
        <w:rPr>
          <w:rFonts w:ascii="Times New Roman" w:hAnsi="Times New Roman" w:cs="Times New Roman"/>
          <w:sz w:val="24"/>
          <w:lang w:val="en-US"/>
        </w:rPr>
        <w:t>difficultyLevel</w:t>
      </w:r>
      <w:r w:rsidRPr="00850C9C">
        <w:rPr>
          <w:rFonts w:ascii="Times New Roman" w:hAnsi="Times New Roman" w:cs="Times New Roman"/>
          <w:sz w:val="24"/>
        </w:rPr>
        <w:t>.</w:t>
      </w:r>
    </w:p>
    <w:p w:rsidR="003D0F0C" w:rsidRDefault="003D0F0C" w:rsidP="003D0F0C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Вывести сообщение</w:t>
      </w:r>
      <w:r w:rsidRPr="009C2B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 количество набранных баллов из всех возможных, выводя </w:t>
      </w:r>
      <w:r w:rsidRPr="00C0338A">
        <w:rPr>
          <w:rFonts w:ascii="Times New Roman" w:hAnsi="Times New Roman" w:cs="Times New Roman"/>
          <w:sz w:val="24"/>
        </w:rPr>
        <w:t>userScore</w:t>
      </w:r>
      <w:r w:rsidRPr="009C2B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0338A">
        <w:rPr>
          <w:rFonts w:ascii="Times New Roman" w:hAnsi="Times New Roman" w:cs="Times New Roman"/>
          <w:sz w:val="24"/>
        </w:rPr>
        <w:t>totalScore</w:t>
      </w:r>
      <w:r>
        <w:rPr>
          <w:rFonts w:ascii="Times New Roman" w:hAnsi="Times New Roman" w:cs="Times New Roman"/>
          <w:sz w:val="24"/>
        </w:rPr>
        <w:t>.</w:t>
      </w:r>
    </w:p>
    <w:p w:rsidR="003D0F0C" w:rsidRPr="003D0F0C" w:rsidRDefault="003D0F0C" w:rsidP="003D0F0C">
      <w:pPr>
        <w:pStyle w:val="aff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Конец алгоритма.</w:t>
      </w:r>
    </w:p>
    <w:p w:rsidR="008F6F2C" w:rsidRDefault="008F6F2C" w:rsidP="00DD6D69">
      <w:pPr>
        <w:pStyle w:val="2"/>
        <w:numPr>
          <w:ilvl w:val="0"/>
          <w:numId w:val="0"/>
        </w:numPr>
        <w:ind w:left="284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1.3 Входные и выходные данные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8552DA" w:rsidRDefault="009C2B50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строка</w:t>
      </w:r>
      <w:r w:rsidR="008552DA" w:rsidRPr="008552D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путь к </w:t>
      </w:r>
      <w:r w:rsidR="00B904B2">
        <w:rPr>
          <w:rFonts w:ascii="Times New Roman" w:hAnsi="Times New Roman" w:cs="Times New Roman"/>
          <w:sz w:val="24"/>
        </w:rPr>
        <w:t>папке</w:t>
      </w:r>
      <w:r>
        <w:rPr>
          <w:rFonts w:ascii="Times New Roman" w:hAnsi="Times New Roman" w:cs="Times New Roman"/>
          <w:sz w:val="24"/>
        </w:rPr>
        <w:t xml:space="preserve"> с теоретическим материалом</w:t>
      </w:r>
      <w:r w:rsidR="008552DA" w:rsidRPr="008552DA">
        <w:rPr>
          <w:rFonts w:ascii="Times New Roman" w:hAnsi="Times New Roman" w:cs="Times New Roman"/>
          <w:sz w:val="24"/>
        </w:rPr>
        <w:t>;</w:t>
      </w:r>
    </w:p>
    <w:p w:rsidR="009C2B50" w:rsidRDefault="009C2B50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односвязный список типа </w:t>
      </w:r>
      <w:r>
        <w:rPr>
          <w:rFonts w:ascii="Times New Roman" w:hAnsi="Times New Roman" w:cs="Times New Roman"/>
          <w:sz w:val="24"/>
          <w:lang w:val="en-US"/>
        </w:rPr>
        <w:t>Node</w:t>
      </w:r>
      <w:r w:rsidRPr="008552DA">
        <w:rPr>
          <w:rFonts w:ascii="Times New Roman" w:hAnsi="Times New Roman" w:cs="Times New Roman"/>
          <w:sz w:val="24"/>
        </w:rPr>
        <w:t xml:space="preserve">: </w:t>
      </w:r>
      <w:r w:rsidR="00925C1F">
        <w:rPr>
          <w:rFonts w:ascii="Times New Roman" w:hAnsi="Times New Roman" w:cs="Times New Roman"/>
          <w:sz w:val="24"/>
        </w:rPr>
        <w:t>множество вершин графа</w:t>
      </w:r>
      <w:r w:rsidRPr="008552DA">
        <w:rPr>
          <w:rFonts w:ascii="Times New Roman" w:hAnsi="Times New Roman" w:cs="Times New Roman"/>
          <w:sz w:val="24"/>
        </w:rPr>
        <w:t>;</w:t>
      </w:r>
    </w:p>
    <w:p w:rsidR="009C2B50" w:rsidRDefault="009C2B50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односвязный список типа </w:t>
      </w:r>
      <w:r>
        <w:rPr>
          <w:rFonts w:ascii="Times New Roman" w:hAnsi="Times New Roman" w:cs="Times New Roman"/>
          <w:sz w:val="24"/>
          <w:lang w:val="en-US"/>
        </w:rPr>
        <w:t>Edge</w:t>
      </w:r>
      <w:r w:rsidRPr="009C2B50">
        <w:rPr>
          <w:rFonts w:ascii="Times New Roman" w:hAnsi="Times New Roman" w:cs="Times New Roman"/>
          <w:sz w:val="24"/>
        </w:rPr>
        <w:t xml:space="preserve">: </w:t>
      </w:r>
      <w:r w:rsidR="00925C1F">
        <w:rPr>
          <w:rFonts w:ascii="Times New Roman" w:hAnsi="Times New Roman" w:cs="Times New Roman"/>
          <w:sz w:val="24"/>
        </w:rPr>
        <w:t>множество</w:t>
      </w:r>
      <w:r>
        <w:rPr>
          <w:rFonts w:ascii="Times New Roman" w:hAnsi="Times New Roman" w:cs="Times New Roman"/>
          <w:sz w:val="24"/>
        </w:rPr>
        <w:t xml:space="preserve"> ребер графа</w:t>
      </w:r>
      <w:r w:rsidRPr="009C2B50">
        <w:rPr>
          <w:rFonts w:ascii="Times New Roman" w:hAnsi="Times New Roman" w:cs="Times New Roman"/>
          <w:sz w:val="24"/>
        </w:rPr>
        <w:t>;</w:t>
      </w:r>
    </w:p>
    <w:p w:rsidR="00B904B2" w:rsidRDefault="00B904B2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строка</w:t>
      </w:r>
      <w:r w:rsidRPr="00B904B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путь к файлу с тестом;</w:t>
      </w:r>
    </w:p>
    <w:p w:rsidR="00B904B2" w:rsidRDefault="00B904B2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односвязный список типа </w:t>
      </w:r>
      <w:r>
        <w:rPr>
          <w:rFonts w:ascii="Times New Roman" w:hAnsi="Times New Roman" w:cs="Times New Roman"/>
          <w:sz w:val="24"/>
          <w:lang w:val="en-US"/>
        </w:rPr>
        <w:t>Question</w:t>
      </w:r>
      <w:r w:rsidRPr="00B904B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вопросы из теста</w:t>
      </w:r>
      <w:r w:rsidRPr="00B904B2">
        <w:rPr>
          <w:rFonts w:ascii="Times New Roman" w:hAnsi="Times New Roman" w:cs="Times New Roman"/>
          <w:sz w:val="24"/>
        </w:rPr>
        <w:t>;</w:t>
      </w:r>
      <w:r w:rsidRPr="009C2B50">
        <w:rPr>
          <w:rFonts w:ascii="Times New Roman" w:hAnsi="Times New Roman" w:cs="Times New Roman"/>
          <w:sz w:val="24"/>
        </w:rPr>
        <w:t xml:space="preserve"> </w:t>
      </w:r>
    </w:p>
    <w:p w:rsidR="00D458FB" w:rsidRPr="009C2B50" w:rsidRDefault="00D458FB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вектор типа </w:t>
      </w:r>
      <w:r>
        <w:rPr>
          <w:rFonts w:ascii="Times New Roman" w:hAnsi="Times New Roman" w:cs="Times New Roman"/>
          <w:sz w:val="24"/>
          <w:lang w:val="en-US"/>
        </w:rPr>
        <w:t>TheoryPage</w:t>
      </w:r>
      <w:r w:rsidRPr="00D458F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страницы теории</w:t>
      </w:r>
      <w:r w:rsidRPr="00D458FB">
        <w:rPr>
          <w:rFonts w:ascii="Times New Roman" w:hAnsi="Times New Roman" w:cs="Times New Roman"/>
          <w:sz w:val="24"/>
        </w:rPr>
        <w:t>;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данные:</w:t>
      </w:r>
    </w:p>
    <w:p w:rsidR="008F6F2C" w:rsidRDefault="006D4B66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одномерный массив</w:t>
      </w:r>
      <w:r w:rsidR="008F1B09">
        <w:rPr>
          <w:rFonts w:ascii="Times New Roman" w:hAnsi="Times New Roman" w:cs="Times New Roman"/>
          <w:sz w:val="24"/>
        </w:rPr>
        <w:t xml:space="preserve"> типа </w:t>
      </w:r>
      <w:r w:rsidR="008F1B09">
        <w:rPr>
          <w:rFonts w:ascii="Times New Roman" w:hAnsi="Times New Roman" w:cs="Times New Roman"/>
          <w:sz w:val="24"/>
          <w:lang w:val="en-US"/>
        </w:rPr>
        <w:t>BSFState</w:t>
      </w:r>
      <w:r w:rsidR="008F6F2C">
        <w:rPr>
          <w:rFonts w:ascii="Times New Roman" w:hAnsi="Times New Roman" w:cs="Times New Roman"/>
          <w:sz w:val="24"/>
        </w:rPr>
        <w:t xml:space="preserve">: </w:t>
      </w:r>
      <w:r w:rsidR="008F1B09">
        <w:rPr>
          <w:rFonts w:ascii="Times New Roman" w:hAnsi="Times New Roman" w:cs="Times New Roman"/>
          <w:sz w:val="24"/>
        </w:rPr>
        <w:t>массив шагов алгоритма обхода</w:t>
      </w:r>
      <w:r w:rsidR="008F6F2C">
        <w:rPr>
          <w:rFonts w:ascii="Times New Roman" w:hAnsi="Times New Roman" w:cs="Times New Roman"/>
          <w:sz w:val="24"/>
        </w:rPr>
        <w:t>.</w:t>
      </w:r>
    </w:p>
    <w:p w:rsidR="00ED697C" w:rsidRPr="00ED697C" w:rsidRDefault="008F1B09" w:rsidP="00ED697C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целое число</w:t>
      </w:r>
      <w:r w:rsidR="008552DA" w:rsidRPr="008552D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количество набранных баллов за тестирование</w:t>
      </w:r>
      <w:r w:rsidR="008552DA" w:rsidRPr="008552DA">
        <w:rPr>
          <w:rFonts w:ascii="Times New Roman" w:hAnsi="Times New Roman" w:cs="Times New Roman"/>
          <w:sz w:val="24"/>
        </w:rPr>
        <w:t>;</w:t>
      </w:r>
    </w:p>
    <w:p w:rsidR="008552DA" w:rsidRPr="00ED697C" w:rsidRDefault="008F1B09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целое число</w:t>
      </w:r>
      <w:r w:rsidR="008552DA" w:rsidRPr="008552D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максимальное количество б</w:t>
      </w:r>
      <w:r w:rsidR="00ED697C">
        <w:rPr>
          <w:rFonts w:ascii="Times New Roman" w:hAnsi="Times New Roman" w:cs="Times New Roman"/>
          <w:sz w:val="24"/>
        </w:rPr>
        <w:t>аллов, которое возможно набрать</w:t>
      </w:r>
      <w:r w:rsidR="00ED697C" w:rsidRPr="00ED697C">
        <w:rPr>
          <w:rFonts w:ascii="Times New Roman" w:hAnsi="Times New Roman" w:cs="Times New Roman"/>
          <w:sz w:val="24"/>
        </w:rPr>
        <w:t>;</w:t>
      </w:r>
    </w:p>
    <w:p w:rsidR="00ED697C" w:rsidRPr="008552DA" w:rsidRDefault="00ED697C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 типа </w:t>
      </w:r>
      <w:r>
        <w:rPr>
          <w:rFonts w:ascii="Times New Roman" w:hAnsi="Times New Roman" w:cs="Times New Roman"/>
          <w:sz w:val="24"/>
          <w:lang w:val="en-US"/>
        </w:rPr>
        <w:t xml:space="preserve">TestResult: </w:t>
      </w:r>
      <w:r>
        <w:rPr>
          <w:rFonts w:ascii="Times New Roman" w:hAnsi="Times New Roman" w:cs="Times New Roman"/>
          <w:sz w:val="24"/>
        </w:rPr>
        <w:t>результат тестирования</w:t>
      </w:r>
    </w:p>
    <w:p w:rsidR="000C6FA1" w:rsidRPr="000C6FA1" w:rsidRDefault="000C6FA1">
      <w:pPr>
        <w:pStyle w:val="2"/>
        <w:numPr>
          <w:ilvl w:val="1"/>
          <w:numId w:val="2"/>
        </w:numPr>
        <w:ind w:firstLine="284"/>
        <w:jc w:val="left"/>
        <w:rPr>
          <w:rFonts w:ascii="Times New Roman" w:hAnsi="Times New Roman" w:cs="Times New Roman"/>
          <w:sz w:val="2"/>
          <w:szCs w:val="2"/>
        </w:rPr>
      </w:pPr>
    </w:p>
    <w:p w:rsidR="008F6F2C" w:rsidRDefault="008F6F2C">
      <w:pPr>
        <w:pStyle w:val="2"/>
        <w:numPr>
          <w:ilvl w:val="1"/>
          <w:numId w:val="2"/>
        </w:numPr>
        <w:ind w:firstLine="284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1.4 Системные требования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Cs/>
          <w:sz w:val="24"/>
        </w:rPr>
        <w:t>Рекомендуемая конфигурация:</w:t>
      </w:r>
    </w:p>
    <w:p w:rsidR="008F6F2C" w:rsidRDefault="008F6F2C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Intel-совместимый процессор с частотой не менее  1,6 ГГц;</w:t>
      </w:r>
    </w:p>
    <w:p w:rsidR="008F6F2C" w:rsidRDefault="008F6F2C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менее </w:t>
      </w:r>
      <w:r w:rsidR="00294F58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="00294F58">
        <w:rPr>
          <w:rFonts w:ascii="Times New Roman" w:hAnsi="Times New Roman" w:cs="Times New Roman"/>
          <w:sz w:val="24"/>
        </w:rPr>
        <w:t>Гб</w:t>
      </w:r>
      <w:r>
        <w:rPr>
          <w:rFonts w:ascii="Times New Roman" w:hAnsi="Times New Roman" w:cs="Times New Roman"/>
          <w:sz w:val="24"/>
        </w:rPr>
        <w:t xml:space="preserve"> ОЗУ;</w:t>
      </w:r>
    </w:p>
    <w:p w:rsidR="008F6F2C" w:rsidRDefault="008F6F2C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20 MБ свободного места на диске;</w:t>
      </w:r>
    </w:p>
    <w:p w:rsidR="008F6F2C" w:rsidRDefault="008F6F2C" w:rsidP="00B902AF">
      <w:pPr>
        <w:numPr>
          <w:ilvl w:val="0"/>
          <w:numId w:val="3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>дисковод CD-ROM/DVD-ROM.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Операционная система: Windows </w:t>
      </w:r>
      <w:r w:rsidR="00294F58">
        <w:rPr>
          <w:rFonts w:ascii="Times New Roman" w:hAnsi="Times New Roman" w:cs="Times New Roman"/>
          <w:iCs/>
          <w:sz w:val="24"/>
        </w:rPr>
        <w:t>10</w:t>
      </w:r>
      <w:r>
        <w:rPr>
          <w:rFonts w:ascii="Times New Roman" w:hAnsi="Times New Roman" w:cs="Times New Roman"/>
          <w:iCs/>
          <w:sz w:val="24"/>
        </w:rPr>
        <w:t xml:space="preserve">. </w:t>
      </w:r>
    </w:p>
    <w:p w:rsidR="008F6F2C" w:rsidRDefault="008F6F2C">
      <w:pPr>
        <w:pStyle w:val="1"/>
        <w:pageBreakBefore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_RefHeading___Toc531184559"/>
      <w:bookmarkEnd w:id="3"/>
      <w:r>
        <w:rPr>
          <w:rFonts w:ascii="Times New Roman" w:hAnsi="Times New Roman" w:cs="Times New Roman"/>
          <w:sz w:val="24"/>
          <w:szCs w:val="24"/>
        </w:rPr>
        <w:lastRenderedPageBreak/>
        <w:t>2 РАБОЧИЙ ПРОЕКТ</w:t>
      </w:r>
    </w:p>
    <w:p w:rsidR="008F6F2C" w:rsidRDefault="008F6F2C">
      <w:pPr>
        <w:pStyle w:val="2"/>
        <w:ind w:firstLine="284"/>
        <w:jc w:val="left"/>
        <w:rPr>
          <w:rFonts w:ascii="Times New Roman" w:hAnsi="Times New Roman" w:cs="Times New Roman"/>
          <w:sz w:val="24"/>
        </w:rPr>
      </w:pPr>
      <w:bookmarkStart w:id="4" w:name="__RefHeading___Toc531184560"/>
      <w:bookmarkEnd w:id="4"/>
      <w:r>
        <w:rPr>
          <w:rFonts w:ascii="Times New Roman" w:hAnsi="Times New Roman" w:cs="Times New Roman"/>
          <w:i w:val="0"/>
          <w:sz w:val="24"/>
          <w:szCs w:val="24"/>
        </w:rPr>
        <w:t>2.1 Общие сведения о работе системы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продукт разработан в интегрированной среде </w:t>
      </w:r>
      <w:r w:rsidR="008F1B09">
        <w:rPr>
          <w:rFonts w:ascii="Times New Roman" w:hAnsi="Times New Roman" w:cs="Times New Roman"/>
          <w:sz w:val="24"/>
          <w:lang w:val="en-US"/>
        </w:rPr>
        <w:t>Qt</w:t>
      </w:r>
      <w:r w:rsidR="008F1B09" w:rsidRPr="008F1B09">
        <w:rPr>
          <w:rFonts w:ascii="Times New Roman" w:hAnsi="Times New Roman" w:cs="Times New Roman"/>
          <w:sz w:val="24"/>
        </w:rPr>
        <w:t xml:space="preserve"> </w:t>
      </w:r>
      <w:r w:rsidR="008F1B09">
        <w:rPr>
          <w:rFonts w:ascii="Times New Roman" w:hAnsi="Times New Roman" w:cs="Times New Roman"/>
          <w:sz w:val="24"/>
          <w:lang w:val="en-US"/>
        </w:rPr>
        <w:t>Creator</w:t>
      </w:r>
      <w:r>
        <w:rPr>
          <w:rFonts w:ascii="Times New Roman" w:hAnsi="Times New Roman" w:cs="Times New Roman"/>
          <w:sz w:val="24"/>
        </w:rPr>
        <w:t xml:space="preserve"> (версия </w:t>
      </w:r>
      <w:r w:rsidR="008F1B09" w:rsidRPr="008F1B09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 w:rsidR="008F1B09" w:rsidRPr="008F1B09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>.</w:t>
      </w:r>
      <w:r w:rsidR="008F1B09" w:rsidRPr="008F1B09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) на языке </w:t>
      </w:r>
      <w:r w:rsidR="0088774D">
        <w:rPr>
          <w:rFonts w:ascii="Times New Roman" w:hAnsi="Times New Roman" w:cs="Times New Roman"/>
          <w:sz w:val="24"/>
          <w:lang w:val="en-US"/>
        </w:rPr>
        <w:t>C</w:t>
      </w:r>
      <w:r w:rsidR="0088774D" w:rsidRPr="0088774D">
        <w:rPr>
          <w:rFonts w:ascii="Times New Roman" w:hAnsi="Times New Roman" w:cs="Times New Roman"/>
          <w:sz w:val="24"/>
        </w:rPr>
        <w:t>++</w:t>
      </w:r>
      <w:r w:rsidR="008F1B09" w:rsidRPr="008F1B09">
        <w:rPr>
          <w:rFonts w:ascii="Times New Roman" w:hAnsi="Times New Roman" w:cs="Times New Roman"/>
          <w:sz w:val="24"/>
        </w:rPr>
        <w:t xml:space="preserve"> </w:t>
      </w:r>
      <w:r w:rsidR="008F1B09">
        <w:rPr>
          <w:rFonts w:ascii="Times New Roman" w:hAnsi="Times New Roman" w:cs="Times New Roman"/>
          <w:sz w:val="24"/>
        </w:rPr>
        <w:t xml:space="preserve">с использованием фреймворка </w:t>
      </w:r>
      <w:r w:rsidR="008F1B09">
        <w:rPr>
          <w:rFonts w:ascii="Times New Roman" w:hAnsi="Times New Roman" w:cs="Times New Roman"/>
          <w:sz w:val="24"/>
          <w:lang w:val="en-US"/>
        </w:rPr>
        <w:t>Qt</w:t>
      </w:r>
      <w:r w:rsidR="00440913">
        <w:rPr>
          <w:rFonts w:ascii="Times New Roman" w:hAnsi="Times New Roman" w:cs="Times New Roman"/>
          <w:sz w:val="24"/>
        </w:rPr>
        <w:t xml:space="preserve"> 5.15.2</w:t>
      </w:r>
      <w:r>
        <w:rPr>
          <w:rFonts w:ascii="Times New Roman" w:hAnsi="Times New Roman" w:cs="Times New Roman"/>
          <w:sz w:val="24"/>
        </w:rPr>
        <w:t xml:space="preserve">. Программа работает под управлением операционной системы </w:t>
      </w:r>
      <w:r w:rsidR="0036616F">
        <w:rPr>
          <w:rFonts w:ascii="Times New Roman" w:hAnsi="Times New Roman" w:cs="Times New Roman"/>
          <w:sz w:val="24"/>
          <w:lang w:val="en-US"/>
        </w:rPr>
        <w:t>Windows</w:t>
      </w:r>
      <w:r w:rsidR="0036616F" w:rsidRPr="0036616F">
        <w:rPr>
          <w:rFonts w:ascii="Times New Roman" w:hAnsi="Times New Roman" w:cs="Times New Roman"/>
          <w:sz w:val="24"/>
        </w:rPr>
        <w:t xml:space="preserve"> 10</w:t>
      </w:r>
      <w:r>
        <w:rPr>
          <w:rFonts w:ascii="Times New Roman" w:hAnsi="Times New Roman" w:cs="Times New Roman"/>
          <w:sz w:val="24"/>
        </w:rPr>
        <w:t xml:space="preserve">. </w:t>
      </w:r>
    </w:p>
    <w:p w:rsidR="008F6F2C" w:rsidRDefault="008F6F2C">
      <w:pPr>
        <w:pStyle w:val="2"/>
        <w:ind w:firstLine="284"/>
        <w:jc w:val="left"/>
        <w:rPr>
          <w:rFonts w:ascii="Times New Roman" w:hAnsi="Times New Roman" w:cs="Times New Roman"/>
          <w:sz w:val="24"/>
        </w:rPr>
      </w:pPr>
      <w:bookmarkStart w:id="5" w:name="__RefHeading___Toc531184561"/>
      <w:bookmarkEnd w:id="5"/>
      <w:r>
        <w:rPr>
          <w:rFonts w:ascii="Times New Roman" w:hAnsi="Times New Roman" w:cs="Times New Roman"/>
          <w:i w:val="0"/>
          <w:sz w:val="24"/>
          <w:szCs w:val="24"/>
        </w:rPr>
        <w:t>2.2 Функциональное назначение программного продукта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Разработанный программный продукт предназначен для </w:t>
      </w:r>
      <w:r w:rsidR="008F1B09">
        <w:rPr>
          <w:rFonts w:ascii="Times New Roman" w:hAnsi="Times New Roman" w:cs="Times New Roman"/>
          <w:sz w:val="24"/>
        </w:rPr>
        <w:t xml:space="preserve">обучения по теме </w:t>
      </w:r>
      <w:r w:rsidR="008F1B09" w:rsidRPr="008F1B09">
        <w:rPr>
          <w:rFonts w:ascii="Times New Roman" w:hAnsi="Times New Roman" w:cs="Times New Roman"/>
          <w:sz w:val="24"/>
        </w:rPr>
        <w:t>“</w:t>
      </w:r>
      <w:r w:rsidR="000F349D">
        <w:rPr>
          <w:rFonts w:ascii="Times New Roman" w:hAnsi="Times New Roman" w:cs="Times New Roman"/>
          <w:sz w:val="24"/>
        </w:rPr>
        <w:t>Алгоритм обхода графа в ширину</w:t>
      </w:r>
      <w:r w:rsidR="008F1B09" w:rsidRPr="008F1B0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 Программа имеет следующие функциональные возможности:</w:t>
      </w:r>
    </w:p>
    <w:p w:rsidR="008F6F2C" w:rsidRDefault="008F6F2C" w:rsidP="00B902AF">
      <w:pPr>
        <w:numPr>
          <w:ilvl w:val="0"/>
          <w:numId w:val="6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предоставление пользователю </w:t>
      </w:r>
      <w:r w:rsidR="0088774D">
        <w:rPr>
          <w:rFonts w:ascii="Times New Roman" w:hAnsi="Times New Roman" w:cs="Times New Roman"/>
          <w:sz w:val="24"/>
        </w:rPr>
        <w:t xml:space="preserve">просмотра теории по теме </w:t>
      </w:r>
      <w:r w:rsidR="0088774D" w:rsidRPr="0088774D">
        <w:rPr>
          <w:rFonts w:ascii="Times New Roman" w:hAnsi="Times New Roman" w:cs="Times New Roman"/>
          <w:sz w:val="24"/>
        </w:rPr>
        <w:t>“</w:t>
      </w:r>
      <w:r w:rsidR="000F349D">
        <w:rPr>
          <w:rFonts w:ascii="Times New Roman" w:hAnsi="Times New Roman" w:cs="Times New Roman"/>
          <w:sz w:val="24"/>
        </w:rPr>
        <w:t>Алгоритм обхода графа в ширину</w:t>
      </w:r>
      <w:r w:rsidR="0088774D" w:rsidRPr="0088774D">
        <w:rPr>
          <w:rFonts w:ascii="Times New Roman" w:hAnsi="Times New Roman" w:cs="Times New Roman"/>
          <w:sz w:val="24"/>
        </w:rPr>
        <w:t>”;</w:t>
      </w:r>
    </w:p>
    <w:p w:rsidR="0088774D" w:rsidRDefault="0088774D" w:rsidP="00B902AF">
      <w:pPr>
        <w:numPr>
          <w:ilvl w:val="0"/>
          <w:numId w:val="6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предоставление пользователю </w:t>
      </w:r>
      <w:r w:rsidR="004467CD">
        <w:rPr>
          <w:rFonts w:ascii="Times New Roman" w:hAnsi="Times New Roman" w:cs="Times New Roman"/>
          <w:sz w:val="24"/>
        </w:rPr>
        <w:t xml:space="preserve">ввода </w:t>
      </w:r>
      <w:r w:rsidR="008F1B09">
        <w:rPr>
          <w:rFonts w:ascii="Times New Roman" w:hAnsi="Times New Roman" w:cs="Times New Roman"/>
          <w:sz w:val="24"/>
        </w:rPr>
        <w:t>вершин и ребер графа</w:t>
      </w:r>
      <w:r w:rsidR="004467CD">
        <w:rPr>
          <w:rFonts w:ascii="Times New Roman" w:hAnsi="Times New Roman" w:cs="Times New Roman"/>
          <w:sz w:val="24"/>
        </w:rPr>
        <w:t xml:space="preserve"> для демонстрации работы </w:t>
      </w:r>
      <w:r w:rsidR="008F1B09">
        <w:rPr>
          <w:rFonts w:ascii="Times New Roman" w:hAnsi="Times New Roman" w:cs="Times New Roman"/>
          <w:sz w:val="24"/>
        </w:rPr>
        <w:t>алгоритма</w:t>
      </w:r>
      <w:r w:rsidRPr="0088774D">
        <w:rPr>
          <w:rFonts w:ascii="Times New Roman" w:hAnsi="Times New Roman" w:cs="Times New Roman"/>
          <w:sz w:val="24"/>
        </w:rPr>
        <w:t>;</w:t>
      </w:r>
    </w:p>
    <w:p w:rsidR="008F1B09" w:rsidRDefault="008F1B09" w:rsidP="00B902AF">
      <w:pPr>
        <w:numPr>
          <w:ilvl w:val="0"/>
          <w:numId w:val="6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предоставление пользователю выбора начальной вершины для начала алгоритма</w:t>
      </w:r>
      <w:r w:rsidRPr="008F1B09">
        <w:rPr>
          <w:rFonts w:ascii="Times New Roman" w:hAnsi="Times New Roman" w:cs="Times New Roman"/>
          <w:sz w:val="24"/>
        </w:rPr>
        <w:t>;</w:t>
      </w:r>
    </w:p>
    <w:p w:rsidR="004467CD" w:rsidRPr="004467CD" w:rsidRDefault="004467CD" w:rsidP="00B902AF">
      <w:pPr>
        <w:numPr>
          <w:ilvl w:val="0"/>
          <w:numId w:val="6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предоставление пользователю просмотра демонстрации работы </w:t>
      </w:r>
      <w:r w:rsidR="008F1B09">
        <w:rPr>
          <w:rFonts w:ascii="Times New Roman" w:hAnsi="Times New Roman" w:cs="Times New Roman"/>
          <w:sz w:val="24"/>
        </w:rPr>
        <w:t>алгоритма обхода графа</w:t>
      </w:r>
      <w:r w:rsidRPr="0088774D">
        <w:rPr>
          <w:rFonts w:ascii="Times New Roman" w:hAnsi="Times New Roman" w:cs="Times New Roman"/>
          <w:sz w:val="24"/>
        </w:rPr>
        <w:t>;</w:t>
      </w:r>
    </w:p>
    <w:p w:rsidR="0088774D" w:rsidRPr="0088774D" w:rsidRDefault="0088774D" w:rsidP="00B902AF">
      <w:pPr>
        <w:numPr>
          <w:ilvl w:val="0"/>
          <w:numId w:val="6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предоставление пользователю прохождения тестирования по теме</w:t>
      </w:r>
      <w:r w:rsidRPr="0088774D">
        <w:rPr>
          <w:rFonts w:ascii="Times New Roman" w:hAnsi="Times New Roman" w:cs="Times New Roman"/>
          <w:sz w:val="24"/>
        </w:rPr>
        <w:t>;</w:t>
      </w:r>
    </w:p>
    <w:p w:rsidR="008F6F2C" w:rsidRDefault="008F6F2C" w:rsidP="00B902AF">
      <w:pPr>
        <w:numPr>
          <w:ilvl w:val="0"/>
          <w:numId w:val="6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проверка правильности </w:t>
      </w:r>
      <w:r w:rsidR="0088774D">
        <w:rPr>
          <w:rFonts w:ascii="Times New Roman" w:hAnsi="Times New Roman" w:cs="Times New Roman"/>
          <w:sz w:val="24"/>
        </w:rPr>
        <w:t>ответа</w:t>
      </w:r>
      <w:r>
        <w:rPr>
          <w:rFonts w:ascii="Times New Roman" w:hAnsi="Times New Roman" w:cs="Times New Roman"/>
          <w:sz w:val="24"/>
        </w:rPr>
        <w:t xml:space="preserve"> пользователем </w:t>
      </w:r>
      <w:r w:rsidR="0088774D">
        <w:rPr>
          <w:rFonts w:ascii="Times New Roman" w:hAnsi="Times New Roman" w:cs="Times New Roman"/>
          <w:sz w:val="24"/>
        </w:rPr>
        <w:t xml:space="preserve">на </w:t>
      </w:r>
      <w:r w:rsidR="008F1B09">
        <w:rPr>
          <w:rFonts w:ascii="Times New Roman" w:hAnsi="Times New Roman" w:cs="Times New Roman"/>
          <w:sz w:val="24"/>
        </w:rPr>
        <w:t>вопрос</w:t>
      </w:r>
      <w:r w:rsidR="0088774D">
        <w:rPr>
          <w:rFonts w:ascii="Times New Roman" w:hAnsi="Times New Roman" w:cs="Times New Roman"/>
          <w:sz w:val="24"/>
        </w:rPr>
        <w:t xml:space="preserve"> в тесте</w:t>
      </w:r>
      <w:r w:rsidR="0088774D" w:rsidRPr="0088774D">
        <w:rPr>
          <w:rFonts w:ascii="Times New Roman" w:hAnsi="Times New Roman" w:cs="Times New Roman"/>
          <w:sz w:val="24"/>
        </w:rPr>
        <w:t>;</w:t>
      </w:r>
    </w:p>
    <w:p w:rsidR="008F6F2C" w:rsidRPr="004467CD" w:rsidRDefault="008F6F2C" w:rsidP="00B902AF">
      <w:pPr>
        <w:numPr>
          <w:ilvl w:val="0"/>
          <w:numId w:val="6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прекращение </w:t>
      </w:r>
      <w:r w:rsidR="004467CD">
        <w:rPr>
          <w:rFonts w:ascii="Times New Roman" w:hAnsi="Times New Roman" w:cs="Times New Roman"/>
          <w:sz w:val="24"/>
        </w:rPr>
        <w:t>тестирования</w:t>
      </w:r>
      <w:r w:rsidR="004467CD" w:rsidRPr="004467CD">
        <w:rPr>
          <w:rFonts w:ascii="Times New Roman" w:hAnsi="Times New Roman" w:cs="Times New Roman"/>
          <w:sz w:val="24"/>
        </w:rPr>
        <w:t xml:space="preserve"> </w:t>
      </w:r>
      <w:r w:rsidR="00C17503">
        <w:rPr>
          <w:rFonts w:ascii="Times New Roman" w:hAnsi="Times New Roman" w:cs="Times New Roman"/>
          <w:sz w:val="24"/>
        </w:rPr>
        <w:t>при желании пользователя</w:t>
      </w:r>
      <w:r w:rsidR="004467CD" w:rsidRPr="004467CD">
        <w:rPr>
          <w:rFonts w:ascii="Times New Roman" w:hAnsi="Times New Roman" w:cs="Times New Roman"/>
          <w:sz w:val="24"/>
        </w:rPr>
        <w:t>;</w:t>
      </w:r>
    </w:p>
    <w:p w:rsidR="004467CD" w:rsidRDefault="004467CD" w:rsidP="00B902AF">
      <w:pPr>
        <w:numPr>
          <w:ilvl w:val="0"/>
          <w:numId w:val="6"/>
        </w:numPr>
        <w:tabs>
          <w:tab w:val="left" w:pos="1080"/>
          <w:tab w:val="left" w:pos="4410"/>
        </w:tabs>
        <w:spacing w:line="360" w:lineRule="auto"/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итогового результата </w:t>
      </w:r>
      <w:r w:rsidR="00C17503">
        <w:rPr>
          <w:rFonts w:ascii="Times New Roman" w:hAnsi="Times New Roman" w:cs="Times New Roman"/>
          <w:sz w:val="24"/>
        </w:rPr>
        <w:t xml:space="preserve">тестирования </w:t>
      </w:r>
      <w:r>
        <w:rPr>
          <w:rFonts w:ascii="Times New Roman" w:hAnsi="Times New Roman" w:cs="Times New Roman"/>
          <w:sz w:val="24"/>
        </w:rPr>
        <w:t xml:space="preserve">после </w:t>
      </w:r>
      <w:r w:rsidR="00C17503">
        <w:rPr>
          <w:rFonts w:ascii="Times New Roman" w:hAnsi="Times New Roman" w:cs="Times New Roman"/>
          <w:sz w:val="24"/>
        </w:rPr>
        <w:t>окончания</w:t>
      </w:r>
      <w:r w:rsidRPr="004467CD">
        <w:rPr>
          <w:rFonts w:ascii="Times New Roman" w:hAnsi="Times New Roman" w:cs="Times New Roman"/>
          <w:sz w:val="24"/>
        </w:rPr>
        <w:t>;</w:t>
      </w:r>
    </w:p>
    <w:p w:rsidR="000679E8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имеет следующие функциональн</w:t>
      </w:r>
      <w:r w:rsidR="000679E8">
        <w:rPr>
          <w:rFonts w:ascii="Times New Roman" w:hAnsi="Times New Roman" w:cs="Times New Roman"/>
          <w:sz w:val="24"/>
        </w:rPr>
        <w:t>ые</w:t>
      </w:r>
      <w:r>
        <w:rPr>
          <w:rFonts w:ascii="Times New Roman" w:hAnsi="Times New Roman" w:cs="Times New Roman"/>
          <w:sz w:val="24"/>
        </w:rPr>
        <w:t xml:space="preserve"> ограничени</w:t>
      </w:r>
      <w:r w:rsidR="000679E8">
        <w:rPr>
          <w:rFonts w:ascii="Times New Roman" w:hAnsi="Times New Roman" w:cs="Times New Roman"/>
          <w:sz w:val="24"/>
        </w:rPr>
        <w:t>я</w:t>
      </w:r>
      <w:r>
        <w:rPr>
          <w:rFonts w:ascii="Times New Roman" w:hAnsi="Times New Roman" w:cs="Times New Roman"/>
          <w:sz w:val="24"/>
        </w:rPr>
        <w:t xml:space="preserve">: </w:t>
      </w:r>
    </w:p>
    <w:p w:rsidR="008F6F2C" w:rsidRPr="000679E8" w:rsidRDefault="004467CD" w:rsidP="00B902AF">
      <w:pPr>
        <w:numPr>
          <w:ilvl w:val="1"/>
          <w:numId w:val="11"/>
        </w:numPr>
        <w:tabs>
          <w:tab w:val="clear" w:pos="2087"/>
          <w:tab w:val="left" w:pos="993"/>
          <w:tab w:val="left" w:pos="1418"/>
        </w:tabs>
        <w:suppressAutoHyphens w:val="0"/>
        <w:spacing w:line="360" w:lineRule="auto"/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количество </w:t>
      </w:r>
      <w:r w:rsidR="00C17503">
        <w:rPr>
          <w:rFonts w:ascii="Times New Roman" w:hAnsi="Times New Roman"/>
          <w:sz w:val="24"/>
        </w:rPr>
        <w:t>вершин в графе</w:t>
      </w:r>
      <w:r>
        <w:rPr>
          <w:rFonts w:ascii="Times New Roman" w:hAnsi="Times New Roman"/>
          <w:sz w:val="24"/>
        </w:rPr>
        <w:t xml:space="preserve"> для демонстрации должно быть </w:t>
      </w:r>
      <w:r w:rsidR="00C17503">
        <w:rPr>
          <w:rFonts w:ascii="Times New Roman" w:hAnsi="Times New Roman"/>
          <w:sz w:val="24"/>
        </w:rPr>
        <w:t>не более 9</w:t>
      </w:r>
      <w:r w:rsidR="008F6F2C" w:rsidRPr="000679E8">
        <w:rPr>
          <w:rFonts w:ascii="Times New Roman" w:hAnsi="Times New Roman"/>
          <w:sz w:val="24"/>
        </w:rPr>
        <w:t>.</w:t>
      </w:r>
    </w:p>
    <w:p w:rsidR="008F6F2C" w:rsidRDefault="008F6F2C">
      <w:pPr>
        <w:pStyle w:val="2"/>
        <w:ind w:firstLine="284"/>
        <w:jc w:val="left"/>
        <w:rPr>
          <w:rFonts w:ascii="Times New Roman" w:hAnsi="Times New Roman" w:cs="Times New Roman"/>
          <w:sz w:val="24"/>
        </w:rPr>
      </w:pPr>
      <w:bookmarkStart w:id="6" w:name="__RefHeading___Toc531184562"/>
      <w:bookmarkEnd w:id="6"/>
      <w:r>
        <w:rPr>
          <w:rFonts w:ascii="Times New Roman" w:hAnsi="Times New Roman" w:cs="Times New Roman"/>
          <w:i w:val="0"/>
          <w:sz w:val="24"/>
          <w:szCs w:val="24"/>
        </w:rPr>
        <w:t>2.3 Инсталляция и выполнение программного продукта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выполнения программы необходимо:</w:t>
      </w:r>
    </w:p>
    <w:p w:rsidR="008F6F2C" w:rsidRDefault="008F6F2C" w:rsidP="00B902AF">
      <w:pPr>
        <w:numPr>
          <w:ilvl w:val="0"/>
          <w:numId w:val="5"/>
        </w:numPr>
        <w:tabs>
          <w:tab w:val="left" w:pos="1080"/>
          <w:tab w:val="left" w:pos="4410"/>
        </w:tabs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Скопировать на жесткий диск компьютера папку</w:t>
      </w:r>
      <w:r w:rsidR="003D2FCB">
        <w:rPr>
          <w:rFonts w:ascii="Times New Roman" w:hAnsi="Times New Roman" w:cs="Times New Roman"/>
          <w:sz w:val="24"/>
        </w:rPr>
        <w:t xml:space="preserve"> </w:t>
      </w:r>
      <w:r w:rsidR="000F349D" w:rsidRPr="000F349D">
        <w:rPr>
          <w:rFonts w:ascii="Times New Roman" w:hAnsi="Times New Roman" w:cs="Times New Roman"/>
          <w:sz w:val="24"/>
        </w:rPr>
        <w:t>“</w:t>
      </w:r>
      <w:r w:rsidR="000F349D">
        <w:rPr>
          <w:rFonts w:ascii="Times New Roman" w:hAnsi="Times New Roman" w:cs="Times New Roman"/>
          <w:sz w:val="24"/>
        </w:rPr>
        <w:t>Алгоритм обхода графа в ширину</w:t>
      </w:r>
      <w:r w:rsidR="000F349D" w:rsidRPr="000F349D">
        <w:rPr>
          <w:rFonts w:ascii="Times New Roman" w:hAnsi="Times New Roman" w:cs="Times New Roman"/>
          <w:sz w:val="24"/>
        </w:rPr>
        <w:t>”</w:t>
      </w:r>
      <w:r w:rsidR="000F349D">
        <w:rPr>
          <w:rFonts w:ascii="Times New Roman" w:hAnsi="Times New Roman" w:cs="Times New Roman"/>
          <w:sz w:val="24"/>
        </w:rPr>
        <w:t xml:space="preserve">, содержащую исполняемый файл </w:t>
      </w:r>
      <w:r w:rsidR="000F349D">
        <w:rPr>
          <w:rFonts w:ascii="Times New Roman" w:hAnsi="Times New Roman" w:cs="Times New Roman"/>
          <w:sz w:val="24"/>
          <w:lang w:val="en-US"/>
        </w:rPr>
        <w:t>bsf</w:t>
      </w:r>
      <w:r w:rsidR="000F349D" w:rsidRPr="000F349D">
        <w:rPr>
          <w:rFonts w:ascii="Times New Roman" w:hAnsi="Times New Roman" w:cs="Times New Roman"/>
          <w:sz w:val="24"/>
        </w:rPr>
        <w:t>.</w:t>
      </w:r>
      <w:r w:rsidR="000F349D">
        <w:rPr>
          <w:rFonts w:ascii="Times New Roman" w:hAnsi="Times New Roman" w:cs="Times New Roman"/>
          <w:sz w:val="24"/>
          <w:lang w:val="en-US"/>
        </w:rPr>
        <w:t>exe</w:t>
      </w:r>
      <w:r w:rsidR="000F349D" w:rsidRPr="000F349D">
        <w:rPr>
          <w:rFonts w:ascii="Times New Roman" w:hAnsi="Times New Roman" w:cs="Times New Roman"/>
          <w:sz w:val="24"/>
        </w:rPr>
        <w:t xml:space="preserve">, </w:t>
      </w:r>
      <w:r w:rsidR="000F349D">
        <w:rPr>
          <w:rFonts w:ascii="Times New Roman" w:hAnsi="Times New Roman" w:cs="Times New Roman"/>
          <w:sz w:val="24"/>
          <w:lang w:val="en-US"/>
        </w:rPr>
        <w:t>testing</w:t>
      </w:r>
      <w:r w:rsidR="000F349D" w:rsidRPr="000F349D">
        <w:rPr>
          <w:rFonts w:ascii="Times New Roman" w:hAnsi="Times New Roman" w:cs="Times New Roman"/>
          <w:sz w:val="24"/>
        </w:rPr>
        <w:t>.</w:t>
      </w:r>
      <w:r w:rsidR="000F349D">
        <w:rPr>
          <w:rFonts w:ascii="Times New Roman" w:hAnsi="Times New Roman" w:cs="Times New Roman"/>
          <w:sz w:val="24"/>
          <w:lang w:val="en-US"/>
        </w:rPr>
        <w:t>json</w:t>
      </w:r>
      <w:r w:rsidR="000F349D" w:rsidRPr="000F349D">
        <w:rPr>
          <w:rFonts w:ascii="Times New Roman" w:hAnsi="Times New Roman" w:cs="Times New Roman"/>
          <w:sz w:val="24"/>
        </w:rPr>
        <w:t xml:space="preserve"> </w:t>
      </w:r>
      <w:r w:rsidR="000F349D">
        <w:rPr>
          <w:rFonts w:ascii="Times New Roman" w:hAnsi="Times New Roman" w:cs="Times New Roman"/>
          <w:sz w:val="24"/>
        </w:rPr>
        <w:t xml:space="preserve">и папку </w:t>
      </w:r>
      <w:r w:rsidR="000F349D">
        <w:rPr>
          <w:rFonts w:ascii="Times New Roman" w:hAnsi="Times New Roman" w:cs="Times New Roman"/>
          <w:sz w:val="24"/>
          <w:lang w:val="en-US"/>
        </w:rPr>
        <w:t>Theory</w:t>
      </w:r>
      <w:r w:rsidR="000F349D" w:rsidRPr="000F349D">
        <w:rPr>
          <w:rFonts w:ascii="Times New Roman" w:hAnsi="Times New Roman" w:cs="Times New Roman"/>
          <w:sz w:val="24"/>
        </w:rPr>
        <w:t xml:space="preserve"> </w:t>
      </w:r>
      <w:r w:rsidR="000F349D">
        <w:rPr>
          <w:rFonts w:ascii="Times New Roman" w:hAnsi="Times New Roman" w:cs="Times New Roman"/>
          <w:sz w:val="24"/>
        </w:rPr>
        <w:t xml:space="preserve">с файлами </w:t>
      </w:r>
      <w:r w:rsidR="000F349D">
        <w:rPr>
          <w:rFonts w:ascii="Times New Roman" w:hAnsi="Times New Roman" w:cs="Times New Roman"/>
          <w:sz w:val="24"/>
          <w:lang w:val="en-US"/>
        </w:rPr>
        <w:t>theory</w:t>
      </w:r>
      <w:r w:rsidR="000F349D" w:rsidRPr="003D2FCB">
        <w:rPr>
          <w:rFonts w:ascii="Times New Roman" w:hAnsi="Times New Roman" w:cs="Times New Roman"/>
          <w:sz w:val="24"/>
        </w:rPr>
        <w:t>_0</w:t>
      </w:r>
      <w:r w:rsidR="000F349D" w:rsidRPr="00D80A53">
        <w:rPr>
          <w:rFonts w:ascii="Times New Roman" w:hAnsi="Times New Roman" w:cs="Times New Roman"/>
          <w:sz w:val="24"/>
        </w:rPr>
        <w:t>.</w:t>
      </w:r>
      <w:r w:rsidR="000F349D">
        <w:rPr>
          <w:rFonts w:ascii="Times New Roman" w:hAnsi="Times New Roman" w:cs="Times New Roman"/>
          <w:sz w:val="24"/>
          <w:lang w:val="en-US"/>
        </w:rPr>
        <w:t>html</w:t>
      </w:r>
      <w:r w:rsidR="000F349D" w:rsidRPr="003D2FCB">
        <w:rPr>
          <w:rFonts w:ascii="Times New Roman" w:hAnsi="Times New Roman" w:cs="Times New Roman"/>
          <w:sz w:val="24"/>
        </w:rPr>
        <w:t xml:space="preserve">, </w:t>
      </w:r>
      <w:r w:rsidR="000F349D">
        <w:rPr>
          <w:rFonts w:ascii="Times New Roman" w:hAnsi="Times New Roman" w:cs="Times New Roman"/>
          <w:sz w:val="24"/>
          <w:lang w:val="en-US"/>
        </w:rPr>
        <w:t>theory</w:t>
      </w:r>
      <w:r w:rsidR="000F349D" w:rsidRPr="003D2FCB">
        <w:rPr>
          <w:rFonts w:ascii="Times New Roman" w:hAnsi="Times New Roman" w:cs="Times New Roman"/>
          <w:sz w:val="24"/>
        </w:rPr>
        <w:t>_1.</w:t>
      </w:r>
      <w:r w:rsidR="000F349D">
        <w:rPr>
          <w:rFonts w:ascii="Times New Roman" w:hAnsi="Times New Roman" w:cs="Times New Roman"/>
          <w:sz w:val="24"/>
          <w:lang w:val="en-US"/>
        </w:rPr>
        <w:t>html</w:t>
      </w:r>
      <w:r w:rsidR="000F349D" w:rsidRPr="003D2FCB">
        <w:rPr>
          <w:rFonts w:ascii="Times New Roman" w:hAnsi="Times New Roman" w:cs="Times New Roman"/>
          <w:sz w:val="24"/>
        </w:rPr>
        <w:t xml:space="preserve">, </w:t>
      </w:r>
      <w:r w:rsidR="000F349D">
        <w:rPr>
          <w:rFonts w:ascii="Times New Roman" w:hAnsi="Times New Roman" w:cs="Times New Roman"/>
          <w:sz w:val="24"/>
          <w:lang w:val="en-US"/>
        </w:rPr>
        <w:t>theory</w:t>
      </w:r>
      <w:r w:rsidR="000F349D" w:rsidRPr="003D2FCB">
        <w:rPr>
          <w:rFonts w:ascii="Times New Roman" w:hAnsi="Times New Roman" w:cs="Times New Roman"/>
          <w:sz w:val="24"/>
        </w:rPr>
        <w:t>_2.</w:t>
      </w:r>
      <w:r w:rsidR="000F349D">
        <w:rPr>
          <w:rFonts w:ascii="Times New Roman" w:hAnsi="Times New Roman" w:cs="Times New Roman"/>
          <w:sz w:val="24"/>
          <w:lang w:val="en-US"/>
        </w:rPr>
        <w:t>html</w:t>
      </w:r>
      <w:r w:rsidR="000F349D" w:rsidRPr="003D2FCB">
        <w:rPr>
          <w:rFonts w:ascii="Times New Roman" w:hAnsi="Times New Roman" w:cs="Times New Roman"/>
          <w:sz w:val="24"/>
        </w:rPr>
        <w:t xml:space="preserve">, </w:t>
      </w:r>
      <w:r w:rsidR="000F349D">
        <w:rPr>
          <w:rFonts w:ascii="Times New Roman" w:hAnsi="Times New Roman" w:cs="Times New Roman"/>
          <w:sz w:val="24"/>
          <w:lang w:val="en-US"/>
        </w:rPr>
        <w:t>theory</w:t>
      </w:r>
      <w:r w:rsidR="000F349D" w:rsidRPr="003D2FCB">
        <w:rPr>
          <w:rFonts w:ascii="Times New Roman" w:hAnsi="Times New Roman" w:cs="Times New Roman"/>
          <w:sz w:val="24"/>
        </w:rPr>
        <w:t>_3.</w:t>
      </w:r>
      <w:r w:rsidR="000F349D">
        <w:rPr>
          <w:rFonts w:ascii="Times New Roman" w:hAnsi="Times New Roman" w:cs="Times New Roman"/>
          <w:sz w:val="24"/>
          <w:lang w:val="en-US"/>
        </w:rPr>
        <w:t>html</w:t>
      </w:r>
      <w:r w:rsidR="00B24BB0">
        <w:rPr>
          <w:rFonts w:ascii="Times New Roman" w:hAnsi="Times New Roman" w:cs="Times New Roman"/>
          <w:sz w:val="24"/>
        </w:rPr>
        <w:t>.</w:t>
      </w:r>
    </w:p>
    <w:p w:rsidR="008F6F2C" w:rsidRDefault="006E1BE0" w:rsidP="00B902AF">
      <w:pPr>
        <w:numPr>
          <w:ilvl w:val="0"/>
          <w:numId w:val="5"/>
        </w:numPr>
        <w:tabs>
          <w:tab w:val="left" w:pos="1080"/>
          <w:tab w:val="left" w:pos="4410"/>
        </w:tabs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="009C1835">
        <w:rPr>
          <w:rFonts w:ascii="Times New Roman" w:hAnsi="Times New Roman" w:cs="Times New Roman"/>
          <w:sz w:val="24"/>
        </w:rPr>
        <w:t>апустить на выполнение</w:t>
      </w:r>
      <w:r>
        <w:rPr>
          <w:rFonts w:ascii="Times New Roman" w:hAnsi="Times New Roman" w:cs="Times New Roman"/>
          <w:sz w:val="24"/>
        </w:rPr>
        <w:t xml:space="preserve"> файл </w:t>
      </w:r>
      <w:r w:rsidR="00B904B2">
        <w:rPr>
          <w:rFonts w:ascii="Times New Roman" w:hAnsi="Times New Roman" w:cs="Times New Roman"/>
          <w:sz w:val="24"/>
          <w:lang w:val="en-US"/>
        </w:rPr>
        <w:t>bsf</w:t>
      </w:r>
      <w:r w:rsidR="00D80A53" w:rsidRPr="00D80A53">
        <w:rPr>
          <w:rFonts w:ascii="Times New Roman" w:hAnsi="Times New Roman" w:cs="Times New Roman"/>
          <w:sz w:val="24"/>
        </w:rPr>
        <w:t>.</w:t>
      </w:r>
      <w:r w:rsidR="00D80A53">
        <w:rPr>
          <w:rFonts w:ascii="Times New Roman" w:hAnsi="Times New Roman" w:cs="Times New Roman"/>
          <w:sz w:val="24"/>
          <w:lang w:val="en-US"/>
        </w:rPr>
        <w:t>exe</w:t>
      </w:r>
      <w:r w:rsidR="008F6F2C">
        <w:rPr>
          <w:rFonts w:ascii="Times New Roman" w:hAnsi="Times New Roman" w:cs="Times New Roman"/>
          <w:sz w:val="24"/>
        </w:rPr>
        <w:t>.</w:t>
      </w:r>
    </w:p>
    <w:p w:rsidR="00610EEC" w:rsidRDefault="00610EEC" w:rsidP="00610EEC">
      <w:pPr>
        <w:pStyle w:val="2"/>
        <w:ind w:firstLine="284"/>
        <w:jc w:val="left"/>
        <w:rPr>
          <w:rFonts w:ascii="Times New Roman" w:hAnsi="Times New Roman" w:cs="Times New Roman"/>
          <w:sz w:val="24"/>
        </w:rPr>
      </w:pPr>
      <w:bookmarkStart w:id="7" w:name="__RefHeading___Toc531184563"/>
      <w:bookmarkEnd w:id="7"/>
    </w:p>
    <w:p w:rsidR="00610EEC" w:rsidRDefault="00610EEC" w:rsidP="00610EEC"/>
    <w:p w:rsidR="00610EEC" w:rsidRDefault="00610EEC" w:rsidP="00610EEC"/>
    <w:p w:rsidR="00610EEC" w:rsidRPr="00610EEC" w:rsidRDefault="00610EEC" w:rsidP="00610EEC"/>
    <w:p w:rsidR="00C17503" w:rsidRDefault="00C17503">
      <w:pPr>
        <w:pStyle w:val="2"/>
        <w:ind w:firstLine="284"/>
        <w:jc w:val="left"/>
        <w:rPr>
          <w:rFonts w:ascii="Times New Roman" w:hAnsi="Times New Roman" w:cs="Times New Roman"/>
          <w:sz w:val="16"/>
        </w:rPr>
      </w:pPr>
    </w:p>
    <w:p w:rsidR="002F0F6E" w:rsidRDefault="002F0F6E" w:rsidP="002F0F6E"/>
    <w:p w:rsidR="000E487E" w:rsidRPr="000E487E" w:rsidRDefault="008F6F2C" w:rsidP="000E487E">
      <w:pPr>
        <w:pStyle w:val="2"/>
        <w:ind w:firstLine="284"/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>2.4 Описание программы</w:t>
      </w:r>
    </w:p>
    <w:p w:rsidR="000E487E" w:rsidRDefault="000E487E" w:rsidP="0044091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2.1 показа</w:t>
      </w:r>
      <w:r w:rsidR="002C4268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 xml:space="preserve"> диаграмма взаимодействия модулей программы</w:t>
      </w:r>
    </w:p>
    <w:p w:rsidR="000E487E" w:rsidRDefault="000E487E" w:rsidP="000E487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713171" cy="240539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onen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973" cy="24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8" w:rsidRDefault="002C4268" w:rsidP="000E487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2.1 – диаграмма взаимодействия модулей программы</w:t>
      </w:r>
    </w:p>
    <w:p w:rsidR="000E487E" w:rsidRPr="00754A30" w:rsidRDefault="000E487E" w:rsidP="0044091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программе модуль </w:t>
      </w:r>
      <w:r>
        <w:rPr>
          <w:rFonts w:ascii="Times New Roman" w:hAnsi="Times New Roman" w:cs="Times New Roman"/>
          <w:sz w:val="24"/>
          <w:lang w:val="en-US"/>
        </w:rPr>
        <w:t>MainWindow</w:t>
      </w:r>
      <w:r w:rsidRPr="002015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основным модулем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>для интерфейса с пользователем</w:t>
      </w:r>
      <w:r w:rsidRPr="009B64A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который вызывает остальные модули</w:t>
      </w:r>
      <w:r w:rsidR="00754A30">
        <w:rPr>
          <w:rFonts w:ascii="Times New Roman" w:hAnsi="Times New Roman" w:cs="Times New Roman"/>
          <w:sz w:val="24"/>
        </w:rPr>
        <w:t xml:space="preserve"> взаимодействия</w:t>
      </w:r>
      <w:r>
        <w:rPr>
          <w:rFonts w:ascii="Times New Roman" w:hAnsi="Times New Roman" w:cs="Times New Roman"/>
          <w:sz w:val="24"/>
        </w:rPr>
        <w:t xml:space="preserve">. Модуль </w:t>
      </w:r>
      <w:r>
        <w:rPr>
          <w:rFonts w:ascii="Times New Roman" w:hAnsi="Times New Roman" w:cs="Times New Roman"/>
          <w:sz w:val="24"/>
          <w:lang w:val="en-US"/>
        </w:rPr>
        <w:t>TheoryWidget</w:t>
      </w:r>
      <w:r w:rsidRPr="000E487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модуль, отвечающий за показ теории и взаимодействие с пользователем по теории. Этот модуль работает с модулями </w:t>
      </w:r>
      <w:r>
        <w:rPr>
          <w:rFonts w:ascii="Times New Roman" w:hAnsi="Times New Roman" w:cs="Times New Roman"/>
          <w:sz w:val="24"/>
          <w:lang w:val="en-US"/>
        </w:rPr>
        <w:t>TheoryPage</w:t>
      </w:r>
      <w:r w:rsidRPr="000E48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Theory</w:t>
      </w:r>
      <w:r w:rsidRPr="000E487E">
        <w:rPr>
          <w:rFonts w:ascii="Times New Roman" w:hAnsi="Times New Roman" w:cs="Times New Roman"/>
          <w:sz w:val="24"/>
        </w:rPr>
        <w:t xml:space="preserve">, </w:t>
      </w:r>
      <w:r w:rsidR="00754A30">
        <w:rPr>
          <w:rFonts w:ascii="Times New Roman" w:hAnsi="Times New Roman" w:cs="Times New Roman"/>
          <w:sz w:val="24"/>
        </w:rPr>
        <w:t>которые представляют</w:t>
      </w:r>
      <w:r>
        <w:rPr>
          <w:rFonts w:ascii="Times New Roman" w:hAnsi="Times New Roman" w:cs="Times New Roman"/>
          <w:sz w:val="24"/>
        </w:rPr>
        <w:t xml:space="preserve"> данные теории – страницу теории и теоретический материал соответственно. Модуль </w:t>
      </w:r>
      <w:r w:rsidR="00754A30">
        <w:rPr>
          <w:rFonts w:ascii="Times New Roman" w:hAnsi="Times New Roman" w:cs="Times New Roman"/>
          <w:sz w:val="24"/>
          <w:lang w:val="en-US"/>
        </w:rPr>
        <w:t>DemonstrationWidget</w:t>
      </w:r>
      <w:r w:rsidRPr="002015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отвечает за </w:t>
      </w:r>
      <w:r w:rsidR="00754A30">
        <w:rPr>
          <w:rFonts w:ascii="Times New Roman" w:hAnsi="Times New Roman" w:cs="Times New Roman"/>
          <w:sz w:val="24"/>
        </w:rPr>
        <w:t>вывод графа на экран и демонстрирование</w:t>
      </w:r>
      <w:r>
        <w:rPr>
          <w:rFonts w:ascii="Times New Roman" w:hAnsi="Times New Roman" w:cs="Times New Roman"/>
          <w:sz w:val="24"/>
        </w:rPr>
        <w:t xml:space="preserve"> работы </w:t>
      </w:r>
      <w:r w:rsidR="00754A30">
        <w:rPr>
          <w:rFonts w:ascii="Times New Roman" w:hAnsi="Times New Roman" w:cs="Times New Roman"/>
          <w:sz w:val="24"/>
        </w:rPr>
        <w:t xml:space="preserve">алгоритма обхода графа в ширину, он вызывает модули из </w:t>
      </w:r>
      <w:r w:rsidR="00754A30">
        <w:rPr>
          <w:rFonts w:ascii="Times New Roman" w:hAnsi="Times New Roman" w:cs="Times New Roman"/>
          <w:sz w:val="24"/>
          <w:lang w:val="en-US"/>
        </w:rPr>
        <w:t>DemonstationCore</w:t>
      </w:r>
      <w:r w:rsidR="00754A30" w:rsidRPr="00754A30">
        <w:rPr>
          <w:rFonts w:ascii="Times New Roman" w:hAnsi="Times New Roman" w:cs="Times New Roman"/>
          <w:sz w:val="24"/>
        </w:rPr>
        <w:t xml:space="preserve">, </w:t>
      </w:r>
      <w:r w:rsidR="00754A30">
        <w:rPr>
          <w:rFonts w:ascii="Times New Roman" w:hAnsi="Times New Roman" w:cs="Times New Roman"/>
          <w:sz w:val="24"/>
        </w:rPr>
        <w:t>которые представляют данные для демонстрации</w:t>
      </w:r>
      <w:r w:rsidR="00754A30" w:rsidRPr="00754A30">
        <w:rPr>
          <w:rFonts w:ascii="Times New Roman" w:hAnsi="Times New Roman" w:cs="Times New Roman"/>
          <w:sz w:val="24"/>
        </w:rPr>
        <w:t xml:space="preserve">: </w:t>
      </w:r>
      <w:r w:rsidR="00754A30">
        <w:rPr>
          <w:rFonts w:ascii="Times New Roman" w:hAnsi="Times New Roman" w:cs="Times New Roman"/>
          <w:sz w:val="24"/>
          <w:lang w:val="en-US"/>
        </w:rPr>
        <w:t>Node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>–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 xml:space="preserve">вершина графа, </w:t>
      </w:r>
      <w:r w:rsidR="00754A30">
        <w:rPr>
          <w:rFonts w:ascii="Times New Roman" w:hAnsi="Times New Roman" w:cs="Times New Roman"/>
          <w:sz w:val="24"/>
          <w:lang w:val="en-US"/>
        </w:rPr>
        <w:t>Edge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>–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 xml:space="preserve">ребро графа, </w:t>
      </w:r>
      <w:r w:rsidR="00754A30">
        <w:rPr>
          <w:rFonts w:ascii="Times New Roman" w:hAnsi="Times New Roman" w:cs="Times New Roman"/>
          <w:sz w:val="24"/>
          <w:lang w:val="en-US"/>
        </w:rPr>
        <w:t>Graph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>–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>сам граф</w:t>
      </w:r>
      <w:r>
        <w:rPr>
          <w:rFonts w:ascii="Times New Roman" w:hAnsi="Times New Roman" w:cs="Times New Roman"/>
          <w:sz w:val="24"/>
        </w:rPr>
        <w:t xml:space="preserve">. Модуль </w:t>
      </w:r>
      <w:r w:rsidR="00754A30">
        <w:rPr>
          <w:rFonts w:ascii="Times New Roman" w:hAnsi="Times New Roman" w:cs="Times New Roman"/>
          <w:sz w:val="24"/>
          <w:lang w:val="en-US"/>
        </w:rPr>
        <w:t>TestWidget</w:t>
      </w:r>
      <w:r w:rsidRPr="00FF6A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отвечает за </w:t>
      </w:r>
      <w:r w:rsidR="00754A30">
        <w:rPr>
          <w:rFonts w:ascii="Times New Roman" w:hAnsi="Times New Roman" w:cs="Times New Roman"/>
          <w:sz w:val="24"/>
        </w:rPr>
        <w:t>вывод теста и взаимодействие с пользователем по тестированию</w:t>
      </w:r>
      <w:r>
        <w:rPr>
          <w:rFonts w:ascii="Times New Roman" w:hAnsi="Times New Roman" w:cs="Times New Roman"/>
          <w:sz w:val="24"/>
        </w:rPr>
        <w:t xml:space="preserve">. </w:t>
      </w:r>
      <w:r w:rsidR="00754A30">
        <w:rPr>
          <w:rFonts w:ascii="Times New Roman" w:hAnsi="Times New Roman" w:cs="Times New Roman"/>
          <w:sz w:val="24"/>
          <w:lang w:val="en-US"/>
        </w:rPr>
        <w:t>TestWidget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 xml:space="preserve">управляет работой модулей из </w:t>
      </w:r>
      <w:r w:rsidR="00754A30">
        <w:rPr>
          <w:rFonts w:ascii="Times New Roman" w:hAnsi="Times New Roman" w:cs="Times New Roman"/>
          <w:sz w:val="24"/>
          <w:lang w:val="en-US"/>
        </w:rPr>
        <w:t>TestingCore</w:t>
      </w:r>
      <w:r w:rsidR="00754A30" w:rsidRPr="00754A30">
        <w:rPr>
          <w:rFonts w:ascii="Times New Roman" w:hAnsi="Times New Roman" w:cs="Times New Roman"/>
          <w:sz w:val="24"/>
        </w:rPr>
        <w:t xml:space="preserve">, </w:t>
      </w:r>
      <w:r w:rsidR="00754A30">
        <w:rPr>
          <w:rFonts w:ascii="Times New Roman" w:hAnsi="Times New Roman" w:cs="Times New Roman"/>
          <w:sz w:val="24"/>
        </w:rPr>
        <w:t>представляющих данные для теста</w:t>
      </w:r>
      <w:r w:rsidR="00754A30" w:rsidRPr="00754A30">
        <w:rPr>
          <w:rFonts w:ascii="Times New Roman" w:hAnsi="Times New Roman" w:cs="Times New Roman"/>
          <w:sz w:val="24"/>
        </w:rPr>
        <w:t xml:space="preserve">: </w:t>
      </w:r>
      <w:r w:rsidR="00754A30">
        <w:rPr>
          <w:rFonts w:ascii="Times New Roman" w:hAnsi="Times New Roman" w:cs="Times New Roman"/>
          <w:sz w:val="24"/>
          <w:lang w:val="en-US"/>
        </w:rPr>
        <w:t>Question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>–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 xml:space="preserve">вопрос в тесте, </w:t>
      </w:r>
      <w:r w:rsidR="00754A30">
        <w:rPr>
          <w:rFonts w:ascii="Times New Roman" w:hAnsi="Times New Roman" w:cs="Times New Roman"/>
          <w:sz w:val="24"/>
          <w:lang w:val="en-US"/>
        </w:rPr>
        <w:t>Test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>–</w:t>
      </w:r>
      <w:r w:rsidR="00754A30" w:rsidRPr="00754A30">
        <w:rPr>
          <w:rFonts w:ascii="Times New Roman" w:hAnsi="Times New Roman" w:cs="Times New Roman"/>
          <w:sz w:val="24"/>
        </w:rPr>
        <w:t xml:space="preserve"> </w:t>
      </w:r>
      <w:r w:rsidR="00754A30">
        <w:rPr>
          <w:rFonts w:ascii="Times New Roman" w:hAnsi="Times New Roman" w:cs="Times New Roman"/>
          <w:sz w:val="24"/>
        </w:rPr>
        <w:t>сам тест.</w:t>
      </w:r>
    </w:p>
    <w:p w:rsidR="00440913" w:rsidRDefault="00440913" w:rsidP="0044091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2.1 приведено описание класса </w:t>
      </w:r>
      <w:r>
        <w:rPr>
          <w:rFonts w:ascii="Times New Roman" w:hAnsi="Times New Roman" w:cs="Times New Roman"/>
          <w:sz w:val="24"/>
          <w:lang w:val="en-US"/>
        </w:rPr>
        <w:t>Node</w:t>
      </w:r>
      <w:r w:rsidRPr="00E105A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Вершина).</w:t>
      </w:r>
    </w:p>
    <w:p w:rsidR="00440913" w:rsidRPr="0097380F" w:rsidRDefault="00440913" w:rsidP="00440913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2.1 – Описание класса </w:t>
      </w:r>
      <w:r>
        <w:rPr>
          <w:rFonts w:ascii="Times New Roman" w:hAnsi="Times New Roman" w:cs="Times New Roman"/>
          <w:sz w:val="24"/>
          <w:lang w:val="en-US"/>
        </w:rPr>
        <w:t>Node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599"/>
        <w:gridCol w:w="1796"/>
        <w:gridCol w:w="1847"/>
        <w:gridCol w:w="3681"/>
      </w:tblGrid>
      <w:tr w:rsidR="00440913" w:rsidRPr="00BF7F20" w:rsidTr="002C4268">
        <w:trPr>
          <w:trHeight w:val="550"/>
        </w:trPr>
        <w:tc>
          <w:tcPr>
            <w:tcW w:w="2599" w:type="dxa"/>
            <w:vAlign w:val="center"/>
          </w:tcPr>
          <w:p w:rsidR="00440913" w:rsidRPr="0097380F" w:rsidRDefault="0044091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796" w:type="dxa"/>
            <w:vAlign w:val="center"/>
          </w:tcPr>
          <w:p w:rsidR="00440913" w:rsidRPr="0097380F" w:rsidRDefault="0044091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847" w:type="dxa"/>
          </w:tcPr>
          <w:p w:rsidR="00440913" w:rsidRPr="0097380F" w:rsidRDefault="0044091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681" w:type="dxa"/>
            <w:vAlign w:val="center"/>
          </w:tcPr>
          <w:p w:rsidR="00440913" w:rsidRPr="0097380F" w:rsidRDefault="0044091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440913" w:rsidTr="002C4268">
        <w:trPr>
          <w:trHeight w:val="563"/>
        </w:trPr>
        <w:tc>
          <w:tcPr>
            <w:tcW w:w="2599" w:type="dxa"/>
          </w:tcPr>
          <w:p w:rsidR="00440913" w:rsidRPr="0097380F" w:rsidRDefault="0044091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</w:t>
            </w:r>
          </w:p>
        </w:tc>
        <w:tc>
          <w:tcPr>
            <w:tcW w:w="1796" w:type="dxa"/>
          </w:tcPr>
          <w:p w:rsidR="00440913" w:rsidRPr="00440913" w:rsidRDefault="0044091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QPen</w:t>
            </w:r>
          </w:p>
        </w:tc>
        <w:tc>
          <w:tcPr>
            <w:tcW w:w="1847" w:type="dxa"/>
          </w:tcPr>
          <w:p w:rsidR="00440913" w:rsidRPr="00A71E00" w:rsidRDefault="0044091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681" w:type="dxa"/>
          </w:tcPr>
          <w:p w:rsidR="00440913" w:rsidRPr="0097380F" w:rsidRDefault="0044091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 для прорисовки текста вершины</w:t>
            </w:r>
          </w:p>
        </w:tc>
      </w:tr>
      <w:tr w:rsidR="00440913" w:rsidTr="002C4268">
        <w:trPr>
          <w:trHeight w:val="305"/>
        </w:trPr>
        <w:tc>
          <w:tcPr>
            <w:tcW w:w="2599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nodeColor</w:t>
            </w:r>
          </w:p>
        </w:tc>
        <w:tc>
          <w:tcPr>
            <w:tcW w:w="1796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QColor</w:t>
            </w:r>
          </w:p>
        </w:tc>
        <w:tc>
          <w:tcPr>
            <w:tcW w:w="1847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681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>цвет вершины</w:t>
            </w:r>
          </w:p>
        </w:tc>
      </w:tr>
      <w:tr w:rsidR="00440913" w:rsidTr="002C4268">
        <w:trPr>
          <w:trHeight w:val="580"/>
        </w:trPr>
        <w:tc>
          <w:tcPr>
            <w:tcW w:w="2599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edgeList</w:t>
            </w:r>
          </w:p>
        </w:tc>
        <w:tc>
          <w:tcPr>
            <w:tcW w:w="1796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</w:rPr>
              <w:t>QList&lt;Edge *&gt;</w:t>
            </w:r>
          </w:p>
        </w:tc>
        <w:tc>
          <w:tcPr>
            <w:tcW w:w="1847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681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>Список инцидентных ребер</w:t>
            </w:r>
          </w:p>
        </w:tc>
      </w:tr>
      <w:tr w:rsidR="00440913" w:rsidTr="002C4268">
        <w:tc>
          <w:tcPr>
            <w:tcW w:w="2599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</w:rPr>
              <w:t>newPos</w:t>
            </w:r>
          </w:p>
        </w:tc>
        <w:tc>
          <w:tcPr>
            <w:tcW w:w="1796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</w:rPr>
              <w:t>QPointF</w:t>
            </w:r>
          </w:p>
        </w:tc>
        <w:tc>
          <w:tcPr>
            <w:tcW w:w="1847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681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>Координаты вершины на экране</w:t>
            </w:r>
          </w:p>
        </w:tc>
      </w:tr>
      <w:tr w:rsidR="00440913" w:rsidTr="002C4268">
        <w:tc>
          <w:tcPr>
            <w:tcW w:w="2599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</w:rPr>
              <w:t>idStatic</w:t>
            </w:r>
          </w:p>
        </w:tc>
        <w:tc>
          <w:tcPr>
            <w:tcW w:w="1796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static int</w:t>
            </w:r>
          </w:p>
        </w:tc>
        <w:tc>
          <w:tcPr>
            <w:tcW w:w="1847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681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>Количество всех вершин</w:t>
            </w:r>
          </w:p>
        </w:tc>
      </w:tr>
    </w:tbl>
    <w:p w:rsidR="00754A30" w:rsidRPr="00754A30" w:rsidRDefault="00754A30" w:rsidP="00754A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2.1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599"/>
        <w:gridCol w:w="1407"/>
        <w:gridCol w:w="389"/>
        <w:gridCol w:w="1847"/>
        <w:gridCol w:w="279"/>
        <w:gridCol w:w="3402"/>
      </w:tblGrid>
      <w:tr w:rsidR="00754A30" w:rsidTr="002C4268">
        <w:tc>
          <w:tcPr>
            <w:tcW w:w="2599" w:type="dxa"/>
            <w:vAlign w:val="center"/>
          </w:tcPr>
          <w:p w:rsidR="00754A30" w:rsidRPr="0097380F" w:rsidRDefault="00754A30" w:rsidP="00754A30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796" w:type="dxa"/>
            <w:gridSpan w:val="2"/>
            <w:vAlign w:val="center"/>
          </w:tcPr>
          <w:p w:rsidR="00754A30" w:rsidRPr="0097380F" w:rsidRDefault="00754A30" w:rsidP="00754A30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847" w:type="dxa"/>
          </w:tcPr>
          <w:p w:rsidR="00754A30" w:rsidRPr="0097380F" w:rsidRDefault="00754A30" w:rsidP="00754A30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681" w:type="dxa"/>
            <w:gridSpan w:val="2"/>
            <w:vAlign w:val="center"/>
          </w:tcPr>
          <w:p w:rsidR="00754A30" w:rsidRPr="0097380F" w:rsidRDefault="00754A30" w:rsidP="00754A30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440913" w:rsidTr="002C4268">
        <w:tc>
          <w:tcPr>
            <w:tcW w:w="2599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>textContent</w:t>
            </w:r>
          </w:p>
        </w:tc>
        <w:tc>
          <w:tcPr>
            <w:tcW w:w="1796" w:type="dxa"/>
            <w:gridSpan w:val="2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QString</w:t>
            </w:r>
          </w:p>
        </w:tc>
        <w:tc>
          <w:tcPr>
            <w:tcW w:w="1847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681" w:type="dxa"/>
            <w:gridSpan w:val="2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>Текст внутри вершины</w:t>
            </w:r>
          </w:p>
        </w:tc>
      </w:tr>
      <w:tr w:rsidR="00440913" w:rsidRPr="0097380F" w:rsidTr="00754A30">
        <w:trPr>
          <w:trHeight w:val="679"/>
        </w:trPr>
        <w:tc>
          <w:tcPr>
            <w:tcW w:w="4006" w:type="dxa"/>
            <w:gridSpan w:val="2"/>
            <w:vAlign w:val="center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5" w:type="dxa"/>
            <w:gridSpan w:val="3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402" w:type="dxa"/>
            <w:vAlign w:val="center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440913" w:rsidRPr="00E12FC0" w:rsidTr="00B21C44">
        <w:tc>
          <w:tcPr>
            <w:tcW w:w="4006" w:type="dxa"/>
            <w:gridSpan w:val="2"/>
          </w:tcPr>
          <w:p w:rsidR="00440913" w:rsidRPr="003016A1" w:rsidRDefault="00440913" w:rsidP="00B21C4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16A1">
              <w:rPr>
                <w:rFonts w:ascii="Times New Roman" w:hAnsi="Times New Roman" w:cs="Times New Roman"/>
                <w:bCs/>
                <w:sz w:val="24"/>
                <w:lang w:val="en-US"/>
              </w:rPr>
              <w:t>Node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>(QColor nodeClr = Qt::</w:t>
            </w:r>
            <w:r w:rsidRPr="003016A1">
              <w:rPr>
                <w:rFonts w:ascii="Times New Roman" w:hAnsi="Times New Roman" w:cs="Times New Roman"/>
                <w:iCs/>
                <w:sz w:val="24"/>
                <w:lang w:val="en-US"/>
              </w:rPr>
              <w:t>white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, QString text = </w:t>
            </w:r>
            <w:r w:rsidRPr="003016A1">
              <w:rPr>
                <w:rFonts w:ascii="Times New Roman" w:hAnsi="Times New Roman" w:cs="Times New Roman"/>
                <w:iCs/>
                <w:sz w:val="24"/>
                <w:lang w:val="en-US"/>
              </w:rPr>
              <w:t>nullptr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>, QColor textColor = Qt::</w:t>
            </w:r>
            <w:r w:rsidRPr="003016A1">
              <w:rPr>
                <w:rFonts w:ascii="Times New Roman" w:hAnsi="Times New Roman" w:cs="Times New Roman"/>
                <w:iCs/>
                <w:sz w:val="24"/>
                <w:lang w:val="en-US"/>
              </w:rPr>
              <w:t>black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5" w:type="dxa"/>
            <w:gridSpan w:val="3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 xml:space="preserve">инициализация </w:t>
            </w:r>
            <w:r w:rsidR="00B21C44" w:rsidRPr="00B21C44">
              <w:rPr>
                <w:sz w:val="24"/>
                <w:szCs w:val="24"/>
              </w:rPr>
              <w:t>полей</w:t>
            </w:r>
          </w:p>
        </w:tc>
      </w:tr>
      <w:tr w:rsidR="00440913" w:rsidRPr="0097380F" w:rsidTr="00B21C44">
        <w:tc>
          <w:tcPr>
            <w:tcW w:w="4006" w:type="dxa"/>
            <w:gridSpan w:val="2"/>
          </w:tcPr>
          <w:p w:rsidR="00440913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16A1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3016A1">
              <w:rPr>
                <w:rFonts w:ascii="Times New Roman" w:hAnsi="Times New Roman" w:cs="Times New Roman"/>
                <w:bCs/>
                <w:sz w:val="24"/>
              </w:rPr>
              <w:t>addEdge</w:t>
            </w:r>
            <w:r w:rsidRPr="003016A1">
              <w:rPr>
                <w:rFonts w:ascii="Times New Roman" w:hAnsi="Times New Roman" w:cs="Times New Roman"/>
                <w:sz w:val="24"/>
              </w:rPr>
              <w:t>(Edge *edge)</w:t>
            </w:r>
          </w:p>
        </w:tc>
        <w:tc>
          <w:tcPr>
            <w:tcW w:w="2515" w:type="dxa"/>
            <w:gridSpan w:val="3"/>
          </w:tcPr>
          <w:p w:rsidR="00440913" w:rsidRPr="00B21C44" w:rsidRDefault="00440913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440913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</w:rPr>
              <w:t xml:space="preserve">добавляет </w:t>
            </w:r>
            <w:r w:rsidRPr="00B21C44">
              <w:rPr>
                <w:sz w:val="24"/>
                <w:szCs w:val="24"/>
                <w:lang w:val="en-US"/>
              </w:rPr>
              <w:t xml:space="preserve">edge </w:t>
            </w:r>
            <w:r w:rsidRPr="00B21C44">
              <w:rPr>
                <w:sz w:val="24"/>
                <w:szCs w:val="24"/>
              </w:rPr>
              <w:t xml:space="preserve">в </w:t>
            </w:r>
            <w:r w:rsidRPr="00B21C44">
              <w:rPr>
                <w:sz w:val="24"/>
                <w:szCs w:val="24"/>
                <w:lang w:val="en-US"/>
              </w:rPr>
              <w:t>edgeList</w:t>
            </w:r>
          </w:p>
        </w:tc>
      </w:tr>
      <w:tr w:rsidR="00B21C44" w:rsidRPr="0097380F" w:rsidTr="00B21C44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16A1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3016A1">
              <w:rPr>
                <w:rFonts w:ascii="Times New Roman" w:hAnsi="Times New Roman" w:cs="Times New Roman"/>
                <w:bCs/>
                <w:sz w:val="24"/>
              </w:rPr>
              <w:t>removeEdge</w:t>
            </w:r>
            <w:r w:rsidRPr="003016A1">
              <w:rPr>
                <w:rFonts w:ascii="Times New Roman" w:hAnsi="Times New Roman" w:cs="Times New Roman"/>
                <w:sz w:val="24"/>
              </w:rPr>
              <w:t xml:space="preserve"> (Edge *edge)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</w:rPr>
              <w:t xml:space="preserve">удаляет </w:t>
            </w:r>
            <w:r w:rsidRPr="00B21C44">
              <w:rPr>
                <w:sz w:val="24"/>
                <w:szCs w:val="24"/>
                <w:lang w:val="en-US"/>
              </w:rPr>
              <w:t xml:space="preserve">edge </w:t>
            </w:r>
            <w:r w:rsidRPr="00B21C44">
              <w:rPr>
                <w:sz w:val="24"/>
                <w:szCs w:val="24"/>
              </w:rPr>
              <w:t xml:space="preserve">из </w:t>
            </w:r>
            <w:r w:rsidRPr="00B21C44">
              <w:rPr>
                <w:sz w:val="24"/>
                <w:szCs w:val="24"/>
                <w:lang w:val="en-US"/>
              </w:rPr>
              <w:t>edgeList</w:t>
            </w:r>
          </w:p>
        </w:tc>
      </w:tr>
      <w:tr w:rsidR="00B21C44" w:rsidRPr="0097380F" w:rsidTr="00B21C44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016A1">
              <w:rPr>
                <w:rFonts w:ascii="Times New Roman" w:hAnsi="Times New Roman" w:cs="Times New Roman"/>
                <w:sz w:val="24"/>
              </w:rPr>
              <w:t xml:space="preserve">QList&lt;Edge *&gt; </w:t>
            </w:r>
            <w:r w:rsidRPr="003016A1">
              <w:rPr>
                <w:rFonts w:ascii="Times New Roman" w:hAnsi="Times New Roman" w:cs="Times New Roman"/>
                <w:bCs/>
                <w:sz w:val="24"/>
              </w:rPr>
              <w:t>edges</w:t>
            </w:r>
            <w:r w:rsidRPr="003016A1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</w:rPr>
              <w:t xml:space="preserve">возвращает </w:t>
            </w:r>
            <w:r w:rsidRPr="00B21C44">
              <w:rPr>
                <w:sz w:val="24"/>
                <w:szCs w:val="24"/>
                <w:lang w:val="en-US"/>
              </w:rPr>
              <w:t>edgeList</w:t>
            </w:r>
          </w:p>
        </w:tc>
      </w:tr>
      <w:tr w:rsidR="00B21C44" w:rsidRPr="0097380F" w:rsidTr="00B21C44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016A1">
              <w:rPr>
                <w:rFonts w:ascii="Times New Roman" w:hAnsi="Times New Roman" w:cs="Times New Roman"/>
                <w:sz w:val="24"/>
              </w:rPr>
              <w:t xml:space="preserve">QRectF </w:t>
            </w:r>
            <w:r w:rsidRPr="003016A1">
              <w:rPr>
                <w:rFonts w:ascii="Times New Roman" w:hAnsi="Times New Roman" w:cs="Times New Roman"/>
                <w:bCs/>
                <w:iCs/>
                <w:sz w:val="24"/>
              </w:rPr>
              <w:t>boundingRect</w:t>
            </w:r>
            <w:r w:rsidRPr="003016A1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>Возвращает область для перерисовки</w:t>
            </w:r>
          </w:p>
        </w:tc>
      </w:tr>
      <w:tr w:rsidR="00B21C44" w:rsidRPr="00B21C44" w:rsidTr="00B21C44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void </w:t>
            </w:r>
            <w:r w:rsidRPr="003016A1">
              <w:rPr>
                <w:rFonts w:ascii="Times New Roman" w:hAnsi="Times New Roman" w:cs="Times New Roman"/>
                <w:bCs/>
                <w:iCs/>
                <w:sz w:val="24"/>
                <w:lang w:val="en-US"/>
              </w:rPr>
              <w:t>paint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(QPainter *painter, </w:t>
            </w:r>
            <w:r w:rsidRPr="003016A1">
              <w:rPr>
                <w:rFonts w:ascii="Times New Roman" w:hAnsi="Times New Roman" w:cs="Times New Roman"/>
                <w:iCs/>
                <w:sz w:val="24"/>
                <w:lang w:val="en-US"/>
              </w:rPr>
              <w:t>const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 QStyleOptionGraphicsItem *option, QWidget *widget)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 xml:space="preserve">Прорисовывет с помощью </w:t>
            </w:r>
            <w:r w:rsidRPr="00B21C44">
              <w:rPr>
                <w:sz w:val="24"/>
                <w:szCs w:val="24"/>
                <w:lang w:val="en-US"/>
              </w:rPr>
              <w:t>painter</w:t>
            </w:r>
            <w:r w:rsidRPr="00B21C44">
              <w:rPr>
                <w:sz w:val="24"/>
                <w:szCs w:val="24"/>
              </w:rPr>
              <w:t xml:space="preserve"> область, хранимую в </w:t>
            </w:r>
            <w:r w:rsidRPr="00B21C44">
              <w:rPr>
                <w:sz w:val="24"/>
                <w:szCs w:val="24"/>
                <w:lang w:val="en-US"/>
              </w:rPr>
              <w:t>option</w:t>
            </w:r>
          </w:p>
        </w:tc>
      </w:tr>
      <w:tr w:rsidR="00B21C44" w:rsidRPr="00B21C44" w:rsidTr="00B21C44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016A1">
              <w:rPr>
                <w:rFonts w:ascii="Times New Roman" w:hAnsi="Times New Roman" w:cs="Times New Roman"/>
                <w:sz w:val="24"/>
              </w:rPr>
              <w:t xml:space="preserve">int </w:t>
            </w:r>
            <w:r w:rsidRPr="003016A1">
              <w:rPr>
                <w:rFonts w:ascii="Times New Roman" w:hAnsi="Times New Roman" w:cs="Times New Roman"/>
                <w:bCs/>
                <w:sz w:val="24"/>
              </w:rPr>
              <w:t>GetId</w:t>
            </w:r>
            <w:r w:rsidRPr="003016A1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 xml:space="preserve">Возвращает </w:t>
            </w:r>
            <w:r w:rsidRPr="00B21C44">
              <w:rPr>
                <w:sz w:val="24"/>
                <w:szCs w:val="24"/>
                <w:lang w:val="en-US"/>
              </w:rPr>
              <w:t xml:space="preserve">id </w:t>
            </w:r>
            <w:r w:rsidRPr="00B21C44">
              <w:rPr>
                <w:sz w:val="24"/>
                <w:szCs w:val="24"/>
              </w:rPr>
              <w:t>вершины</w:t>
            </w:r>
          </w:p>
        </w:tc>
      </w:tr>
      <w:tr w:rsidR="00B21C44" w:rsidRPr="00B21C44" w:rsidTr="00B21C44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016A1">
              <w:rPr>
                <w:rFonts w:ascii="Times New Roman" w:hAnsi="Times New Roman" w:cs="Times New Roman"/>
                <w:sz w:val="24"/>
              </w:rPr>
              <w:t xml:space="preserve">QColor </w:t>
            </w:r>
            <w:r w:rsidRPr="003016A1">
              <w:rPr>
                <w:rFonts w:ascii="Times New Roman" w:hAnsi="Times New Roman" w:cs="Times New Roman"/>
                <w:bCs/>
                <w:sz w:val="24"/>
              </w:rPr>
              <w:t>GetNodeColor</w:t>
            </w:r>
            <w:r w:rsidRPr="003016A1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</w:rPr>
              <w:t xml:space="preserve">Возвращает </w:t>
            </w:r>
            <w:r w:rsidRPr="00B21C44">
              <w:rPr>
                <w:sz w:val="24"/>
                <w:szCs w:val="24"/>
                <w:lang w:val="en-US"/>
              </w:rPr>
              <w:t>nodeColor</w:t>
            </w:r>
          </w:p>
        </w:tc>
      </w:tr>
      <w:tr w:rsidR="00B21C44" w:rsidRPr="00754A30" w:rsidTr="00B21C44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void </w:t>
            </w:r>
            <w:r w:rsidRPr="003016A1">
              <w:rPr>
                <w:rFonts w:ascii="Times New Roman" w:hAnsi="Times New Roman" w:cs="Times New Roman"/>
                <w:bCs/>
                <w:sz w:val="24"/>
                <w:lang w:val="en-US"/>
              </w:rPr>
              <w:t>SetNodeColor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(QColor newColor, bool updating = </w:t>
            </w:r>
            <w:r w:rsidRPr="003016A1">
              <w:rPr>
                <w:rFonts w:ascii="Times New Roman" w:hAnsi="Times New Roman" w:cs="Times New Roman"/>
                <w:iCs/>
                <w:sz w:val="24"/>
                <w:lang w:val="en-US"/>
              </w:rPr>
              <w:t>true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B21C44" w:rsidRPr="00754A30" w:rsidRDefault="00B21C44" w:rsidP="00754A3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>Устанавливатет</w:t>
            </w:r>
            <w:r w:rsidRPr="00754A30">
              <w:rPr>
                <w:sz w:val="24"/>
                <w:szCs w:val="24"/>
              </w:rPr>
              <w:t xml:space="preserve"> </w:t>
            </w:r>
            <w:r w:rsidRPr="00B21C44">
              <w:rPr>
                <w:sz w:val="24"/>
                <w:szCs w:val="24"/>
                <w:lang w:val="en-US"/>
              </w:rPr>
              <w:t>nodeColor</w:t>
            </w:r>
            <w:r w:rsidRPr="00754A30">
              <w:rPr>
                <w:sz w:val="24"/>
                <w:szCs w:val="24"/>
              </w:rPr>
              <w:t xml:space="preserve"> </w:t>
            </w:r>
            <w:r w:rsidRPr="00B21C44">
              <w:rPr>
                <w:sz w:val="24"/>
                <w:szCs w:val="24"/>
              </w:rPr>
              <w:t>в</w:t>
            </w:r>
            <w:r w:rsidRPr="00754A30">
              <w:rPr>
                <w:sz w:val="24"/>
                <w:szCs w:val="24"/>
              </w:rPr>
              <w:t xml:space="preserve"> </w:t>
            </w:r>
            <w:r w:rsidRPr="00B21C44">
              <w:rPr>
                <w:sz w:val="24"/>
                <w:szCs w:val="24"/>
                <w:lang w:val="en-US"/>
              </w:rPr>
              <w:t>newColor</w:t>
            </w:r>
            <w:r w:rsidRPr="00754A30">
              <w:rPr>
                <w:sz w:val="24"/>
                <w:szCs w:val="24"/>
              </w:rPr>
              <w:t xml:space="preserve">, </w:t>
            </w:r>
            <w:r w:rsidRPr="00B21C44">
              <w:rPr>
                <w:sz w:val="24"/>
                <w:szCs w:val="24"/>
              </w:rPr>
              <w:t>если</w:t>
            </w:r>
            <w:r w:rsidRPr="00754A30">
              <w:rPr>
                <w:sz w:val="24"/>
                <w:szCs w:val="24"/>
              </w:rPr>
              <w:t xml:space="preserve"> </w:t>
            </w:r>
            <w:r w:rsidRPr="00B21C44">
              <w:rPr>
                <w:sz w:val="24"/>
                <w:szCs w:val="24"/>
                <w:lang w:val="en-US"/>
              </w:rPr>
              <w:t>updating</w:t>
            </w:r>
            <w:r w:rsidRPr="00754A30">
              <w:rPr>
                <w:sz w:val="24"/>
                <w:szCs w:val="24"/>
              </w:rPr>
              <w:t>=</w:t>
            </w:r>
            <w:r w:rsidRPr="00B21C44">
              <w:rPr>
                <w:sz w:val="24"/>
                <w:szCs w:val="24"/>
                <w:lang w:val="en-US"/>
              </w:rPr>
              <w:t>true</w:t>
            </w:r>
            <w:r w:rsidRPr="00754A30">
              <w:rPr>
                <w:sz w:val="24"/>
                <w:szCs w:val="24"/>
              </w:rPr>
              <w:t>,</w:t>
            </w:r>
            <w:r w:rsidR="00754A30">
              <w:rPr>
                <w:sz w:val="24"/>
                <w:szCs w:val="24"/>
              </w:rPr>
              <w:t xml:space="preserve"> </w:t>
            </w:r>
            <w:r w:rsidR="00754A30" w:rsidRPr="00B21C44">
              <w:rPr>
                <w:sz w:val="24"/>
                <w:szCs w:val="24"/>
              </w:rPr>
              <w:t>то перерисовывает вершину</w:t>
            </w:r>
            <w:r w:rsidRPr="00754A30">
              <w:rPr>
                <w:sz w:val="24"/>
                <w:szCs w:val="24"/>
              </w:rPr>
              <w:t xml:space="preserve"> </w:t>
            </w:r>
          </w:p>
        </w:tc>
      </w:tr>
      <w:tr w:rsidR="00B21C44" w:rsidRPr="00B21C44" w:rsidTr="00754A30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016A1">
              <w:rPr>
                <w:rFonts w:ascii="Times New Roman" w:hAnsi="Times New Roman" w:cs="Times New Roman"/>
                <w:sz w:val="24"/>
              </w:rPr>
              <w:t xml:space="preserve">QColor </w:t>
            </w:r>
            <w:r w:rsidRPr="003016A1">
              <w:rPr>
                <w:rFonts w:ascii="Times New Roman" w:hAnsi="Times New Roman" w:cs="Times New Roman"/>
                <w:bCs/>
                <w:sz w:val="24"/>
              </w:rPr>
              <w:t>GetPenColor</w:t>
            </w:r>
            <w:r w:rsidRPr="003016A1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>Возвращает цвет, используемый для рисования текста внутри вершины</w:t>
            </w:r>
          </w:p>
        </w:tc>
      </w:tr>
      <w:tr w:rsidR="00B21C44" w:rsidRPr="00B21C44" w:rsidTr="00754A30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void </w:t>
            </w:r>
            <w:r w:rsidRPr="003016A1">
              <w:rPr>
                <w:rFonts w:ascii="Times New Roman" w:hAnsi="Times New Roman" w:cs="Times New Roman"/>
                <w:bCs/>
                <w:sz w:val="24"/>
                <w:lang w:val="en-US"/>
              </w:rPr>
              <w:t>SetPenColor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(QColor penColor, bool updating = </w:t>
            </w:r>
            <w:r w:rsidRPr="003016A1">
              <w:rPr>
                <w:rFonts w:ascii="Times New Roman" w:hAnsi="Times New Roman" w:cs="Times New Roman"/>
                <w:iCs/>
                <w:sz w:val="24"/>
                <w:lang w:val="en-US"/>
              </w:rPr>
              <w:t>true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B21C44" w:rsidRPr="00B21C44" w:rsidRDefault="00B21C44" w:rsidP="00754A3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 xml:space="preserve">Уставливает цвет, используемый для текста внутри вершины на </w:t>
            </w:r>
            <w:r w:rsidRPr="00B21C44">
              <w:rPr>
                <w:sz w:val="24"/>
                <w:szCs w:val="24"/>
                <w:lang w:val="en-US"/>
              </w:rPr>
              <w:t>penColor</w:t>
            </w:r>
            <w:r w:rsidRPr="00B21C44">
              <w:rPr>
                <w:sz w:val="24"/>
                <w:szCs w:val="24"/>
              </w:rPr>
              <w:t xml:space="preserve">, </w:t>
            </w:r>
            <w:r w:rsidR="00754A30" w:rsidRPr="00B21C44">
              <w:rPr>
                <w:sz w:val="24"/>
                <w:szCs w:val="24"/>
              </w:rPr>
              <w:t>если</w:t>
            </w:r>
            <w:r w:rsidR="00754A30" w:rsidRPr="00754A30">
              <w:rPr>
                <w:sz w:val="24"/>
                <w:szCs w:val="24"/>
              </w:rPr>
              <w:t xml:space="preserve"> </w:t>
            </w:r>
            <w:r w:rsidR="00754A30" w:rsidRPr="00B21C44">
              <w:rPr>
                <w:sz w:val="24"/>
                <w:szCs w:val="24"/>
                <w:lang w:val="en-US"/>
              </w:rPr>
              <w:t>updating</w:t>
            </w:r>
            <w:r w:rsidR="00754A30" w:rsidRPr="00754A30">
              <w:rPr>
                <w:sz w:val="24"/>
                <w:szCs w:val="24"/>
              </w:rPr>
              <w:t>=</w:t>
            </w:r>
            <w:r w:rsidR="00754A30" w:rsidRPr="00B21C44">
              <w:rPr>
                <w:sz w:val="24"/>
                <w:szCs w:val="24"/>
                <w:lang w:val="en-US"/>
              </w:rPr>
              <w:t>true</w:t>
            </w:r>
            <w:r w:rsidR="00754A30" w:rsidRPr="00754A30">
              <w:rPr>
                <w:sz w:val="24"/>
                <w:szCs w:val="24"/>
              </w:rPr>
              <w:t>,</w:t>
            </w:r>
            <w:r w:rsidR="00754A30">
              <w:rPr>
                <w:sz w:val="24"/>
                <w:szCs w:val="24"/>
              </w:rPr>
              <w:t xml:space="preserve"> </w:t>
            </w:r>
            <w:r w:rsidR="00754A30" w:rsidRPr="00B21C44">
              <w:rPr>
                <w:sz w:val="24"/>
                <w:szCs w:val="24"/>
              </w:rPr>
              <w:t>то перерисовывает вершину</w:t>
            </w:r>
          </w:p>
        </w:tc>
      </w:tr>
      <w:tr w:rsidR="00B21C44" w:rsidRPr="00B21C44" w:rsidTr="00754A30">
        <w:tc>
          <w:tcPr>
            <w:tcW w:w="4006" w:type="dxa"/>
            <w:gridSpan w:val="2"/>
          </w:tcPr>
          <w:p w:rsidR="00B21C44" w:rsidRPr="003016A1" w:rsidRDefault="00B21C44" w:rsidP="00B21C4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QVariant </w:t>
            </w:r>
            <w:r w:rsidRPr="003016A1">
              <w:rPr>
                <w:rFonts w:ascii="Times New Roman" w:hAnsi="Times New Roman" w:cs="Times New Roman"/>
                <w:bCs/>
                <w:iCs/>
                <w:sz w:val="24"/>
                <w:lang w:val="en-US"/>
              </w:rPr>
              <w:t>itemChange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(GraphicsItemChange change, </w:t>
            </w:r>
            <w:r w:rsidRPr="003016A1">
              <w:rPr>
                <w:rFonts w:ascii="Times New Roman" w:hAnsi="Times New Roman" w:cs="Times New Roman"/>
                <w:iCs/>
                <w:sz w:val="24"/>
                <w:lang w:val="en-US"/>
              </w:rPr>
              <w:t>const</w:t>
            </w:r>
            <w:r w:rsidRPr="003016A1">
              <w:rPr>
                <w:rFonts w:ascii="Times New Roman" w:hAnsi="Times New Roman" w:cs="Times New Roman"/>
                <w:sz w:val="24"/>
                <w:lang w:val="en-US"/>
              </w:rPr>
              <w:t xml:space="preserve"> QVariant &amp;value)</w:t>
            </w:r>
          </w:p>
        </w:tc>
        <w:tc>
          <w:tcPr>
            <w:tcW w:w="2515" w:type="dxa"/>
            <w:gridSpan w:val="3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402" w:type="dxa"/>
          </w:tcPr>
          <w:p w:rsidR="00B21C44" w:rsidRPr="00B21C44" w:rsidRDefault="00B21C44" w:rsidP="00B21C4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B21C44">
              <w:rPr>
                <w:sz w:val="24"/>
                <w:szCs w:val="24"/>
              </w:rPr>
              <w:t xml:space="preserve">Обрабатывает изменения позиции вершин </w:t>
            </w:r>
          </w:p>
        </w:tc>
      </w:tr>
    </w:tbl>
    <w:p w:rsidR="00754A30" w:rsidRDefault="00754A30" w:rsidP="00B21C4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B21C44" w:rsidRDefault="00B21C44" w:rsidP="00B21C4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таблице 2.2 приведено описание класса </w:t>
      </w:r>
      <w:r>
        <w:rPr>
          <w:rFonts w:ascii="Times New Roman" w:hAnsi="Times New Roman" w:cs="Times New Roman"/>
          <w:sz w:val="24"/>
          <w:lang w:val="en-US"/>
        </w:rPr>
        <w:t>Edge</w:t>
      </w:r>
      <w:r w:rsidRPr="00E105A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Ребро).</w:t>
      </w:r>
    </w:p>
    <w:p w:rsidR="00B21C44" w:rsidRPr="0097380F" w:rsidRDefault="00B21C44" w:rsidP="00B21C44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2.2 – Описание класса </w:t>
      </w:r>
      <w:r>
        <w:rPr>
          <w:rFonts w:ascii="Times New Roman" w:hAnsi="Times New Roman" w:cs="Times New Roman"/>
          <w:sz w:val="24"/>
          <w:lang w:val="en-US"/>
        </w:rPr>
        <w:t>Edge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599"/>
        <w:gridCol w:w="1407"/>
        <w:gridCol w:w="1231"/>
        <w:gridCol w:w="1284"/>
        <w:gridCol w:w="709"/>
        <w:gridCol w:w="2693"/>
      </w:tblGrid>
      <w:tr w:rsidR="00B21C44" w:rsidRPr="00BF7F20" w:rsidTr="00953525">
        <w:trPr>
          <w:trHeight w:val="659"/>
        </w:trPr>
        <w:tc>
          <w:tcPr>
            <w:tcW w:w="2599" w:type="dxa"/>
            <w:vAlign w:val="center"/>
          </w:tcPr>
          <w:p w:rsidR="00B21C44" w:rsidRPr="0097380F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2638" w:type="dxa"/>
            <w:gridSpan w:val="2"/>
            <w:vAlign w:val="center"/>
          </w:tcPr>
          <w:p w:rsidR="00B21C44" w:rsidRPr="0097380F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993" w:type="dxa"/>
            <w:gridSpan w:val="2"/>
          </w:tcPr>
          <w:p w:rsidR="00B21C44" w:rsidRPr="0097380F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2693" w:type="dxa"/>
            <w:vAlign w:val="center"/>
          </w:tcPr>
          <w:p w:rsidR="00B21C44" w:rsidRPr="0097380F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B21C44" w:rsidTr="00953525">
        <w:tc>
          <w:tcPr>
            <w:tcW w:w="2599" w:type="dxa"/>
          </w:tcPr>
          <w:p w:rsidR="00B21C44" w:rsidRPr="0097380F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startNode</w:t>
            </w:r>
          </w:p>
        </w:tc>
        <w:tc>
          <w:tcPr>
            <w:tcW w:w="2638" w:type="dxa"/>
            <w:gridSpan w:val="2"/>
          </w:tcPr>
          <w:p w:rsidR="00B21C44" w:rsidRPr="00440913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Node*</w:t>
            </w:r>
          </w:p>
        </w:tc>
        <w:tc>
          <w:tcPr>
            <w:tcW w:w="1993" w:type="dxa"/>
            <w:gridSpan w:val="2"/>
          </w:tcPr>
          <w:p w:rsidR="00B21C44" w:rsidRPr="00A71E00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2693" w:type="dxa"/>
          </w:tcPr>
          <w:p w:rsidR="00B21C44" w:rsidRPr="0097380F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на первую вершину</w:t>
            </w:r>
          </w:p>
        </w:tc>
      </w:tr>
      <w:tr w:rsidR="00B21C44" w:rsidTr="00953525">
        <w:tc>
          <w:tcPr>
            <w:tcW w:w="2599" w:type="dxa"/>
          </w:tcPr>
          <w:p w:rsidR="00B21C44" w:rsidRPr="00B21C44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endNode</w:t>
            </w:r>
          </w:p>
        </w:tc>
        <w:tc>
          <w:tcPr>
            <w:tcW w:w="2638" w:type="dxa"/>
            <w:gridSpan w:val="2"/>
          </w:tcPr>
          <w:p w:rsidR="00B21C44" w:rsidRPr="00B21C44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Node*</w:t>
            </w:r>
          </w:p>
        </w:tc>
        <w:tc>
          <w:tcPr>
            <w:tcW w:w="1993" w:type="dxa"/>
            <w:gridSpan w:val="2"/>
          </w:tcPr>
          <w:p w:rsidR="00B21C44" w:rsidRPr="00B21C44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B21C44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2693" w:type="dxa"/>
          </w:tcPr>
          <w:p w:rsidR="00B21C44" w:rsidRPr="00B21C44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на вторую вершину</w:t>
            </w:r>
          </w:p>
        </w:tc>
      </w:tr>
      <w:tr w:rsidR="00B21C44" w:rsidRPr="0097380F" w:rsidTr="00953525">
        <w:tc>
          <w:tcPr>
            <w:tcW w:w="4006" w:type="dxa"/>
            <w:gridSpan w:val="2"/>
            <w:vAlign w:val="center"/>
          </w:tcPr>
          <w:p w:rsidR="00B21C44" w:rsidRPr="00B21C44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5" w:type="dxa"/>
            <w:gridSpan w:val="2"/>
          </w:tcPr>
          <w:p w:rsidR="00B21C44" w:rsidRPr="00B21C44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402" w:type="dxa"/>
            <w:gridSpan w:val="2"/>
            <w:vAlign w:val="center"/>
          </w:tcPr>
          <w:p w:rsidR="00B21C44" w:rsidRPr="00B21C44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B21C44" w:rsidRPr="00E12FC0" w:rsidTr="00643202">
        <w:trPr>
          <w:trHeight w:val="886"/>
        </w:trPr>
        <w:tc>
          <w:tcPr>
            <w:tcW w:w="4006" w:type="dxa"/>
            <w:gridSpan w:val="2"/>
          </w:tcPr>
          <w:p w:rsidR="00B21C44" w:rsidRPr="000C6FA1" w:rsidRDefault="00D90BC3" w:rsidP="0095352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6FA1">
              <w:rPr>
                <w:rFonts w:ascii="Times New Roman" w:hAnsi="Times New Roman" w:cs="Times New Roman"/>
                <w:bCs/>
                <w:sz w:val="24"/>
                <w:lang w:val="en-US"/>
              </w:rPr>
              <w:t>Edge</w:t>
            </w:r>
            <w:r w:rsidRPr="000C6FA1">
              <w:rPr>
                <w:rFonts w:ascii="Times New Roman" w:hAnsi="Times New Roman" w:cs="Times New Roman"/>
                <w:sz w:val="24"/>
                <w:lang w:val="en-US"/>
              </w:rPr>
              <w:t xml:space="preserve">(Node* startNode, Node* endNode = </w:t>
            </w:r>
            <w:r w:rsidRPr="000C6FA1">
              <w:rPr>
                <w:rFonts w:ascii="Times New Roman" w:hAnsi="Times New Roman" w:cs="Times New Roman"/>
                <w:iCs/>
                <w:sz w:val="24"/>
                <w:lang w:val="en-US"/>
              </w:rPr>
              <w:t>nullptr</w:t>
            </w:r>
            <w:r w:rsidRPr="000C6FA1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5" w:type="dxa"/>
            <w:gridSpan w:val="2"/>
          </w:tcPr>
          <w:p w:rsidR="00B21C44" w:rsidRPr="00D90BC3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  <w:gridSpan w:val="2"/>
          </w:tcPr>
          <w:p w:rsidR="00B21C44" w:rsidRPr="00D90BC3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90BC3">
              <w:rPr>
                <w:sz w:val="24"/>
                <w:szCs w:val="24"/>
              </w:rPr>
              <w:t>инициализация полей</w:t>
            </w:r>
          </w:p>
        </w:tc>
      </w:tr>
      <w:tr w:rsidR="00B21C44" w:rsidRPr="0097380F" w:rsidTr="00D90BC3">
        <w:trPr>
          <w:trHeight w:val="616"/>
        </w:trPr>
        <w:tc>
          <w:tcPr>
            <w:tcW w:w="4006" w:type="dxa"/>
            <w:gridSpan w:val="2"/>
          </w:tcPr>
          <w:p w:rsidR="00B21C44" w:rsidRPr="000C6FA1" w:rsidRDefault="00D90BC3" w:rsidP="0095352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6FA1">
              <w:rPr>
                <w:rFonts w:ascii="Times New Roman" w:hAnsi="Times New Roman" w:cs="Times New Roman"/>
                <w:sz w:val="24"/>
              </w:rPr>
              <w:t xml:space="preserve">Node* </w:t>
            </w:r>
            <w:r w:rsidRPr="000C6FA1">
              <w:rPr>
                <w:rFonts w:ascii="Times New Roman" w:hAnsi="Times New Roman" w:cs="Times New Roman"/>
                <w:bCs/>
                <w:sz w:val="24"/>
              </w:rPr>
              <w:t>GetStartNode</w:t>
            </w:r>
            <w:r w:rsidRPr="000C6FA1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  <w:gridSpan w:val="2"/>
          </w:tcPr>
          <w:p w:rsidR="00B21C44" w:rsidRPr="00D90BC3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  <w:gridSpan w:val="2"/>
          </w:tcPr>
          <w:p w:rsidR="00B21C44" w:rsidRPr="00D90BC3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</w:rPr>
              <w:t>возвращает первую вершину</w:t>
            </w:r>
          </w:p>
        </w:tc>
      </w:tr>
      <w:tr w:rsidR="00B21C44" w:rsidRPr="0097380F" w:rsidTr="00D90BC3">
        <w:trPr>
          <w:trHeight w:val="622"/>
        </w:trPr>
        <w:tc>
          <w:tcPr>
            <w:tcW w:w="4006" w:type="dxa"/>
            <w:gridSpan w:val="2"/>
          </w:tcPr>
          <w:p w:rsidR="00B21C44" w:rsidRPr="000C6FA1" w:rsidRDefault="00D90BC3" w:rsidP="0095352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6FA1">
              <w:rPr>
                <w:rFonts w:ascii="Times New Roman" w:hAnsi="Times New Roman" w:cs="Times New Roman"/>
                <w:sz w:val="24"/>
              </w:rPr>
              <w:t xml:space="preserve">Node* </w:t>
            </w:r>
            <w:r w:rsidRPr="000C6FA1">
              <w:rPr>
                <w:rFonts w:ascii="Times New Roman" w:hAnsi="Times New Roman" w:cs="Times New Roman"/>
                <w:bCs/>
                <w:sz w:val="24"/>
              </w:rPr>
              <w:t>GetEndNode</w:t>
            </w:r>
            <w:r w:rsidRPr="000C6FA1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  <w:gridSpan w:val="2"/>
          </w:tcPr>
          <w:p w:rsidR="00B21C44" w:rsidRPr="00D90BC3" w:rsidRDefault="00B21C44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  <w:gridSpan w:val="2"/>
          </w:tcPr>
          <w:p w:rsidR="00B21C44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</w:rPr>
              <w:t>возвращает вторую вершину</w:t>
            </w:r>
          </w:p>
        </w:tc>
      </w:tr>
    </w:tbl>
    <w:p w:rsidR="00D90BC3" w:rsidRDefault="00D90BC3" w:rsidP="00D90BC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2.3 приведено описание класса </w:t>
      </w:r>
      <w:r>
        <w:rPr>
          <w:rFonts w:ascii="Times New Roman" w:hAnsi="Times New Roman" w:cs="Times New Roman"/>
          <w:sz w:val="24"/>
          <w:lang w:val="en-US"/>
        </w:rPr>
        <w:t>Graph</w:t>
      </w:r>
      <w:r>
        <w:rPr>
          <w:rFonts w:ascii="Times New Roman" w:hAnsi="Times New Roman" w:cs="Times New Roman"/>
          <w:sz w:val="24"/>
        </w:rPr>
        <w:t>.</w:t>
      </w:r>
    </w:p>
    <w:p w:rsidR="00D90BC3" w:rsidRPr="0097380F" w:rsidRDefault="00D90BC3" w:rsidP="00D90BC3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2.3 – Описание класса </w:t>
      </w:r>
      <w:r>
        <w:rPr>
          <w:rFonts w:ascii="Times New Roman" w:hAnsi="Times New Roman" w:cs="Times New Roman"/>
          <w:sz w:val="24"/>
          <w:lang w:val="en-US"/>
        </w:rPr>
        <w:t>Graph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4006"/>
        <w:gridCol w:w="2515"/>
        <w:gridCol w:w="3402"/>
      </w:tblGrid>
      <w:tr w:rsidR="00D90BC3" w:rsidRPr="0097380F" w:rsidTr="00953525">
        <w:tc>
          <w:tcPr>
            <w:tcW w:w="4006" w:type="dxa"/>
            <w:vAlign w:val="center"/>
          </w:tcPr>
          <w:p w:rsidR="00D90BC3" w:rsidRPr="00B21C44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5" w:type="dxa"/>
          </w:tcPr>
          <w:p w:rsidR="00D90BC3" w:rsidRPr="00B21C44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402" w:type="dxa"/>
            <w:vAlign w:val="center"/>
          </w:tcPr>
          <w:p w:rsidR="00D90BC3" w:rsidRPr="00B21C44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D90BC3" w:rsidRPr="00E12FC0" w:rsidTr="00643202">
        <w:trPr>
          <w:trHeight w:val="544"/>
        </w:trPr>
        <w:tc>
          <w:tcPr>
            <w:tcW w:w="4006" w:type="dxa"/>
          </w:tcPr>
          <w:p w:rsidR="00D90BC3" w:rsidRPr="00D90BC3" w:rsidRDefault="00D90BC3" w:rsidP="00D90BC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D90BC3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D90BC3">
              <w:rPr>
                <w:rFonts w:ascii="Times New Roman" w:hAnsi="Times New Roman" w:cs="Times New Roman"/>
                <w:bCs/>
                <w:sz w:val="24"/>
              </w:rPr>
              <w:t>addNode</w:t>
            </w:r>
            <w:r w:rsidRPr="00D90BC3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90BC3">
              <w:rPr>
                <w:sz w:val="24"/>
                <w:szCs w:val="24"/>
              </w:rPr>
              <w:t>добавление вершины на экран</w:t>
            </w:r>
          </w:p>
        </w:tc>
      </w:tr>
      <w:tr w:rsidR="00D90BC3" w:rsidRPr="0097380F" w:rsidTr="00953525">
        <w:tc>
          <w:tcPr>
            <w:tcW w:w="4006" w:type="dxa"/>
          </w:tcPr>
          <w:p w:rsidR="00D90BC3" w:rsidRPr="00D90BC3" w:rsidRDefault="00D90BC3" w:rsidP="00D90BC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D90BC3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D90BC3">
              <w:rPr>
                <w:rFonts w:ascii="Times New Roman" w:hAnsi="Times New Roman" w:cs="Times New Roman"/>
                <w:bCs/>
                <w:sz w:val="24"/>
              </w:rPr>
              <w:t>shuffle</w:t>
            </w:r>
            <w:r w:rsidRPr="00D90BC3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90BC3">
              <w:rPr>
                <w:sz w:val="24"/>
                <w:szCs w:val="24"/>
              </w:rPr>
              <w:t>случайно сместить вершину на другое место</w:t>
            </w:r>
          </w:p>
        </w:tc>
      </w:tr>
      <w:tr w:rsidR="00D90BC3" w:rsidRPr="0097380F" w:rsidTr="00643202">
        <w:trPr>
          <w:trHeight w:val="578"/>
        </w:trPr>
        <w:tc>
          <w:tcPr>
            <w:tcW w:w="4006" w:type="dxa"/>
          </w:tcPr>
          <w:p w:rsidR="00D90BC3" w:rsidRPr="00D90BC3" w:rsidRDefault="00D90BC3" w:rsidP="00D90BC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D90BC3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D90BC3">
              <w:rPr>
                <w:rFonts w:ascii="Times New Roman" w:hAnsi="Times New Roman" w:cs="Times New Roman"/>
                <w:bCs/>
                <w:sz w:val="24"/>
              </w:rPr>
              <w:t>zoomIn</w:t>
            </w:r>
            <w:r w:rsidRPr="00D90BC3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</w:rPr>
              <w:t>приблизить граф</w:t>
            </w:r>
          </w:p>
        </w:tc>
      </w:tr>
      <w:tr w:rsidR="00D90BC3" w:rsidRPr="0097380F" w:rsidTr="00643202">
        <w:trPr>
          <w:trHeight w:val="559"/>
        </w:trPr>
        <w:tc>
          <w:tcPr>
            <w:tcW w:w="4006" w:type="dxa"/>
          </w:tcPr>
          <w:p w:rsidR="00D90BC3" w:rsidRPr="00D90BC3" w:rsidRDefault="00D90BC3" w:rsidP="00D90BC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90BC3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D90BC3">
              <w:rPr>
                <w:rFonts w:ascii="Times New Roman" w:hAnsi="Times New Roman" w:cs="Times New Roman"/>
                <w:bCs/>
                <w:sz w:val="24"/>
              </w:rPr>
              <w:t>zoomOut</w:t>
            </w:r>
            <w:r w:rsidRPr="00D90BC3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5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2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90BC3">
              <w:rPr>
                <w:sz w:val="24"/>
                <w:szCs w:val="24"/>
              </w:rPr>
              <w:t>отдалить граф</w:t>
            </w:r>
          </w:p>
        </w:tc>
      </w:tr>
      <w:tr w:rsidR="00D90BC3" w:rsidRPr="0097380F" w:rsidTr="00953525">
        <w:tc>
          <w:tcPr>
            <w:tcW w:w="4006" w:type="dxa"/>
          </w:tcPr>
          <w:p w:rsidR="00D90BC3" w:rsidRPr="00D90BC3" w:rsidRDefault="00D90BC3" w:rsidP="00D90BC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90BC3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D90BC3">
              <w:rPr>
                <w:rFonts w:ascii="Times New Roman" w:hAnsi="Times New Roman" w:cs="Times New Roman"/>
                <w:bCs/>
                <w:iCs/>
                <w:sz w:val="24"/>
              </w:rPr>
              <w:t>keyPressEvent</w:t>
            </w:r>
            <w:r w:rsidRPr="00D90BC3">
              <w:rPr>
                <w:rFonts w:ascii="Times New Roman" w:hAnsi="Times New Roman" w:cs="Times New Roman"/>
                <w:sz w:val="24"/>
              </w:rPr>
              <w:t>(QKeyEvent *event)</w:t>
            </w:r>
          </w:p>
        </w:tc>
        <w:tc>
          <w:tcPr>
            <w:tcW w:w="2515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402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90BC3">
              <w:rPr>
                <w:sz w:val="24"/>
                <w:szCs w:val="24"/>
              </w:rPr>
              <w:t>обрабатывает нажатия клавиш</w:t>
            </w:r>
          </w:p>
        </w:tc>
      </w:tr>
      <w:tr w:rsidR="00D90BC3" w:rsidRPr="0097380F" w:rsidTr="00953525">
        <w:tc>
          <w:tcPr>
            <w:tcW w:w="4006" w:type="dxa"/>
          </w:tcPr>
          <w:p w:rsidR="00D90BC3" w:rsidRPr="00D90BC3" w:rsidRDefault="00D90BC3" w:rsidP="00D90BC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90BC3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D90BC3">
              <w:rPr>
                <w:rFonts w:ascii="Times New Roman" w:hAnsi="Times New Roman" w:cs="Times New Roman"/>
                <w:bCs/>
                <w:iCs/>
                <w:sz w:val="24"/>
              </w:rPr>
              <w:t>mousePressEvent</w:t>
            </w:r>
            <w:r w:rsidRPr="00D90BC3">
              <w:rPr>
                <w:rFonts w:ascii="Times New Roman" w:hAnsi="Times New Roman" w:cs="Times New Roman"/>
                <w:sz w:val="24"/>
              </w:rPr>
              <w:t>(QMouseEvent *event)</w:t>
            </w:r>
          </w:p>
        </w:tc>
        <w:tc>
          <w:tcPr>
            <w:tcW w:w="2515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402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90BC3">
              <w:rPr>
                <w:sz w:val="24"/>
                <w:szCs w:val="24"/>
              </w:rPr>
              <w:t>обрабатывает нажатия мыши</w:t>
            </w:r>
          </w:p>
        </w:tc>
      </w:tr>
      <w:tr w:rsidR="00D90BC3" w:rsidRPr="0097380F" w:rsidTr="00953525">
        <w:tc>
          <w:tcPr>
            <w:tcW w:w="4006" w:type="dxa"/>
          </w:tcPr>
          <w:p w:rsidR="00D90BC3" w:rsidRPr="00D90BC3" w:rsidRDefault="00D90BC3" w:rsidP="00D90BC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90BC3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D90BC3">
              <w:rPr>
                <w:rFonts w:ascii="Times New Roman" w:hAnsi="Times New Roman" w:cs="Times New Roman"/>
                <w:bCs/>
                <w:iCs/>
                <w:sz w:val="24"/>
              </w:rPr>
              <w:t>wheelEvent</w:t>
            </w:r>
            <w:r w:rsidRPr="00D90BC3">
              <w:rPr>
                <w:rFonts w:ascii="Times New Roman" w:hAnsi="Times New Roman" w:cs="Times New Roman"/>
                <w:sz w:val="24"/>
              </w:rPr>
              <w:t>(QWheelEvent *event)</w:t>
            </w:r>
          </w:p>
        </w:tc>
        <w:tc>
          <w:tcPr>
            <w:tcW w:w="2515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402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90BC3">
              <w:rPr>
                <w:sz w:val="24"/>
                <w:szCs w:val="24"/>
              </w:rPr>
              <w:t>обрабатывает движения колесика мыши</w:t>
            </w:r>
          </w:p>
        </w:tc>
      </w:tr>
      <w:tr w:rsidR="00D90BC3" w:rsidRPr="0097380F" w:rsidTr="00953525">
        <w:tc>
          <w:tcPr>
            <w:tcW w:w="4006" w:type="dxa"/>
          </w:tcPr>
          <w:p w:rsidR="00D90BC3" w:rsidRPr="00D90BC3" w:rsidRDefault="00D90BC3" w:rsidP="00D90BC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90BC3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D90BC3">
              <w:rPr>
                <w:rFonts w:ascii="Times New Roman" w:hAnsi="Times New Roman" w:cs="Times New Roman"/>
                <w:bCs/>
                <w:sz w:val="24"/>
              </w:rPr>
              <w:t>scaleView</w:t>
            </w:r>
            <w:r w:rsidRPr="00D90BC3">
              <w:rPr>
                <w:rFonts w:ascii="Times New Roman" w:hAnsi="Times New Roman" w:cs="Times New Roman"/>
                <w:sz w:val="24"/>
              </w:rPr>
              <w:t>(qreal scaleFactor)</w:t>
            </w:r>
          </w:p>
        </w:tc>
        <w:tc>
          <w:tcPr>
            <w:tcW w:w="2515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90BC3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402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90BC3">
              <w:rPr>
                <w:sz w:val="24"/>
                <w:szCs w:val="24"/>
              </w:rPr>
              <w:t xml:space="preserve">увеличивает граф в </w:t>
            </w:r>
            <w:r w:rsidRPr="00D90BC3">
              <w:rPr>
                <w:sz w:val="24"/>
                <w:szCs w:val="24"/>
                <w:lang w:val="en-US"/>
              </w:rPr>
              <w:t>scaleFactor</w:t>
            </w:r>
            <w:r w:rsidRPr="00D90BC3">
              <w:rPr>
                <w:sz w:val="24"/>
                <w:szCs w:val="24"/>
              </w:rPr>
              <w:t xml:space="preserve"> раз</w:t>
            </w:r>
          </w:p>
        </w:tc>
      </w:tr>
    </w:tbl>
    <w:p w:rsidR="00643202" w:rsidRPr="00643202" w:rsidRDefault="00643202" w:rsidP="00643202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</w:t>
      </w:r>
      <w:r>
        <w:rPr>
          <w:rFonts w:ascii="Times New Roman" w:hAnsi="Times New Roman" w:cs="Times New Roman"/>
          <w:sz w:val="24"/>
          <w:lang w:val="en-US"/>
        </w:rPr>
        <w:t>3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4006"/>
        <w:gridCol w:w="2515"/>
        <w:gridCol w:w="3402"/>
      </w:tblGrid>
      <w:tr w:rsidR="00643202" w:rsidRPr="0097380F" w:rsidTr="00B50618">
        <w:trPr>
          <w:trHeight w:val="939"/>
        </w:trPr>
        <w:tc>
          <w:tcPr>
            <w:tcW w:w="4006" w:type="dxa"/>
            <w:vAlign w:val="center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5" w:type="dxa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402" w:type="dxa"/>
            <w:vAlign w:val="center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D90BC3" w:rsidRPr="0097380F" w:rsidTr="00643202">
        <w:trPr>
          <w:trHeight w:val="939"/>
        </w:trPr>
        <w:tc>
          <w:tcPr>
            <w:tcW w:w="4006" w:type="dxa"/>
          </w:tcPr>
          <w:p w:rsidR="00D90BC3" w:rsidRPr="00D90BC3" w:rsidRDefault="00D90BC3" w:rsidP="00D90BC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90BC3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D90BC3">
              <w:rPr>
                <w:rFonts w:ascii="Times New Roman" w:hAnsi="Times New Roman" w:cs="Times New Roman"/>
                <w:bCs/>
                <w:iCs/>
                <w:sz w:val="24"/>
              </w:rPr>
              <w:t>mouseReleaseEvent</w:t>
            </w:r>
            <w:r w:rsidRPr="00D90BC3">
              <w:rPr>
                <w:rFonts w:ascii="Times New Roman" w:hAnsi="Times New Roman" w:cs="Times New Roman"/>
                <w:sz w:val="24"/>
              </w:rPr>
              <w:t>(QMouseEvent *event)</w:t>
            </w:r>
          </w:p>
        </w:tc>
        <w:tc>
          <w:tcPr>
            <w:tcW w:w="2515" w:type="dxa"/>
          </w:tcPr>
          <w:p w:rsidR="00D90BC3" w:rsidRPr="00643202" w:rsidRDefault="00643202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402" w:type="dxa"/>
          </w:tcPr>
          <w:p w:rsidR="00D90BC3" w:rsidRPr="00D90BC3" w:rsidRDefault="00D90BC3" w:rsidP="00D90BC3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90BC3">
              <w:rPr>
                <w:sz w:val="24"/>
                <w:szCs w:val="24"/>
              </w:rPr>
              <w:t>обрабатывает отпускания кнопок мыши</w:t>
            </w:r>
          </w:p>
        </w:tc>
      </w:tr>
    </w:tbl>
    <w:p w:rsidR="00D90BC3" w:rsidRDefault="00D90BC3" w:rsidP="00D90BC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2.4 приведено описание класса </w:t>
      </w:r>
      <w:r w:rsidR="00FB5737">
        <w:rPr>
          <w:rFonts w:ascii="Times New Roman" w:hAnsi="Times New Roman" w:cs="Times New Roman"/>
          <w:sz w:val="24"/>
          <w:lang w:val="en-US"/>
        </w:rPr>
        <w:t>TheoryPage</w:t>
      </w:r>
      <w:r w:rsidRPr="00E105A7">
        <w:rPr>
          <w:rFonts w:ascii="Times New Roman" w:hAnsi="Times New Roman" w:cs="Times New Roman"/>
          <w:sz w:val="24"/>
        </w:rPr>
        <w:t xml:space="preserve"> (</w:t>
      </w:r>
      <w:r w:rsidR="00FB5737">
        <w:rPr>
          <w:rFonts w:ascii="Times New Roman" w:hAnsi="Times New Roman" w:cs="Times New Roman"/>
          <w:sz w:val="24"/>
        </w:rPr>
        <w:t>страница теории</w:t>
      </w:r>
      <w:r>
        <w:rPr>
          <w:rFonts w:ascii="Times New Roman" w:hAnsi="Times New Roman" w:cs="Times New Roman"/>
          <w:sz w:val="24"/>
        </w:rPr>
        <w:t>).</w:t>
      </w:r>
    </w:p>
    <w:p w:rsidR="00D90BC3" w:rsidRPr="00ED2DC0" w:rsidRDefault="00D90BC3" w:rsidP="00D90BC3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2.4 – Описание класса </w:t>
      </w:r>
      <w:r>
        <w:rPr>
          <w:rFonts w:ascii="Times New Roman" w:hAnsi="Times New Roman" w:cs="Times New Roman"/>
          <w:sz w:val="24"/>
          <w:lang w:val="en-US"/>
        </w:rPr>
        <w:t>Theory</w:t>
      </w:r>
      <w:r w:rsidR="00ED2DC0">
        <w:rPr>
          <w:rFonts w:ascii="Times New Roman" w:hAnsi="Times New Roman" w:cs="Times New Roman"/>
          <w:sz w:val="24"/>
          <w:lang w:val="en-US"/>
        </w:rPr>
        <w:t>Page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896"/>
        <w:gridCol w:w="1204"/>
        <w:gridCol w:w="1967"/>
        <w:gridCol w:w="544"/>
        <w:gridCol w:w="1358"/>
        <w:gridCol w:w="1954"/>
      </w:tblGrid>
      <w:tr w:rsidR="00D90BC3" w:rsidRPr="00BF7F20" w:rsidTr="002C5867">
        <w:trPr>
          <w:trHeight w:val="704"/>
        </w:trPr>
        <w:tc>
          <w:tcPr>
            <w:tcW w:w="2896" w:type="dxa"/>
            <w:vAlign w:val="center"/>
          </w:tcPr>
          <w:p w:rsidR="00D90BC3" w:rsidRPr="0097380F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171" w:type="dxa"/>
            <w:gridSpan w:val="2"/>
            <w:vAlign w:val="center"/>
          </w:tcPr>
          <w:p w:rsidR="00D90BC3" w:rsidRPr="0097380F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902" w:type="dxa"/>
            <w:gridSpan w:val="2"/>
          </w:tcPr>
          <w:p w:rsidR="00D90BC3" w:rsidRPr="0097380F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1954" w:type="dxa"/>
            <w:vAlign w:val="center"/>
          </w:tcPr>
          <w:p w:rsidR="00D90BC3" w:rsidRPr="0097380F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D90BC3" w:rsidTr="00643202">
        <w:trPr>
          <w:trHeight w:val="726"/>
        </w:trPr>
        <w:tc>
          <w:tcPr>
            <w:tcW w:w="2896" w:type="dxa"/>
          </w:tcPr>
          <w:p w:rsidR="00D90BC3" w:rsidRPr="002C5867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filePath</w:t>
            </w:r>
          </w:p>
        </w:tc>
        <w:tc>
          <w:tcPr>
            <w:tcW w:w="3171" w:type="dxa"/>
            <w:gridSpan w:val="2"/>
          </w:tcPr>
          <w:p w:rsidR="00D90BC3" w:rsidRPr="002C5867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</w:rPr>
              <w:t>QString</w:t>
            </w:r>
          </w:p>
        </w:tc>
        <w:tc>
          <w:tcPr>
            <w:tcW w:w="1902" w:type="dxa"/>
            <w:gridSpan w:val="2"/>
          </w:tcPr>
          <w:p w:rsidR="00D90BC3" w:rsidRPr="002C5867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D90BC3" w:rsidRPr="002C5867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2C5867">
              <w:rPr>
                <w:sz w:val="24"/>
                <w:szCs w:val="24"/>
              </w:rPr>
              <w:t>путь к файлу с теорией</w:t>
            </w:r>
          </w:p>
        </w:tc>
      </w:tr>
      <w:tr w:rsidR="00D90BC3" w:rsidRPr="0097380F" w:rsidTr="002C5867">
        <w:tc>
          <w:tcPr>
            <w:tcW w:w="4100" w:type="dxa"/>
            <w:gridSpan w:val="2"/>
            <w:vAlign w:val="center"/>
          </w:tcPr>
          <w:p w:rsidR="00D90BC3" w:rsidRPr="00B21C44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1" w:type="dxa"/>
            <w:gridSpan w:val="2"/>
          </w:tcPr>
          <w:p w:rsidR="00D90BC3" w:rsidRPr="00B21C44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12" w:type="dxa"/>
            <w:gridSpan w:val="2"/>
            <w:vAlign w:val="center"/>
          </w:tcPr>
          <w:p w:rsidR="00D90BC3" w:rsidRPr="00B21C44" w:rsidRDefault="00D90BC3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D90BC3" w:rsidRPr="00E12FC0" w:rsidTr="002C5867">
        <w:tc>
          <w:tcPr>
            <w:tcW w:w="4100" w:type="dxa"/>
            <w:gridSpan w:val="2"/>
          </w:tcPr>
          <w:p w:rsidR="00D90BC3" w:rsidRPr="002C5867" w:rsidRDefault="002C5867" w:rsidP="00FB573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5867">
              <w:rPr>
                <w:rFonts w:ascii="Times New Roman" w:hAnsi="Times New Roman" w:cs="Times New Roman"/>
                <w:iCs/>
                <w:sz w:val="24"/>
                <w:lang w:val="en-US"/>
              </w:rPr>
              <w:t>explicit</w:t>
            </w:r>
            <w:r w:rsidRPr="002C586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2C5867">
              <w:rPr>
                <w:rFonts w:ascii="Times New Roman" w:hAnsi="Times New Roman" w:cs="Times New Roman"/>
                <w:bCs/>
                <w:sz w:val="24"/>
                <w:lang w:val="en-US"/>
              </w:rPr>
              <w:t>Theory</w:t>
            </w:r>
            <w:r w:rsidRPr="002C5867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="00FB5737">
              <w:rPr>
                <w:rFonts w:ascii="Times New Roman" w:hAnsi="Times New Roman" w:cs="Times New Roman"/>
                <w:sz w:val="24"/>
                <w:lang w:val="en-US"/>
              </w:rPr>
              <w:t>const QString filePath</w:t>
            </w:r>
            <w:r w:rsidRPr="002C5867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1" w:type="dxa"/>
            <w:gridSpan w:val="2"/>
          </w:tcPr>
          <w:p w:rsidR="00D90BC3" w:rsidRPr="002C5867" w:rsidRDefault="00D90BC3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D90BC3" w:rsidRPr="002C5867" w:rsidRDefault="00D90BC3" w:rsidP="00FB573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2C5867">
              <w:rPr>
                <w:sz w:val="24"/>
                <w:szCs w:val="24"/>
              </w:rPr>
              <w:t xml:space="preserve">инициализация </w:t>
            </w:r>
            <w:r w:rsidR="00FB5737">
              <w:rPr>
                <w:sz w:val="24"/>
                <w:szCs w:val="24"/>
              </w:rPr>
              <w:t>поля</w:t>
            </w:r>
          </w:p>
        </w:tc>
      </w:tr>
      <w:tr w:rsidR="00D90BC3" w:rsidRPr="0097380F" w:rsidTr="00643202">
        <w:trPr>
          <w:trHeight w:val="520"/>
        </w:trPr>
        <w:tc>
          <w:tcPr>
            <w:tcW w:w="4100" w:type="dxa"/>
            <w:gridSpan w:val="2"/>
          </w:tcPr>
          <w:p w:rsidR="00D90BC3" w:rsidRPr="002C5867" w:rsidRDefault="00FB5737" w:rsidP="002C586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Theory()</w:t>
            </w:r>
          </w:p>
        </w:tc>
        <w:tc>
          <w:tcPr>
            <w:tcW w:w="2511" w:type="dxa"/>
            <w:gridSpan w:val="2"/>
          </w:tcPr>
          <w:p w:rsidR="00D90BC3" w:rsidRPr="002C5867" w:rsidRDefault="00D90BC3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D90BC3" w:rsidRPr="002C5867" w:rsidRDefault="00FB5737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2C5867">
              <w:rPr>
                <w:sz w:val="24"/>
                <w:szCs w:val="24"/>
              </w:rPr>
              <w:t xml:space="preserve">инициализация </w:t>
            </w:r>
            <w:r>
              <w:rPr>
                <w:sz w:val="24"/>
                <w:szCs w:val="24"/>
              </w:rPr>
              <w:t>поля</w:t>
            </w:r>
          </w:p>
        </w:tc>
      </w:tr>
      <w:tr w:rsidR="00D90BC3" w:rsidRPr="0097380F" w:rsidTr="002C5867">
        <w:trPr>
          <w:trHeight w:val="622"/>
        </w:trPr>
        <w:tc>
          <w:tcPr>
            <w:tcW w:w="4100" w:type="dxa"/>
            <w:gridSpan w:val="2"/>
          </w:tcPr>
          <w:p w:rsidR="00D90BC3" w:rsidRPr="002C5867" w:rsidRDefault="00FB5737" w:rsidP="002C586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void SetFilePath(const QString&amp; filePath)</w:t>
            </w:r>
          </w:p>
        </w:tc>
        <w:tc>
          <w:tcPr>
            <w:tcW w:w="2511" w:type="dxa"/>
            <w:gridSpan w:val="2"/>
          </w:tcPr>
          <w:p w:rsidR="00D90BC3" w:rsidRPr="002C5867" w:rsidRDefault="00D90BC3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D90BC3" w:rsidRPr="002C5867" w:rsidRDefault="00FB5737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нового пути к файлу</w:t>
            </w:r>
          </w:p>
        </w:tc>
      </w:tr>
      <w:tr w:rsidR="002C5867" w:rsidRPr="002C5867" w:rsidTr="00643202">
        <w:trPr>
          <w:trHeight w:val="680"/>
        </w:trPr>
        <w:tc>
          <w:tcPr>
            <w:tcW w:w="4100" w:type="dxa"/>
            <w:gridSpan w:val="2"/>
          </w:tcPr>
          <w:p w:rsidR="002C5867" w:rsidRPr="002C5867" w:rsidRDefault="00FB5737" w:rsidP="002C5867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QString GetFilePath()</w:t>
            </w:r>
          </w:p>
        </w:tc>
        <w:tc>
          <w:tcPr>
            <w:tcW w:w="2511" w:type="dxa"/>
            <w:gridSpan w:val="2"/>
          </w:tcPr>
          <w:p w:rsidR="002C5867" w:rsidRPr="002C5867" w:rsidRDefault="002C5867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2C5867" w:rsidRPr="00FB5737" w:rsidRDefault="002C5867" w:rsidP="00FB573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</w:rPr>
              <w:t xml:space="preserve">возвращает </w:t>
            </w:r>
            <w:r w:rsidR="00FB5737">
              <w:rPr>
                <w:sz w:val="24"/>
                <w:szCs w:val="24"/>
              </w:rPr>
              <w:t xml:space="preserve">поле </w:t>
            </w:r>
            <w:r w:rsidR="00FB5737">
              <w:rPr>
                <w:sz w:val="24"/>
                <w:szCs w:val="24"/>
                <w:lang w:val="en-US"/>
              </w:rPr>
              <w:t>filePath</w:t>
            </w:r>
          </w:p>
        </w:tc>
      </w:tr>
      <w:tr w:rsidR="002C5867" w:rsidRPr="002C5867" w:rsidTr="00643202">
        <w:trPr>
          <w:trHeight w:val="901"/>
        </w:trPr>
        <w:tc>
          <w:tcPr>
            <w:tcW w:w="4100" w:type="dxa"/>
            <w:gridSpan w:val="2"/>
          </w:tcPr>
          <w:p w:rsidR="002C5867" w:rsidRPr="00FB5737" w:rsidRDefault="00FB5737" w:rsidP="002C5867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QVector&lt;QString&gt; Definitions()</w:t>
            </w:r>
          </w:p>
        </w:tc>
        <w:tc>
          <w:tcPr>
            <w:tcW w:w="2511" w:type="dxa"/>
            <w:gridSpan w:val="2"/>
          </w:tcPr>
          <w:p w:rsidR="002C5867" w:rsidRPr="002C5867" w:rsidRDefault="00FB5737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2C5867" w:rsidRPr="002C5867" w:rsidRDefault="00FB5737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вектор определений на странице</w:t>
            </w:r>
          </w:p>
        </w:tc>
      </w:tr>
      <w:tr w:rsidR="00FB5737" w:rsidRPr="002C5867" w:rsidTr="00643202">
        <w:trPr>
          <w:trHeight w:val="914"/>
        </w:trPr>
        <w:tc>
          <w:tcPr>
            <w:tcW w:w="4100" w:type="dxa"/>
            <w:gridSpan w:val="2"/>
          </w:tcPr>
          <w:p w:rsidR="00FB5737" w:rsidRPr="00FB5737" w:rsidRDefault="00FB5737" w:rsidP="00FB5737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QVector&lt;QString&gt; Subsections()</w:t>
            </w:r>
          </w:p>
        </w:tc>
        <w:tc>
          <w:tcPr>
            <w:tcW w:w="2511" w:type="dxa"/>
            <w:gridSpan w:val="2"/>
          </w:tcPr>
          <w:p w:rsidR="00FB5737" w:rsidRPr="002C5867" w:rsidRDefault="00FB5737" w:rsidP="00FB573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FB5737" w:rsidRPr="002C5867" w:rsidRDefault="00FB5737" w:rsidP="00FB573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вектор подзаголовков на странице</w:t>
            </w:r>
          </w:p>
        </w:tc>
      </w:tr>
      <w:tr w:rsidR="002C5867" w:rsidRPr="002C5867" w:rsidTr="00D7506D">
        <w:trPr>
          <w:trHeight w:val="1084"/>
        </w:trPr>
        <w:tc>
          <w:tcPr>
            <w:tcW w:w="4100" w:type="dxa"/>
            <w:gridSpan w:val="2"/>
          </w:tcPr>
          <w:p w:rsidR="002C5867" w:rsidRPr="00FB5737" w:rsidRDefault="00FB5737" w:rsidP="00FB5737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  <w:r w:rsidR="002C5867" w:rsidRPr="00FB57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operator==</w:t>
            </w:r>
            <w:r w:rsidR="002C5867" w:rsidRPr="00FB5737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const TheoryPage&amp; another</w:t>
            </w:r>
            <w:r w:rsidR="002C5867" w:rsidRPr="00FB5737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1" w:type="dxa"/>
            <w:gridSpan w:val="2"/>
          </w:tcPr>
          <w:p w:rsidR="002C5867" w:rsidRPr="002C5867" w:rsidRDefault="00FB5737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2C5867" w:rsidRPr="00FB5737" w:rsidRDefault="00FB5737" w:rsidP="002C586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сравнивает текущую страницу с </w:t>
            </w:r>
            <w:r>
              <w:rPr>
                <w:sz w:val="24"/>
                <w:szCs w:val="24"/>
                <w:lang w:val="en-US"/>
              </w:rPr>
              <w:t>another</w:t>
            </w:r>
          </w:p>
        </w:tc>
      </w:tr>
    </w:tbl>
    <w:p w:rsidR="00ED2DC0" w:rsidRPr="00ED2DC0" w:rsidRDefault="00ED2DC0" w:rsidP="00ED2DC0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2.</w:t>
      </w:r>
      <w:r w:rsidR="004B5057" w:rsidRPr="004B5057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приведено описание класса </w:t>
      </w:r>
      <w:r>
        <w:rPr>
          <w:rFonts w:ascii="Times New Roman" w:hAnsi="Times New Roman" w:cs="Times New Roman"/>
          <w:sz w:val="24"/>
          <w:lang w:val="en-US"/>
        </w:rPr>
        <w:t>Theory</w:t>
      </w:r>
      <w:r w:rsidRPr="00E105A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теория).</w:t>
      </w:r>
    </w:p>
    <w:p w:rsidR="00ED2DC0" w:rsidRPr="0097380F" w:rsidRDefault="00ED2DC0" w:rsidP="00ED2DC0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 2.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 xml:space="preserve"> – Описание класса </w:t>
      </w:r>
      <w:r>
        <w:rPr>
          <w:rFonts w:ascii="Times New Roman" w:hAnsi="Times New Roman" w:cs="Times New Roman"/>
          <w:sz w:val="24"/>
          <w:lang w:val="en-US"/>
        </w:rPr>
        <w:t>Theory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896"/>
        <w:gridCol w:w="3171"/>
        <w:gridCol w:w="1902"/>
        <w:gridCol w:w="1954"/>
      </w:tblGrid>
      <w:tr w:rsidR="00ED2DC0" w:rsidRPr="00BF7F20" w:rsidTr="00ED2DC0">
        <w:trPr>
          <w:trHeight w:val="704"/>
        </w:trPr>
        <w:tc>
          <w:tcPr>
            <w:tcW w:w="2896" w:type="dxa"/>
            <w:vAlign w:val="center"/>
          </w:tcPr>
          <w:p w:rsidR="00ED2DC0" w:rsidRPr="0097380F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171" w:type="dxa"/>
            <w:vAlign w:val="center"/>
          </w:tcPr>
          <w:p w:rsidR="00ED2DC0" w:rsidRPr="0097380F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902" w:type="dxa"/>
          </w:tcPr>
          <w:p w:rsidR="00ED2DC0" w:rsidRPr="0097380F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1954" w:type="dxa"/>
            <w:vAlign w:val="center"/>
          </w:tcPr>
          <w:p w:rsidR="00ED2DC0" w:rsidRPr="0097380F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ED2DC0" w:rsidTr="00ED2DC0">
        <w:tc>
          <w:tcPr>
            <w:tcW w:w="2896" w:type="dxa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pages</w:t>
            </w:r>
          </w:p>
        </w:tc>
        <w:tc>
          <w:tcPr>
            <w:tcW w:w="3171" w:type="dxa"/>
          </w:tcPr>
          <w:p w:rsidR="00ED2DC0" w:rsidRP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QVector&lt;TheoryPage&gt;</w:t>
            </w:r>
          </w:p>
        </w:tc>
        <w:tc>
          <w:tcPr>
            <w:tcW w:w="1902" w:type="dxa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страниц теории</w:t>
            </w:r>
          </w:p>
        </w:tc>
      </w:tr>
    </w:tbl>
    <w:p w:rsidR="00643202" w:rsidRPr="00643202" w:rsidRDefault="00643202" w:rsidP="00643202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</w:t>
      </w:r>
      <w:r>
        <w:rPr>
          <w:rFonts w:ascii="Times New Roman" w:hAnsi="Times New Roman" w:cs="Times New Roman"/>
          <w:sz w:val="24"/>
          <w:lang w:val="en-US"/>
        </w:rPr>
        <w:t>5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896"/>
        <w:gridCol w:w="1204"/>
        <w:gridCol w:w="1967"/>
        <w:gridCol w:w="544"/>
        <w:gridCol w:w="1358"/>
        <w:gridCol w:w="1954"/>
      </w:tblGrid>
      <w:tr w:rsidR="00643202" w:rsidTr="00B50618">
        <w:tc>
          <w:tcPr>
            <w:tcW w:w="2896" w:type="dxa"/>
            <w:vAlign w:val="center"/>
          </w:tcPr>
          <w:p w:rsidR="00643202" w:rsidRPr="0097380F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171" w:type="dxa"/>
            <w:gridSpan w:val="2"/>
            <w:vAlign w:val="center"/>
          </w:tcPr>
          <w:p w:rsidR="00643202" w:rsidRPr="0097380F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902" w:type="dxa"/>
            <w:gridSpan w:val="2"/>
          </w:tcPr>
          <w:p w:rsidR="00643202" w:rsidRPr="0097380F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1954" w:type="dxa"/>
            <w:vAlign w:val="center"/>
          </w:tcPr>
          <w:p w:rsidR="00643202" w:rsidRPr="0097380F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ED2DC0" w:rsidTr="00ED2DC0">
        <w:tc>
          <w:tcPr>
            <w:tcW w:w="2896" w:type="dxa"/>
          </w:tcPr>
          <w:p w:rsid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currentPage</w:t>
            </w:r>
          </w:p>
        </w:tc>
        <w:tc>
          <w:tcPr>
            <w:tcW w:w="3171" w:type="dxa"/>
            <w:gridSpan w:val="2"/>
          </w:tcPr>
          <w:p w:rsid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TheoryPage</w:t>
            </w:r>
          </w:p>
        </w:tc>
        <w:tc>
          <w:tcPr>
            <w:tcW w:w="1902" w:type="dxa"/>
            <w:gridSpan w:val="2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текущая страница</w:t>
            </w:r>
          </w:p>
        </w:tc>
      </w:tr>
      <w:tr w:rsidR="00ED2DC0" w:rsidTr="00ED2DC0">
        <w:tc>
          <w:tcPr>
            <w:tcW w:w="2896" w:type="dxa"/>
          </w:tcPr>
          <w:p w:rsid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currentPageNum</w:t>
            </w:r>
          </w:p>
        </w:tc>
        <w:tc>
          <w:tcPr>
            <w:tcW w:w="3171" w:type="dxa"/>
            <w:gridSpan w:val="2"/>
          </w:tcPr>
          <w:p w:rsid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uint</w:t>
            </w:r>
          </w:p>
        </w:tc>
        <w:tc>
          <w:tcPr>
            <w:tcW w:w="1902" w:type="dxa"/>
            <w:gridSpan w:val="2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текущей страницы</w:t>
            </w:r>
          </w:p>
        </w:tc>
      </w:tr>
      <w:tr w:rsidR="00643202" w:rsidRPr="00E12FC0" w:rsidTr="00B50618">
        <w:tc>
          <w:tcPr>
            <w:tcW w:w="4100" w:type="dxa"/>
            <w:gridSpan w:val="2"/>
            <w:vAlign w:val="center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1" w:type="dxa"/>
            <w:gridSpan w:val="2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12" w:type="dxa"/>
            <w:gridSpan w:val="2"/>
            <w:vAlign w:val="center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ED2DC0" w:rsidRPr="00E12FC0" w:rsidTr="00ED2DC0">
        <w:tc>
          <w:tcPr>
            <w:tcW w:w="4100" w:type="dxa"/>
            <w:gridSpan w:val="2"/>
          </w:tcPr>
          <w:p w:rsidR="00ED2DC0" w:rsidRPr="002C5867" w:rsidRDefault="00ED2DC0" w:rsidP="00ED2DC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5867">
              <w:rPr>
                <w:rFonts w:ascii="Times New Roman" w:hAnsi="Times New Roman" w:cs="Times New Roman"/>
                <w:iCs/>
                <w:sz w:val="24"/>
                <w:lang w:val="en-US"/>
              </w:rPr>
              <w:t>explicit</w:t>
            </w:r>
            <w:r w:rsidRPr="002C586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2C5867">
              <w:rPr>
                <w:rFonts w:ascii="Times New Roman" w:hAnsi="Times New Roman" w:cs="Times New Roman"/>
                <w:bCs/>
                <w:sz w:val="24"/>
                <w:lang w:val="en-US"/>
              </w:rPr>
              <w:t>Theory</w:t>
            </w:r>
            <w:r w:rsidRPr="002C5867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const QString filesDirPath</w:t>
            </w:r>
            <w:r w:rsidRPr="002C5867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1" w:type="dxa"/>
            <w:gridSpan w:val="2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2C5867">
              <w:rPr>
                <w:sz w:val="24"/>
                <w:szCs w:val="24"/>
              </w:rPr>
              <w:t xml:space="preserve">инициализация </w:t>
            </w:r>
            <w:r>
              <w:rPr>
                <w:sz w:val="24"/>
                <w:szCs w:val="24"/>
              </w:rPr>
              <w:t>полей</w:t>
            </w:r>
          </w:p>
        </w:tc>
      </w:tr>
      <w:tr w:rsidR="00ED2DC0" w:rsidRPr="0097380F" w:rsidTr="00ED2DC0">
        <w:trPr>
          <w:trHeight w:val="622"/>
        </w:trPr>
        <w:tc>
          <w:tcPr>
            <w:tcW w:w="4100" w:type="dxa"/>
            <w:gridSpan w:val="2"/>
          </w:tcPr>
          <w:p w:rsidR="00ED2DC0" w:rsidRPr="002C5867" w:rsidRDefault="00ED2DC0" w:rsidP="00ED2DC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void LoadPages(const QString&amp; filesDirPath)</w:t>
            </w:r>
          </w:p>
        </w:tc>
        <w:tc>
          <w:tcPr>
            <w:tcW w:w="2511" w:type="dxa"/>
            <w:gridSpan w:val="2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ED2DC0" w:rsidRP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загружает страницы теории из папки </w:t>
            </w:r>
            <w:r>
              <w:rPr>
                <w:sz w:val="24"/>
                <w:szCs w:val="24"/>
                <w:lang w:val="en-US"/>
              </w:rPr>
              <w:t>filesDirPath</w:t>
            </w:r>
          </w:p>
        </w:tc>
      </w:tr>
      <w:tr w:rsidR="00ED2DC0" w:rsidRPr="002C5867" w:rsidTr="00ED2DC0">
        <w:trPr>
          <w:trHeight w:val="622"/>
        </w:trPr>
        <w:tc>
          <w:tcPr>
            <w:tcW w:w="4100" w:type="dxa"/>
            <w:gridSpan w:val="2"/>
          </w:tcPr>
          <w:p w:rsidR="00ED2DC0" w:rsidRPr="002C5867" w:rsidRDefault="00ED2DC0" w:rsidP="00ED2DC0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void RemovePage(const TheoryPage &amp;page)</w:t>
            </w:r>
          </w:p>
        </w:tc>
        <w:tc>
          <w:tcPr>
            <w:tcW w:w="2511" w:type="dxa"/>
            <w:gridSpan w:val="2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ED2DC0" w:rsidRP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удаляет </w:t>
            </w:r>
            <w:r>
              <w:rPr>
                <w:sz w:val="24"/>
                <w:szCs w:val="24"/>
                <w:lang w:val="en-US"/>
              </w:rPr>
              <w:t xml:space="preserve">page </w:t>
            </w:r>
            <w:r>
              <w:rPr>
                <w:sz w:val="24"/>
                <w:szCs w:val="24"/>
              </w:rPr>
              <w:t xml:space="preserve">из </w:t>
            </w:r>
            <w:r>
              <w:rPr>
                <w:sz w:val="24"/>
                <w:szCs w:val="24"/>
                <w:lang w:val="en-US"/>
              </w:rPr>
              <w:t>pages</w:t>
            </w:r>
          </w:p>
        </w:tc>
      </w:tr>
      <w:tr w:rsidR="00ED2DC0" w:rsidRPr="002C5867" w:rsidTr="00ED2DC0">
        <w:trPr>
          <w:trHeight w:val="622"/>
        </w:trPr>
        <w:tc>
          <w:tcPr>
            <w:tcW w:w="4100" w:type="dxa"/>
            <w:gridSpan w:val="2"/>
          </w:tcPr>
          <w:p w:rsidR="00ED2DC0" w:rsidRPr="00FB5737" w:rsidRDefault="00ED2DC0" w:rsidP="00ED2DC0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RemoveAllPages()</w:t>
            </w:r>
          </w:p>
        </w:tc>
        <w:tc>
          <w:tcPr>
            <w:tcW w:w="2511" w:type="dxa"/>
            <w:gridSpan w:val="2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ED2DC0" w:rsidRP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все страницы из</w:t>
            </w:r>
            <w:r w:rsidRPr="00ED2D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pages</w:t>
            </w:r>
          </w:p>
        </w:tc>
      </w:tr>
      <w:tr w:rsidR="00ED2DC0" w:rsidRPr="002C5867" w:rsidTr="00ED2DC0">
        <w:trPr>
          <w:trHeight w:val="622"/>
        </w:trPr>
        <w:tc>
          <w:tcPr>
            <w:tcW w:w="4100" w:type="dxa"/>
            <w:gridSpan w:val="2"/>
          </w:tcPr>
          <w:p w:rsidR="00ED2DC0" w:rsidRPr="00FB5737" w:rsidRDefault="00ED2DC0" w:rsidP="00ED2DC0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TheoryPage GetCurrentPage()</w:t>
            </w:r>
          </w:p>
        </w:tc>
        <w:tc>
          <w:tcPr>
            <w:tcW w:w="2511" w:type="dxa"/>
            <w:gridSpan w:val="2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ED2DC0" w:rsidRP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currentPage</w:t>
            </w:r>
          </w:p>
        </w:tc>
      </w:tr>
      <w:tr w:rsidR="00ED2DC0" w:rsidRPr="002C5867" w:rsidTr="00ED2DC0">
        <w:trPr>
          <w:trHeight w:val="403"/>
        </w:trPr>
        <w:tc>
          <w:tcPr>
            <w:tcW w:w="4100" w:type="dxa"/>
            <w:gridSpan w:val="2"/>
          </w:tcPr>
          <w:p w:rsidR="00ED2DC0" w:rsidRPr="00FB5737" w:rsidRDefault="00ED2DC0" w:rsidP="00ED2DC0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QVector&lt;TheoryPage&gt; GetPages()</w:t>
            </w:r>
          </w:p>
        </w:tc>
        <w:tc>
          <w:tcPr>
            <w:tcW w:w="2511" w:type="dxa"/>
            <w:gridSpan w:val="2"/>
          </w:tcPr>
          <w:p w:rsidR="00ED2DC0" w:rsidRPr="002C5867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ED2DC0" w:rsidRP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pages</w:t>
            </w:r>
          </w:p>
        </w:tc>
      </w:tr>
      <w:tr w:rsidR="00ED2DC0" w:rsidRPr="002C5867" w:rsidTr="00ED2DC0">
        <w:trPr>
          <w:trHeight w:val="253"/>
        </w:trPr>
        <w:tc>
          <w:tcPr>
            <w:tcW w:w="4100" w:type="dxa"/>
            <w:gridSpan w:val="2"/>
          </w:tcPr>
          <w:p w:rsidR="00ED2DC0" w:rsidRDefault="00ED2DC0" w:rsidP="00ED2DC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uint GetCurrentPageNum()</w:t>
            </w:r>
          </w:p>
        </w:tc>
        <w:tc>
          <w:tcPr>
            <w:tcW w:w="2511" w:type="dxa"/>
            <w:gridSpan w:val="2"/>
          </w:tcPr>
          <w:p w:rsid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ED2DC0" w:rsidRP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currentPageNum</w:t>
            </w:r>
          </w:p>
        </w:tc>
      </w:tr>
      <w:tr w:rsidR="00ED2DC0" w:rsidRPr="00ED2DC0" w:rsidTr="00ED2DC0">
        <w:trPr>
          <w:trHeight w:val="117"/>
        </w:trPr>
        <w:tc>
          <w:tcPr>
            <w:tcW w:w="4100" w:type="dxa"/>
            <w:gridSpan w:val="2"/>
          </w:tcPr>
          <w:p w:rsidR="00ED2DC0" w:rsidRDefault="00ED2DC0" w:rsidP="00ED2DC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SaveContentOnDisc(const QString &amp;dirPath)</w:t>
            </w:r>
          </w:p>
        </w:tc>
        <w:tc>
          <w:tcPr>
            <w:tcW w:w="2511" w:type="dxa"/>
            <w:gridSpan w:val="2"/>
          </w:tcPr>
          <w:p w:rsid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ED2DC0" w:rsidRP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сохраняет содержание теории в папке </w:t>
            </w:r>
            <w:r>
              <w:rPr>
                <w:sz w:val="24"/>
                <w:szCs w:val="24"/>
                <w:lang w:val="en-US"/>
              </w:rPr>
              <w:t>dirPath</w:t>
            </w:r>
            <w:r w:rsidRPr="00ED2D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виде файла </w:t>
            </w:r>
            <w:r>
              <w:rPr>
                <w:sz w:val="24"/>
                <w:szCs w:val="24"/>
                <w:lang w:val="en-US"/>
              </w:rPr>
              <w:t>content</w:t>
            </w:r>
            <w:r w:rsidRPr="00ED2DC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html</w:t>
            </w:r>
          </w:p>
        </w:tc>
      </w:tr>
      <w:tr w:rsidR="00ED2DC0" w:rsidRPr="00ED2DC0" w:rsidTr="00ED2DC0">
        <w:trPr>
          <w:trHeight w:val="123"/>
        </w:trPr>
        <w:tc>
          <w:tcPr>
            <w:tcW w:w="4100" w:type="dxa"/>
            <w:gridSpan w:val="2"/>
          </w:tcPr>
          <w:p w:rsidR="00ED2DC0" w:rsidRDefault="00ED2DC0" w:rsidP="00ED2DC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SaveDictionaryOnDisc(const QString &amp;dirPath)</w:t>
            </w:r>
          </w:p>
        </w:tc>
        <w:tc>
          <w:tcPr>
            <w:tcW w:w="2511" w:type="dxa"/>
            <w:gridSpan w:val="2"/>
          </w:tcPr>
          <w:p w:rsid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ED2DC0" w:rsidRPr="00ED2DC0" w:rsidRDefault="00ED2DC0" w:rsidP="00ED2DC0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сохраняет словарь теории в папке </w:t>
            </w:r>
            <w:r>
              <w:rPr>
                <w:sz w:val="24"/>
                <w:szCs w:val="24"/>
                <w:lang w:val="en-US"/>
              </w:rPr>
              <w:t>dirPath</w:t>
            </w:r>
            <w:r w:rsidRPr="00ED2D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виде файла </w:t>
            </w:r>
            <w:r>
              <w:rPr>
                <w:sz w:val="24"/>
                <w:szCs w:val="24"/>
                <w:lang w:val="en-US"/>
              </w:rPr>
              <w:t>dictionary</w:t>
            </w:r>
            <w:r w:rsidRPr="00ED2DC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html</w:t>
            </w:r>
          </w:p>
        </w:tc>
      </w:tr>
    </w:tbl>
    <w:p w:rsidR="004B5057" w:rsidRPr="00ED2DC0" w:rsidRDefault="004B5057" w:rsidP="004B5057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2.</w:t>
      </w:r>
      <w:r w:rsidRPr="004B505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приведено описание класса </w:t>
      </w:r>
      <w:r>
        <w:rPr>
          <w:rFonts w:ascii="Times New Roman" w:hAnsi="Times New Roman" w:cs="Times New Roman"/>
          <w:sz w:val="24"/>
          <w:lang w:val="en-US"/>
        </w:rPr>
        <w:t>TheoryWidget</w:t>
      </w:r>
      <w:r>
        <w:rPr>
          <w:rFonts w:ascii="Times New Roman" w:hAnsi="Times New Roman" w:cs="Times New Roman"/>
          <w:sz w:val="24"/>
        </w:rPr>
        <w:t>.</w:t>
      </w:r>
    </w:p>
    <w:p w:rsidR="004B5057" w:rsidRPr="0097380F" w:rsidRDefault="004B5057" w:rsidP="004B5057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 2.</w:t>
      </w:r>
      <w:r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 xml:space="preserve"> – Описание класса </w:t>
      </w:r>
      <w:r>
        <w:rPr>
          <w:rFonts w:ascii="Times New Roman" w:hAnsi="Times New Roman" w:cs="Times New Roman"/>
          <w:sz w:val="24"/>
          <w:lang w:val="en-US"/>
        </w:rPr>
        <w:t>TheoryWidget</w:t>
      </w:r>
    </w:p>
    <w:tbl>
      <w:tblPr>
        <w:tblStyle w:val="affc"/>
        <w:tblW w:w="10029" w:type="dxa"/>
        <w:tblInd w:w="108" w:type="dxa"/>
        <w:tblLook w:val="01E0" w:firstRow="1" w:lastRow="1" w:firstColumn="1" w:lastColumn="1" w:noHBand="0" w:noVBand="0"/>
      </w:tblPr>
      <w:tblGrid>
        <w:gridCol w:w="2406"/>
        <w:gridCol w:w="2608"/>
        <w:gridCol w:w="2608"/>
        <w:gridCol w:w="2407"/>
      </w:tblGrid>
      <w:tr w:rsidR="004B5057" w:rsidRPr="00BF7F20" w:rsidTr="004B5057">
        <w:trPr>
          <w:trHeight w:val="704"/>
        </w:trPr>
        <w:tc>
          <w:tcPr>
            <w:tcW w:w="2406" w:type="dxa"/>
            <w:vAlign w:val="center"/>
          </w:tcPr>
          <w:p w:rsidR="004B5057" w:rsidRPr="0097380F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2608" w:type="dxa"/>
            <w:vAlign w:val="center"/>
          </w:tcPr>
          <w:p w:rsidR="004B5057" w:rsidRPr="0097380F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608" w:type="dxa"/>
          </w:tcPr>
          <w:p w:rsidR="004B5057" w:rsidRPr="0097380F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2407" w:type="dxa"/>
            <w:vAlign w:val="center"/>
          </w:tcPr>
          <w:p w:rsidR="004B5057" w:rsidRPr="0097380F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4B5057" w:rsidTr="004B5057">
        <w:tc>
          <w:tcPr>
            <w:tcW w:w="2406" w:type="dxa"/>
          </w:tcPr>
          <w:p w:rsidR="004B5057" w:rsidRPr="002C586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webView</w:t>
            </w:r>
          </w:p>
        </w:tc>
        <w:tc>
          <w:tcPr>
            <w:tcW w:w="2608" w:type="dxa"/>
          </w:tcPr>
          <w:p w:rsidR="004B5057" w:rsidRPr="00ED2DC0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QWebEngineView*</w:t>
            </w:r>
          </w:p>
        </w:tc>
        <w:tc>
          <w:tcPr>
            <w:tcW w:w="2608" w:type="dxa"/>
          </w:tcPr>
          <w:p w:rsidR="004B5057" w:rsidRPr="002C586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07" w:type="dxa"/>
          </w:tcPr>
          <w:p w:rsidR="004B5057" w:rsidRPr="002C586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виджет для вывода теории </w:t>
            </w:r>
          </w:p>
        </w:tc>
      </w:tr>
      <w:tr w:rsidR="004B5057" w:rsidTr="004B5057">
        <w:tc>
          <w:tcPr>
            <w:tcW w:w="2406" w:type="dxa"/>
          </w:tcPr>
          <w:p w:rsidR="004B505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theory</w:t>
            </w:r>
          </w:p>
        </w:tc>
        <w:tc>
          <w:tcPr>
            <w:tcW w:w="2608" w:type="dxa"/>
          </w:tcPr>
          <w:p w:rsidR="004B5057" w:rsidRDefault="004B5057" w:rsidP="004B505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Theory</w:t>
            </w:r>
          </w:p>
        </w:tc>
        <w:tc>
          <w:tcPr>
            <w:tcW w:w="2608" w:type="dxa"/>
          </w:tcPr>
          <w:p w:rsidR="004B5057" w:rsidRPr="002C586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07" w:type="dxa"/>
          </w:tcPr>
          <w:p w:rsidR="004B505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теория</w:t>
            </w:r>
          </w:p>
        </w:tc>
      </w:tr>
    </w:tbl>
    <w:p w:rsidR="00643202" w:rsidRPr="00643202" w:rsidRDefault="00643202" w:rsidP="00643202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</w:t>
      </w:r>
      <w:r>
        <w:rPr>
          <w:rFonts w:ascii="Times New Roman" w:hAnsi="Times New Roman" w:cs="Times New Roman"/>
          <w:sz w:val="24"/>
          <w:lang w:val="en-US"/>
        </w:rPr>
        <w:t>6</w:t>
      </w:r>
    </w:p>
    <w:tbl>
      <w:tblPr>
        <w:tblStyle w:val="affc"/>
        <w:tblW w:w="10029" w:type="dxa"/>
        <w:tblInd w:w="108" w:type="dxa"/>
        <w:tblLook w:val="01E0" w:firstRow="1" w:lastRow="1" w:firstColumn="1" w:lastColumn="1" w:noHBand="0" w:noVBand="0"/>
      </w:tblPr>
      <w:tblGrid>
        <w:gridCol w:w="3564"/>
        <w:gridCol w:w="2291"/>
        <w:gridCol w:w="4174"/>
      </w:tblGrid>
      <w:tr w:rsidR="004B5057" w:rsidRPr="0097380F" w:rsidTr="004B5057">
        <w:tc>
          <w:tcPr>
            <w:tcW w:w="3564" w:type="dxa"/>
            <w:vAlign w:val="center"/>
          </w:tcPr>
          <w:p w:rsidR="004B5057" w:rsidRPr="00B21C44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291" w:type="dxa"/>
          </w:tcPr>
          <w:p w:rsidR="004B5057" w:rsidRPr="00B21C44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4174" w:type="dxa"/>
            <w:vAlign w:val="center"/>
          </w:tcPr>
          <w:p w:rsidR="004B5057" w:rsidRPr="00B21C44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4B5057" w:rsidRPr="00E12FC0" w:rsidTr="004B5057">
        <w:tc>
          <w:tcPr>
            <w:tcW w:w="3564" w:type="dxa"/>
          </w:tcPr>
          <w:p w:rsidR="004B5057" w:rsidRPr="002C5867" w:rsidRDefault="004B5057" w:rsidP="00704AB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5867">
              <w:rPr>
                <w:rFonts w:ascii="Times New Roman" w:hAnsi="Times New Roman" w:cs="Times New Roman"/>
                <w:iCs/>
                <w:sz w:val="24"/>
                <w:lang w:val="en-US"/>
              </w:rPr>
              <w:t>explicit</w:t>
            </w:r>
            <w:r w:rsidRPr="002C586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TheoryWidget</w:t>
            </w:r>
            <w:r w:rsidRPr="002C5867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const QString filesDirPath</w:t>
            </w:r>
            <w:r w:rsidRPr="002C5867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291" w:type="dxa"/>
          </w:tcPr>
          <w:p w:rsidR="004B5057" w:rsidRPr="002C586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4174" w:type="dxa"/>
          </w:tcPr>
          <w:p w:rsidR="004B5057" w:rsidRPr="002C586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2C5867">
              <w:rPr>
                <w:sz w:val="24"/>
                <w:szCs w:val="24"/>
              </w:rPr>
              <w:t xml:space="preserve">инициализация </w:t>
            </w:r>
            <w:r>
              <w:rPr>
                <w:sz w:val="24"/>
                <w:szCs w:val="24"/>
              </w:rPr>
              <w:t>полей</w:t>
            </w:r>
          </w:p>
        </w:tc>
      </w:tr>
      <w:tr w:rsidR="004B5057" w:rsidRPr="0097380F" w:rsidTr="004B5057">
        <w:trPr>
          <w:trHeight w:val="622"/>
        </w:trPr>
        <w:tc>
          <w:tcPr>
            <w:tcW w:w="3564" w:type="dxa"/>
          </w:tcPr>
          <w:p w:rsidR="004B5057" w:rsidRPr="002C5867" w:rsidRDefault="004B5057" w:rsidP="004B5057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void InitializeUI()</w:t>
            </w:r>
          </w:p>
        </w:tc>
        <w:tc>
          <w:tcPr>
            <w:tcW w:w="2291" w:type="dxa"/>
          </w:tcPr>
          <w:p w:rsidR="004B5057" w:rsidRPr="002C586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4174" w:type="dxa"/>
          </w:tcPr>
          <w:p w:rsidR="004B5057" w:rsidRPr="00ED2DC0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пользовательского интерфейса</w:t>
            </w:r>
          </w:p>
        </w:tc>
      </w:tr>
      <w:tr w:rsidR="004B5057" w:rsidRPr="002C5867" w:rsidTr="004B5057">
        <w:trPr>
          <w:trHeight w:val="622"/>
        </w:trPr>
        <w:tc>
          <w:tcPr>
            <w:tcW w:w="3564" w:type="dxa"/>
          </w:tcPr>
          <w:p w:rsidR="004B5057" w:rsidRPr="002C5867" w:rsidRDefault="004B5057" w:rsidP="004B5057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n-US"/>
              </w:rPr>
              <w:t>void Go()</w:t>
            </w:r>
          </w:p>
        </w:tc>
        <w:tc>
          <w:tcPr>
            <w:tcW w:w="2291" w:type="dxa"/>
          </w:tcPr>
          <w:p w:rsidR="004B5057" w:rsidRPr="002C586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4174" w:type="dxa"/>
          </w:tcPr>
          <w:p w:rsidR="004B5057" w:rsidRPr="004B505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Загружает текущую страницу теории в </w:t>
            </w:r>
            <w:r>
              <w:rPr>
                <w:sz w:val="24"/>
                <w:szCs w:val="24"/>
                <w:lang w:val="en-US"/>
              </w:rPr>
              <w:t>webView</w:t>
            </w:r>
          </w:p>
        </w:tc>
      </w:tr>
    </w:tbl>
    <w:p w:rsidR="00953525" w:rsidRDefault="00953525" w:rsidP="00953525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2.</w:t>
      </w:r>
      <w:r w:rsidR="004B5057" w:rsidRPr="004B5057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приведено описание класса </w:t>
      </w:r>
      <w:r>
        <w:rPr>
          <w:rFonts w:ascii="Times New Roman" w:hAnsi="Times New Roman" w:cs="Times New Roman"/>
          <w:sz w:val="24"/>
          <w:lang w:val="en-US"/>
        </w:rPr>
        <w:t>Demo</w:t>
      </w:r>
      <w:r w:rsidRPr="00E105A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демонстрация).</w:t>
      </w:r>
    </w:p>
    <w:p w:rsidR="00953525" w:rsidRPr="0097380F" w:rsidRDefault="00953525" w:rsidP="00953525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 2.</w:t>
      </w:r>
      <w:r w:rsidR="004B5057">
        <w:rPr>
          <w:rFonts w:ascii="Times New Roman" w:hAnsi="Times New Roman" w:cs="Times New Roman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</w:rPr>
        <w:t xml:space="preserve"> – Описание класса </w:t>
      </w:r>
      <w:r>
        <w:rPr>
          <w:rFonts w:ascii="Times New Roman" w:hAnsi="Times New Roman" w:cs="Times New Roman"/>
          <w:sz w:val="24"/>
          <w:lang w:val="en-US"/>
        </w:rPr>
        <w:t>Demo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896"/>
        <w:gridCol w:w="1204"/>
        <w:gridCol w:w="1967"/>
        <w:gridCol w:w="544"/>
        <w:gridCol w:w="1358"/>
        <w:gridCol w:w="1954"/>
      </w:tblGrid>
      <w:tr w:rsidR="00953525" w:rsidRPr="00BF7F20" w:rsidTr="00953525">
        <w:trPr>
          <w:trHeight w:val="704"/>
        </w:trPr>
        <w:tc>
          <w:tcPr>
            <w:tcW w:w="2896" w:type="dxa"/>
            <w:vAlign w:val="center"/>
          </w:tcPr>
          <w:p w:rsidR="00953525" w:rsidRPr="0097380F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171" w:type="dxa"/>
            <w:gridSpan w:val="2"/>
            <w:vAlign w:val="center"/>
          </w:tcPr>
          <w:p w:rsidR="00953525" w:rsidRPr="0097380F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902" w:type="dxa"/>
            <w:gridSpan w:val="2"/>
          </w:tcPr>
          <w:p w:rsidR="00953525" w:rsidRPr="0097380F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1954" w:type="dxa"/>
            <w:vAlign w:val="center"/>
          </w:tcPr>
          <w:p w:rsidR="00953525" w:rsidRPr="0097380F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953525" w:rsidTr="00953525">
        <w:tc>
          <w:tcPr>
            <w:tcW w:w="2896" w:type="dxa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7506D">
              <w:rPr>
                <w:sz w:val="24"/>
              </w:rPr>
              <w:t>nodes</w:t>
            </w:r>
          </w:p>
        </w:tc>
        <w:tc>
          <w:tcPr>
            <w:tcW w:w="3171" w:type="dxa"/>
            <w:gridSpan w:val="2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7506D">
              <w:rPr>
                <w:sz w:val="24"/>
              </w:rPr>
              <w:t>QList &lt;Node*&gt;</w:t>
            </w:r>
          </w:p>
        </w:tc>
        <w:tc>
          <w:tcPr>
            <w:tcW w:w="1902" w:type="dxa"/>
            <w:gridSpan w:val="2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2C5867">
              <w:rPr>
                <w:sz w:val="24"/>
                <w:szCs w:val="24"/>
              </w:rPr>
              <w:t>путь к файлу с теорией</w:t>
            </w:r>
          </w:p>
        </w:tc>
      </w:tr>
      <w:tr w:rsidR="00953525" w:rsidTr="00953525">
        <w:tc>
          <w:tcPr>
            <w:tcW w:w="2896" w:type="dxa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7506D">
              <w:rPr>
                <w:sz w:val="24"/>
              </w:rPr>
              <w:t>edges</w:t>
            </w:r>
          </w:p>
        </w:tc>
        <w:tc>
          <w:tcPr>
            <w:tcW w:w="3171" w:type="dxa"/>
            <w:gridSpan w:val="2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7506D">
              <w:rPr>
                <w:sz w:val="24"/>
              </w:rPr>
              <w:t>QList &lt;Edge*&gt;</w:t>
            </w:r>
          </w:p>
        </w:tc>
        <w:tc>
          <w:tcPr>
            <w:tcW w:w="1902" w:type="dxa"/>
            <w:gridSpan w:val="2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953525" w:rsidRPr="002C5867" w:rsidRDefault="00953525" w:rsidP="004B505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2C5867">
              <w:rPr>
                <w:sz w:val="24"/>
                <w:szCs w:val="24"/>
              </w:rPr>
              <w:t>номер страницы</w:t>
            </w:r>
            <w:r w:rsidR="00643202" w:rsidRPr="00643202">
              <w:rPr>
                <w:sz w:val="24"/>
                <w:szCs w:val="24"/>
              </w:rPr>
              <w:t xml:space="preserve"> </w:t>
            </w:r>
            <w:r w:rsidR="00643202" w:rsidRPr="002C5867">
              <w:rPr>
                <w:sz w:val="24"/>
                <w:szCs w:val="24"/>
              </w:rPr>
              <w:t>с началом текущего подраздела</w:t>
            </w:r>
            <w:r w:rsidRPr="002C5867">
              <w:rPr>
                <w:sz w:val="24"/>
                <w:szCs w:val="24"/>
              </w:rPr>
              <w:t xml:space="preserve"> </w:t>
            </w:r>
          </w:p>
        </w:tc>
      </w:tr>
      <w:tr w:rsidR="00953525" w:rsidTr="00953525">
        <w:tc>
          <w:tcPr>
            <w:tcW w:w="2896" w:type="dxa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7506D">
              <w:rPr>
                <w:sz w:val="24"/>
              </w:rPr>
              <w:t>states</w:t>
            </w:r>
          </w:p>
        </w:tc>
        <w:tc>
          <w:tcPr>
            <w:tcW w:w="3171" w:type="dxa"/>
            <w:gridSpan w:val="2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7506D">
              <w:rPr>
                <w:sz w:val="24"/>
              </w:rPr>
              <w:t>QVector&lt;BSFState&gt;</w:t>
            </w:r>
          </w:p>
        </w:tc>
        <w:tc>
          <w:tcPr>
            <w:tcW w:w="1902" w:type="dxa"/>
            <w:gridSpan w:val="2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2C5867">
              <w:rPr>
                <w:sz w:val="24"/>
                <w:szCs w:val="24"/>
              </w:rPr>
              <w:t>определения и их страницы</w:t>
            </w:r>
          </w:p>
        </w:tc>
      </w:tr>
      <w:tr w:rsidR="00953525" w:rsidTr="00953525">
        <w:tc>
          <w:tcPr>
            <w:tcW w:w="2896" w:type="dxa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7506D">
              <w:rPr>
                <w:sz w:val="24"/>
              </w:rPr>
              <w:t>currentState</w:t>
            </w:r>
          </w:p>
        </w:tc>
        <w:tc>
          <w:tcPr>
            <w:tcW w:w="3171" w:type="dxa"/>
            <w:gridSpan w:val="2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D7506D">
              <w:rPr>
                <w:sz w:val="24"/>
              </w:rPr>
              <w:t>int</w:t>
            </w:r>
          </w:p>
        </w:tc>
        <w:tc>
          <w:tcPr>
            <w:tcW w:w="1902" w:type="dxa"/>
            <w:gridSpan w:val="2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2C5867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2C5867">
              <w:rPr>
                <w:sz w:val="24"/>
                <w:szCs w:val="24"/>
              </w:rPr>
              <w:t xml:space="preserve">подразделы и их </w:t>
            </w:r>
          </w:p>
        </w:tc>
      </w:tr>
      <w:tr w:rsidR="00953525" w:rsidTr="00953525">
        <w:tc>
          <w:tcPr>
            <w:tcW w:w="2896" w:type="dxa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</w:rPr>
            </w:pPr>
            <w:r w:rsidRPr="00D7506D">
              <w:rPr>
                <w:sz w:val="24"/>
              </w:rPr>
              <w:t>_source</w:t>
            </w:r>
          </w:p>
        </w:tc>
        <w:tc>
          <w:tcPr>
            <w:tcW w:w="3171" w:type="dxa"/>
            <w:gridSpan w:val="2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</w:rPr>
            </w:pPr>
            <w:r w:rsidRPr="00D7506D">
              <w:rPr>
                <w:sz w:val="24"/>
              </w:rPr>
              <w:t>Node *</w:t>
            </w:r>
          </w:p>
        </w:tc>
        <w:tc>
          <w:tcPr>
            <w:tcW w:w="1902" w:type="dxa"/>
            <w:gridSpan w:val="2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начальная вершина при соединении</w:t>
            </w:r>
          </w:p>
        </w:tc>
      </w:tr>
      <w:tr w:rsidR="00953525" w:rsidTr="00953525">
        <w:tc>
          <w:tcPr>
            <w:tcW w:w="2896" w:type="dxa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</w:rPr>
            </w:pPr>
            <w:r w:rsidRPr="00D7506D">
              <w:rPr>
                <w:sz w:val="24"/>
              </w:rPr>
              <w:t>connFlag</w:t>
            </w:r>
          </w:p>
        </w:tc>
        <w:tc>
          <w:tcPr>
            <w:tcW w:w="3171" w:type="dxa"/>
            <w:gridSpan w:val="2"/>
          </w:tcPr>
          <w:p w:rsidR="00953525" w:rsidRPr="00D7506D" w:rsidRDefault="00953525" w:rsidP="00D7506D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</w:rPr>
            </w:pPr>
            <w:r w:rsidRPr="00D7506D">
              <w:rPr>
                <w:sz w:val="24"/>
              </w:rPr>
              <w:t>int</w:t>
            </w:r>
          </w:p>
        </w:tc>
        <w:tc>
          <w:tcPr>
            <w:tcW w:w="1902" w:type="dxa"/>
            <w:gridSpan w:val="2"/>
          </w:tcPr>
          <w:p w:rsid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54" w:type="dxa"/>
          </w:tcPr>
          <w:p w:rsidR="00953525" w:rsidRPr="002C5867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флаг состояния соединения</w:t>
            </w:r>
          </w:p>
        </w:tc>
      </w:tr>
      <w:tr w:rsidR="00953525" w:rsidRPr="0097380F" w:rsidTr="00953525">
        <w:tc>
          <w:tcPr>
            <w:tcW w:w="4100" w:type="dxa"/>
            <w:gridSpan w:val="2"/>
            <w:vAlign w:val="center"/>
          </w:tcPr>
          <w:p w:rsidR="00953525" w:rsidRPr="00B21C44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1" w:type="dxa"/>
            <w:gridSpan w:val="2"/>
          </w:tcPr>
          <w:p w:rsidR="00953525" w:rsidRPr="00B21C44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12" w:type="dxa"/>
            <w:gridSpan w:val="2"/>
            <w:vAlign w:val="center"/>
          </w:tcPr>
          <w:p w:rsidR="00953525" w:rsidRPr="00B21C44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953525" w:rsidRPr="00E12FC0" w:rsidTr="00953525">
        <w:tc>
          <w:tcPr>
            <w:tcW w:w="4100" w:type="dxa"/>
            <w:gridSpan w:val="2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53525">
              <w:rPr>
                <w:rFonts w:ascii="Times New Roman" w:hAnsi="Times New Roman" w:cs="Times New Roman"/>
                <w:iCs/>
                <w:sz w:val="24"/>
                <w:lang w:val="en-US"/>
              </w:rPr>
              <w:t>explicit</w:t>
            </w:r>
            <w:r w:rsidRPr="0095352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53525">
              <w:rPr>
                <w:rFonts w:ascii="Times New Roman" w:hAnsi="Times New Roman" w:cs="Times New Roman"/>
                <w:bCs/>
                <w:sz w:val="24"/>
                <w:lang w:val="en-US"/>
              </w:rPr>
              <w:t>Demo</w:t>
            </w:r>
            <w:r w:rsidRPr="00953525">
              <w:rPr>
                <w:rFonts w:ascii="Times New Roman" w:hAnsi="Times New Roman" w:cs="Times New Roman"/>
                <w:sz w:val="24"/>
                <w:lang w:val="en-US"/>
              </w:rPr>
              <w:t xml:space="preserve">(QWidget *parent = </w:t>
            </w:r>
            <w:r w:rsidRPr="00953525">
              <w:rPr>
                <w:rFonts w:ascii="Times New Roman" w:hAnsi="Times New Roman" w:cs="Times New Roman"/>
                <w:iCs/>
                <w:sz w:val="24"/>
                <w:lang w:val="en-US"/>
              </w:rPr>
              <w:t>nullptr</w:t>
            </w:r>
            <w:r w:rsidRPr="0095352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1" w:type="dxa"/>
            <w:gridSpan w:val="2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953525">
              <w:rPr>
                <w:sz w:val="24"/>
                <w:szCs w:val="24"/>
              </w:rPr>
              <w:t>инициализация полей</w:t>
            </w:r>
          </w:p>
        </w:tc>
      </w:tr>
      <w:tr w:rsidR="00953525" w:rsidRPr="0097380F" w:rsidTr="00953525">
        <w:trPr>
          <w:trHeight w:val="616"/>
        </w:trPr>
        <w:tc>
          <w:tcPr>
            <w:tcW w:w="4100" w:type="dxa"/>
            <w:gridSpan w:val="2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53525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953525">
              <w:rPr>
                <w:rFonts w:ascii="Times New Roman" w:hAnsi="Times New Roman" w:cs="Times New Roman"/>
                <w:bCs/>
                <w:sz w:val="24"/>
              </w:rPr>
              <w:t>BSF</w:t>
            </w:r>
            <w:r w:rsidRPr="00953525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1" w:type="dxa"/>
            <w:gridSpan w:val="2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  <w:gridSpan w:val="2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953525">
              <w:rPr>
                <w:sz w:val="24"/>
                <w:szCs w:val="24"/>
              </w:rPr>
              <w:t>производит алгоритм обхода графа</w:t>
            </w:r>
          </w:p>
        </w:tc>
      </w:tr>
    </w:tbl>
    <w:p w:rsidR="00643202" w:rsidRDefault="00643202"/>
    <w:p w:rsidR="00643202" w:rsidRPr="00643202" w:rsidRDefault="00643202" w:rsidP="00643202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</w:t>
      </w:r>
      <w:r>
        <w:rPr>
          <w:rFonts w:ascii="Times New Roman" w:hAnsi="Times New Roman" w:cs="Times New Roman"/>
          <w:sz w:val="24"/>
          <w:lang w:val="en-US"/>
        </w:rPr>
        <w:t>7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4100"/>
        <w:gridCol w:w="2511"/>
        <w:gridCol w:w="3312"/>
      </w:tblGrid>
      <w:tr w:rsidR="00643202" w:rsidRPr="0097380F" w:rsidTr="00643202">
        <w:trPr>
          <w:trHeight w:val="533"/>
        </w:trPr>
        <w:tc>
          <w:tcPr>
            <w:tcW w:w="4100" w:type="dxa"/>
            <w:vAlign w:val="center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1" w:type="dxa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12" w:type="dxa"/>
            <w:vAlign w:val="center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953525" w:rsidRPr="0097380F" w:rsidTr="004B5057">
        <w:trPr>
          <w:trHeight w:val="221"/>
        </w:trPr>
        <w:tc>
          <w:tcPr>
            <w:tcW w:w="4100" w:type="dxa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53525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953525">
              <w:rPr>
                <w:rFonts w:ascii="Times New Roman" w:hAnsi="Times New Roman" w:cs="Times New Roman"/>
                <w:bCs/>
                <w:sz w:val="24"/>
              </w:rPr>
              <w:t>loadState</w:t>
            </w:r>
            <w:r w:rsidRPr="00953525">
              <w:rPr>
                <w:rFonts w:ascii="Times New Roman" w:hAnsi="Times New Roman" w:cs="Times New Roman"/>
                <w:sz w:val="24"/>
              </w:rPr>
              <w:t>(int stateNum)</w:t>
            </w:r>
          </w:p>
        </w:tc>
        <w:tc>
          <w:tcPr>
            <w:tcW w:w="2511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</w:rPr>
              <w:t xml:space="preserve">загружает </w:t>
            </w:r>
            <w:r w:rsidRPr="00953525">
              <w:rPr>
                <w:sz w:val="24"/>
                <w:szCs w:val="24"/>
                <w:lang w:val="en-US"/>
              </w:rPr>
              <w:t>states[stateNum]</w:t>
            </w:r>
          </w:p>
        </w:tc>
      </w:tr>
      <w:tr w:rsidR="00953525" w:rsidRPr="002C5867" w:rsidTr="004B5057">
        <w:trPr>
          <w:trHeight w:val="301"/>
        </w:trPr>
        <w:tc>
          <w:tcPr>
            <w:tcW w:w="4100" w:type="dxa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953525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953525">
              <w:rPr>
                <w:rFonts w:ascii="Times New Roman" w:hAnsi="Times New Roman" w:cs="Times New Roman"/>
                <w:bCs/>
                <w:sz w:val="24"/>
              </w:rPr>
              <w:t>on_btnAddVert_clicked</w:t>
            </w:r>
            <w:r w:rsidRPr="00953525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511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953525">
              <w:rPr>
                <w:sz w:val="24"/>
                <w:szCs w:val="24"/>
              </w:rPr>
              <w:t>добавляет вершину</w:t>
            </w:r>
          </w:p>
        </w:tc>
      </w:tr>
      <w:tr w:rsidR="00953525" w:rsidRPr="002C5867" w:rsidTr="004B5057">
        <w:trPr>
          <w:trHeight w:val="226"/>
        </w:trPr>
        <w:tc>
          <w:tcPr>
            <w:tcW w:w="4100" w:type="dxa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 w:rsidRPr="00953525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953525">
              <w:rPr>
                <w:rFonts w:ascii="Times New Roman" w:hAnsi="Times New Roman" w:cs="Times New Roman"/>
                <w:bCs/>
                <w:sz w:val="24"/>
              </w:rPr>
              <w:t>on_btnAddEdge_clicked</w:t>
            </w:r>
            <w:r w:rsidRPr="00953525">
              <w:rPr>
                <w:rFonts w:ascii="Times New Roman" w:hAnsi="Times New Roman" w:cs="Times New Roman"/>
                <w:sz w:val="24"/>
              </w:rPr>
              <w:t xml:space="preserve"> ()</w:t>
            </w:r>
          </w:p>
        </w:tc>
        <w:tc>
          <w:tcPr>
            <w:tcW w:w="2511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953525">
              <w:rPr>
                <w:sz w:val="24"/>
                <w:szCs w:val="24"/>
              </w:rPr>
              <w:t>добавляет ребро</w:t>
            </w:r>
          </w:p>
        </w:tc>
      </w:tr>
      <w:tr w:rsidR="00953525" w:rsidRPr="002C5867" w:rsidTr="004B5057">
        <w:trPr>
          <w:trHeight w:val="319"/>
        </w:trPr>
        <w:tc>
          <w:tcPr>
            <w:tcW w:w="4100" w:type="dxa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 w:rsidRPr="00953525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953525">
              <w:rPr>
                <w:rFonts w:ascii="Times New Roman" w:hAnsi="Times New Roman" w:cs="Times New Roman"/>
                <w:bCs/>
                <w:sz w:val="24"/>
              </w:rPr>
              <w:t>on_btnDeleteVert_clicked</w:t>
            </w:r>
            <w:r w:rsidRPr="00953525">
              <w:rPr>
                <w:rFonts w:ascii="Times New Roman" w:hAnsi="Times New Roman" w:cs="Times New Roman"/>
                <w:sz w:val="24"/>
              </w:rPr>
              <w:t xml:space="preserve"> ()</w:t>
            </w:r>
          </w:p>
        </w:tc>
        <w:tc>
          <w:tcPr>
            <w:tcW w:w="2511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953525">
              <w:rPr>
                <w:sz w:val="24"/>
                <w:szCs w:val="24"/>
              </w:rPr>
              <w:t>удаляет вершину</w:t>
            </w:r>
          </w:p>
        </w:tc>
      </w:tr>
      <w:tr w:rsidR="00953525" w:rsidRPr="002C5867" w:rsidTr="004B5057">
        <w:trPr>
          <w:trHeight w:val="257"/>
        </w:trPr>
        <w:tc>
          <w:tcPr>
            <w:tcW w:w="4100" w:type="dxa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 w:rsidRPr="00953525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953525">
              <w:rPr>
                <w:rFonts w:ascii="Times New Roman" w:hAnsi="Times New Roman" w:cs="Times New Roman"/>
                <w:bCs/>
                <w:sz w:val="24"/>
              </w:rPr>
              <w:t>on_btnBSF_clicked</w:t>
            </w:r>
            <w:r w:rsidRPr="00953525">
              <w:rPr>
                <w:rFonts w:ascii="Times New Roman" w:hAnsi="Times New Roman" w:cs="Times New Roman"/>
                <w:sz w:val="24"/>
              </w:rPr>
              <w:t xml:space="preserve"> ()</w:t>
            </w:r>
          </w:p>
        </w:tc>
        <w:tc>
          <w:tcPr>
            <w:tcW w:w="2511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953525">
              <w:rPr>
                <w:sz w:val="24"/>
                <w:szCs w:val="24"/>
              </w:rPr>
              <w:t xml:space="preserve">вызывает </w:t>
            </w:r>
            <w:r w:rsidRPr="00953525">
              <w:rPr>
                <w:sz w:val="24"/>
                <w:szCs w:val="24"/>
                <w:lang w:val="en-US"/>
              </w:rPr>
              <w:t>BSF()</w:t>
            </w:r>
          </w:p>
        </w:tc>
      </w:tr>
      <w:tr w:rsidR="00953525" w:rsidRPr="002C5867" w:rsidTr="00643202">
        <w:trPr>
          <w:trHeight w:val="547"/>
        </w:trPr>
        <w:tc>
          <w:tcPr>
            <w:tcW w:w="4100" w:type="dxa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 w:rsidRPr="00953525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953525">
              <w:rPr>
                <w:rFonts w:ascii="Times New Roman" w:hAnsi="Times New Roman" w:cs="Times New Roman"/>
                <w:bCs/>
                <w:sz w:val="24"/>
              </w:rPr>
              <w:t>on_btnNextStep_clicked</w:t>
            </w:r>
            <w:r w:rsidRPr="00953525">
              <w:rPr>
                <w:rFonts w:ascii="Times New Roman" w:hAnsi="Times New Roman" w:cs="Times New Roman"/>
                <w:sz w:val="24"/>
              </w:rPr>
              <w:t xml:space="preserve"> ()</w:t>
            </w:r>
          </w:p>
        </w:tc>
        <w:tc>
          <w:tcPr>
            <w:tcW w:w="2511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953525">
              <w:rPr>
                <w:sz w:val="24"/>
                <w:szCs w:val="24"/>
              </w:rPr>
              <w:t>переход к следующему шагу алгоритма</w:t>
            </w:r>
          </w:p>
        </w:tc>
      </w:tr>
      <w:tr w:rsidR="00953525" w:rsidRPr="002C5867" w:rsidTr="004B5057">
        <w:trPr>
          <w:trHeight w:val="618"/>
        </w:trPr>
        <w:tc>
          <w:tcPr>
            <w:tcW w:w="4100" w:type="dxa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953525"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void </w:t>
            </w:r>
            <w:r w:rsidRPr="00953525">
              <w:rPr>
                <w:rFonts w:ascii="Times New Roman" w:hAnsi="Times New Roman" w:cs="Times New Roman"/>
                <w:bCs/>
                <w:sz w:val="24"/>
              </w:rPr>
              <w:t>on_btnPrevStep_clicked</w:t>
            </w:r>
            <w:r w:rsidRPr="0095352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()</w:t>
            </w:r>
          </w:p>
        </w:tc>
        <w:tc>
          <w:tcPr>
            <w:tcW w:w="2511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953525">
              <w:rPr>
                <w:sz w:val="24"/>
                <w:szCs w:val="24"/>
              </w:rPr>
              <w:t>переход к предыдущему шагу алгоритма</w:t>
            </w:r>
          </w:p>
        </w:tc>
      </w:tr>
      <w:tr w:rsidR="00953525" w:rsidRPr="002C5867" w:rsidTr="00643202">
        <w:trPr>
          <w:trHeight w:val="712"/>
        </w:trPr>
        <w:tc>
          <w:tcPr>
            <w:tcW w:w="4100" w:type="dxa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953525">
              <w:rPr>
                <w:rFonts w:ascii="Times New Roman" w:hAnsi="Times New Roman" w:cs="Times New Roman"/>
                <w:sz w:val="24"/>
                <w:lang w:val="en-US"/>
              </w:rPr>
              <w:t>void</w:t>
            </w:r>
            <w:r w:rsidRPr="0095352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53525">
              <w:rPr>
                <w:rFonts w:ascii="Times New Roman" w:hAnsi="Times New Roman" w:cs="Times New Roman"/>
                <w:bCs/>
                <w:sz w:val="24"/>
              </w:rPr>
              <w:t>sceneSelectionChanged</w:t>
            </w:r>
            <w:r w:rsidRPr="00953525">
              <w:rPr>
                <w:rFonts w:ascii="Times New Roman" w:hAnsi="Times New Roman" w:cs="Times New Roman"/>
                <w:sz w:val="24"/>
              </w:rPr>
              <w:t xml:space="preserve"> ()</w:t>
            </w:r>
          </w:p>
        </w:tc>
        <w:tc>
          <w:tcPr>
            <w:tcW w:w="2511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</w:rPr>
              <w:t>private</w:t>
            </w:r>
          </w:p>
        </w:tc>
        <w:tc>
          <w:tcPr>
            <w:tcW w:w="3312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953525">
              <w:rPr>
                <w:sz w:val="24"/>
                <w:szCs w:val="24"/>
              </w:rPr>
              <w:t>обрабатывает</w:t>
            </w:r>
            <w:r w:rsidRPr="00953525">
              <w:rPr>
                <w:sz w:val="24"/>
                <w:szCs w:val="24"/>
                <w:lang w:val="en-US"/>
              </w:rPr>
              <w:t xml:space="preserve"> </w:t>
            </w:r>
            <w:r w:rsidRPr="00953525">
              <w:rPr>
                <w:sz w:val="24"/>
                <w:szCs w:val="24"/>
              </w:rPr>
              <w:t>выделения вершин</w:t>
            </w:r>
          </w:p>
        </w:tc>
      </w:tr>
      <w:tr w:rsidR="00953525" w:rsidRPr="002C5867" w:rsidTr="00953525">
        <w:trPr>
          <w:trHeight w:val="774"/>
        </w:trPr>
        <w:tc>
          <w:tcPr>
            <w:tcW w:w="4100" w:type="dxa"/>
          </w:tcPr>
          <w:p w:rsidR="00953525" w:rsidRPr="00953525" w:rsidRDefault="00953525" w:rsidP="00953525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 w:rsidRPr="00953525">
              <w:rPr>
                <w:rFonts w:ascii="Times New Roman" w:hAnsi="Times New Roman" w:cs="Times New Roman"/>
                <w:sz w:val="24"/>
              </w:rPr>
              <w:t xml:space="preserve">void </w:t>
            </w:r>
            <w:r w:rsidRPr="00953525">
              <w:rPr>
                <w:rFonts w:ascii="Times New Roman" w:hAnsi="Times New Roman" w:cs="Times New Roman"/>
                <w:bCs/>
                <w:iCs/>
                <w:sz w:val="24"/>
              </w:rPr>
              <w:t>keyPressEvent</w:t>
            </w:r>
            <w:r w:rsidRPr="00953525">
              <w:rPr>
                <w:rFonts w:ascii="Times New Roman" w:hAnsi="Times New Roman" w:cs="Times New Roman"/>
                <w:sz w:val="24"/>
              </w:rPr>
              <w:t xml:space="preserve"> (QKeyEvent *event)</w:t>
            </w:r>
          </w:p>
        </w:tc>
        <w:tc>
          <w:tcPr>
            <w:tcW w:w="2511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</w:tcPr>
          <w:p w:rsidR="00953525" w:rsidRPr="00953525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53525">
              <w:rPr>
                <w:sz w:val="24"/>
                <w:szCs w:val="24"/>
              </w:rPr>
              <w:t>обрабатывает нажатия клавиш</w:t>
            </w:r>
          </w:p>
        </w:tc>
      </w:tr>
    </w:tbl>
    <w:p w:rsidR="004B5057" w:rsidRDefault="004B5057" w:rsidP="004B5057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2.</w:t>
      </w:r>
      <w:r w:rsidRPr="004B5057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приведено описание класса </w:t>
      </w:r>
      <w:r>
        <w:rPr>
          <w:rFonts w:ascii="Times New Roman" w:hAnsi="Times New Roman" w:cs="Times New Roman"/>
          <w:sz w:val="24"/>
          <w:lang w:val="en-US"/>
        </w:rPr>
        <w:t>Question</w:t>
      </w:r>
      <w:r>
        <w:rPr>
          <w:rFonts w:ascii="Times New Roman" w:hAnsi="Times New Roman" w:cs="Times New Roman"/>
          <w:sz w:val="24"/>
        </w:rPr>
        <w:t>.</w:t>
      </w:r>
    </w:p>
    <w:p w:rsidR="004B5057" w:rsidRPr="0097380F" w:rsidRDefault="004B5057" w:rsidP="004B5057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 2.</w:t>
      </w:r>
      <w:r>
        <w:rPr>
          <w:rFonts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</w:rPr>
        <w:t xml:space="preserve"> – Описание класса </w:t>
      </w:r>
      <w:r>
        <w:rPr>
          <w:rFonts w:ascii="Times New Roman" w:hAnsi="Times New Roman" w:cs="Times New Roman"/>
          <w:sz w:val="24"/>
          <w:lang w:val="en-US"/>
        </w:rPr>
        <w:t>Question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896"/>
        <w:gridCol w:w="1204"/>
        <w:gridCol w:w="1429"/>
        <w:gridCol w:w="1082"/>
        <w:gridCol w:w="765"/>
        <w:gridCol w:w="2547"/>
      </w:tblGrid>
      <w:tr w:rsidR="004B5057" w:rsidRPr="00BF7F20" w:rsidTr="00704ABB">
        <w:trPr>
          <w:trHeight w:val="555"/>
        </w:trPr>
        <w:tc>
          <w:tcPr>
            <w:tcW w:w="2896" w:type="dxa"/>
            <w:vAlign w:val="center"/>
          </w:tcPr>
          <w:p w:rsidR="004B5057" w:rsidRPr="0097380F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2633" w:type="dxa"/>
            <w:gridSpan w:val="2"/>
            <w:vAlign w:val="center"/>
          </w:tcPr>
          <w:p w:rsidR="004B5057" w:rsidRPr="0097380F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847" w:type="dxa"/>
            <w:gridSpan w:val="2"/>
          </w:tcPr>
          <w:p w:rsidR="004B5057" w:rsidRPr="0097380F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2547" w:type="dxa"/>
            <w:vAlign w:val="center"/>
          </w:tcPr>
          <w:p w:rsidR="004B5057" w:rsidRPr="0097380F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4B5057" w:rsidTr="004B5057">
        <w:tc>
          <w:tcPr>
            <w:tcW w:w="2896" w:type="dxa"/>
          </w:tcPr>
          <w:p w:rsidR="004B5057" w:rsidRPr="004B505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2633" w:type="dxa"/>
            <w:gridSpan w:val="2"/>
          </w:tcPr>
          <w:p w:rsidR="004B5057" w:rsidRPr="004B505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QString</w:t>
            </w:r>
          </w:p>
        </w:tc>
        <w:tc>
          <w:tcPr>
            <w:tcW w:w="1847" w:type="dxa"/>
            <w:gridSpan w:val="2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вопроса</w:t>
            </w:r>
          </w:p>
        </w:tc>
      </w:tr>
      <w:tr w:rsidR="004B5057" w:rsidTr="00704ABB">
        <w:trPr>
          <w:trHeight w:val="572"/>
        </w:trPr>
        <w:tc>
          <w:tcPr>
            <w:tcW w:w="2896" w:type="dxa"/>
          </w:tcPr>
          <w:p w:rsidR="004B5057" w:rsidRPr="004B505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answerVariants</w:t>
            </w:r>
          </w:p>
        </w:tc>
        <w:tc>
          <w:tcPr>
            <w:tcW w:w="2633" w:type="dxa"/>
            <w:gridSpan w:val="2"/>
          </w:tcPr>
          <w:p w:rsidR="004B5057" w:rsidRPr="0017340A" w:rsidRDefault="004B5057" w:rsidP="004B5057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QList</w:t>
            </w:r>
            <w:r w:rsidRPr="0017340A">
              <w:rPr>
                <w:sz w:val="24"/>
                <w:szCs w:val="24"/>
              </w:rPr>
              <w:t xml:space="preserve"> &lt;QString&gt;</w:t>
            </w:r>
          </w:p>
        </w:tc>
        <w:tc>
          <w:tcPr>
            <w:tcW w:w="1847" w:type="dxa"/>
            <w:gridSpan w:val="2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вариантов ответов</w:t>
            </w:r>
          </w:p>
        </w:tc>
      </w:tr>
      <w:tr w:rsidR="004B5057" w:rsidTr="004B5057">
        <w:tc>
          <w:tcPr>
            <w:tcW w:w="2896" w:type="dxa"/>
          </w:tcPr>
          <w:p w:rsidR="004B5057" w:rsidRPr="004B505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correntAnswer</w:t>
            </w:r>
          </w:p>
        </w:tc>
        <w:tc>
          <w:tcPr>
            <w:tcW w:w="2633" w:type="dxa"/>
            <w:gridSpan w:val="2"/>
          </w:tcPr>
          <w:p w:rsidR="004B5057" w:rsidRPr="004B505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QString</w:t>
            </w:r>
          </w:p>
        </w:tc>
        <w:tc>
          <w:tcPr>
            <w:tcW w:w="1847" w:type="dxa"/>
            <w:gridSpan w:val="2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правильный ответ</w:t>
            </w:r>
          </w:p>
        </w:tc>
      </w:tr>
      <w:tr w:rsidR="004B5057" w:rsidTr="004B5057">
        <w:tc>
          <w:tcPr>
            <w:tcW w:w="2896" w:type="dxa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userAnswer</w:t>
            </w:r>
          </w:p>
        </w:tc>
        <w:tc>
          <w:tcPr>
            <w:tcW w:w="2633" w:type="dxa"/>
            <w:gridSpan w:val="2"/>
          </w:tcPr>
          <w:p w:rsidR="004B5057" w:rsidRPr="004B5057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QString</w:t>
            </w:r>
          </w:p>
        </w:tc>
        <w:tc>
          <w:tcPr>
            <w:tcW w:w="1847" w:type="dxa"/>
            <w:gridSpan w:val="2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пользователя</w:t>
            </w:r>
            <w:r w:rsidRPr="0017340A">
              <w:rPr>
                <w:sz w:val="24"/>
                <w:szCs w:val="24"/>
              </w:rPr>
              <w:t xml:space="preserve"> </w:t>
            </w:r>
          </w:p>
        </w:tc>
      </w:tr>
      <w:tr w:rsidR="004B5057" w:rsidTr="008C145B">
        <w:tc>
          <w:tcPr>
            <w:tcW w:w="2896" w:type="dxa"/>
          </w:tcPr>
          <w:p w:rsidR="004B5057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8C145B">
              <w:rPr>
                <w:sz w:val="24"/>
                <w:szCs w:val="24"/>
              </w:rPr>
              <w:t>themes</w:t>
            </w:r>
          </w:p>
        </w:tc>
        <w:tc>
          <w:tcPr>
            <w:tcW w:w="2633" w:type="dxa"/>
            <w:gridSpan w:val="2"/>
          </w:tcPr>
          <w:p w:rsidR="004B5057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8C145B">
              <w:rPr>
                <w:sz w:val="24"/>
                <w:szCs w:val="24"/>
              </w:rPr>
              <w:t>QList&lt;QString&gt;</w:t>
            </w:r>
          </w:p>
        </w:tc>
        <w:tc>
          <w:tcPr>
            <w:tcW w:w="1847" w:type="dxa"/>
            <w:gridSpan w:val="2"/>
          </w:tcPr>
          <w:p w:rsidR="004B5057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4B5057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темы вопроса</w:t>
            </w:r>
          </w:p>
        </w:tc>
      </w:tr>
      <w:tr w:rsidR="004B5057" w:rsidTr="008C145B">
        <w:tc>
          <w:tcPr>
            <w:tcW w:w="2896" w:type="dxa"/>
          </w:tcPr>
          <w:p w:rsidR="004B5057" w:rsidRPr="008C145B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type</w:t>
            </w:r>
          </w:p>
        </w:tc>
        <w:tc>
          <w:tcPr>
            <w:tcW w:w="2633" w:type="dxa"/>
            <w:gridSpan w:val="2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lang w:val="en-US"/>
              </w:rPr>
            </w:pPr>
            <w:r w:rsidRPr="0017340A">
              <w:rPr>
                <w:sz w:val="24"/>
                <w:lang w:val="en-US"/>
              </w:rPr>
              <w:t>QString</w:t>
            </w:r>
          </w:p>
        </w:tc>
        <w:tc>
          <w:tcPr>
            <w:tcW w:w="1847" w:type="dxa"/>
            <w:gridSpan w:val="2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4B5057" w:rsidRPr="0017340A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вопроса</w:t>
            </w:r>
          </w:p>
        </w:tc>
      </w:tr>
      <w:tr w:rsidR="004B5057" w:rsidTr="008C145B">
        <w:tc>
          <w:tcPr>
            <w:tcW w:w="2896" w:type="dxa"/>
          </w:tcPr>
          <w:p w:rsidR="004B5057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difficulty</w:t>
            </w:r>
            <w:r>
              <w:rPr>
                <w:sz w:val="24"/>
                <w:lang w:val="en-US"/>
              </w:rPr>
              <w:t>Level</w:t>
            </w:r>
          </w:p>
        </w:tc>
        <w:tc>
          <w:tcPr>
            <w:tcW w:w="2633" w:type="dxa"/>
            <w:gridSpan w:val="2"/>
          </w:tcPr>
          <w:p w:rsidR="004B5057" w:rsidRPr="008C145B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QString</w:t>
            </w:r>
          </w:p>
        </w:tc>
        <w:tc>
          <w:tcPr>
            <w:tcW w:w="1847" w:type="dxa"/>
            <w:gridSpan w:val="2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4B5057" w:rsidRPr="0017340A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сложности</w:t>
            </w:r>
          </w:p>
        </w:tc>
      </w:tr>
      <w:tr w:rsidR="004B5057" w:rsidRPr="0097380F" w:rsidTr="00643202">
        <w:trPr>
          <w:trHeight w:val="527"/>
        </w:trPr>
        <w:tc>
          <w:tcPr>
            <w:tcW w:w="4100" w:type="dxa"/>
            <w:gridSpan w:val="2"/>
            <w:vAlign w:val="center"/>
          </w:tcPr>
          <w:p w:rsidR="004B5057" w:rsidRPr="00B21C44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1" w:type="dxa"/>
            <w:gridSpan w:val="2"/>
          </w:tcPr>
          <w:p w:rsidR="004B5057" w:rsidRPr="00B21C44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12" w:type="dxa"/>
            <w:gridSpan w:val="2"/>
            <w:vAlign w:val="center"/>
          </w:tcPr>
          <w:p w:rsidR="004B5057" w:rsidRPr="00B21C44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4B5057" w:rsidRPr="00E12FC0" w:rsidTr="00704ABB">
        <w:tc>
          <w:tcPr>
            <w:tcW w:w="4100" w:type="dxa"/>
            <w:gridSpan w:val="2"/>
          </w:tcPr>
          <w:p w:rsidR="004B5057" w:rsidRPr="0017340A" w:rsidRDefault="008C145B" w:rsidP="00643202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Question</w:t>
            </w:r>
            <w:r w:rsidR="004B5057" w:rsidRPr="0017340A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QString text, QList&lt;QString&gt; anVars, QString corAns, QList&lt;QString&gt; themes, QString type, </w:t>
            </w:r>
          </w:p>
        </w:tc>
        <w:tc>
          <w:tcPr>
            <w:tcW w:w="2511" w:type="dxa"/>
            <w:gridSpan w:val="2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4B5057" w:rsidRPr="0017340A" w:rsidRDefault="004B5057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17340A">
              <w:rPr>
                <w:sz w:val="24"/>
                <w:szCs w:val="24"/>
              </w:rPr>
              <w:t>инициализация полей</w:t>
            </w:r>
          </w:p>
        </w:tc>
      </w:tr>
    </w:tbl>
    <w:p w:rsidR="00643202" w:rsidRPr="00643202" w:rsidRDefault="00643202" w:rsidP="00643202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</w:t>
      </w:r>
      <w:r>
        <w:rPr>
          <w:rFonts w:ascii="Times New Roman" w:hAnsi="Times New Roman" w:cs="Times New Roman"/>
          <w:sz w:val="24"/>
          <w:lang w:val="en-US"/>
        </w:rPr>
        <w:t>8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4100"/>
        <w:gridCol w:w="2511"/>
        <w:gridCol w:w="3312"/>
      </w:tblGrid>
      <w:tr w:rsidR="00643202" w:rsidRPr="0097380F" w:rsidTr="00B50618">
        <w:trPr>
          <w:trHeight w:val="211"/>
        </w:trPr>
        <w:tc>
          <w:tcPr>
            <w:tcW w:w="4100" w:type="dxa"/>
            <w:vAlign w:val="center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1" w:type="dxa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12" w:type="dxa"/>
            <w:vAlign w:val="center"/>
          </w:tcPr>
          <w:p w:rsidR="00643202" w:rsidRPr="00B21C44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3202" w:rsidRPr="0097380F" w:rsidTr="008C145B">
        <w:trPr>
          <w:trHeight w:val="211"/>
        </w:trPr>
        <w:tc>
          <w:tcPr>
            <w:tcW w:w="4100" w:type="dxa"/>
          </w:tcPr>
          <w:p w:rsidR="00643202" w:rsidRDefault="00643202" w:rsidP="008C1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QString difLvl, QString userAns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1" w:type="dxa"/>
          </w:tcPr>
          <w:p w:rsidR="00643202" w:rsidRDefault="00643202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312" w:type="dxa"/>
          </w:tcPr>
          <w:p w:rsidR="00643202" w:rsidRDefault="00643202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</w:p>
        </w:tc>
      </w:tr>
      <w:tr w:rsidR="004B5057" w:rsidRPr="0097380F" w:rsidTr="008C145B">
        <w:trPr>
          <w:trHeight w:val="211"/>
        </w:trPr>
        <w:tc>
          <w:tcPr>
            <w:tcW w:w="4100" w:type="dxa"/>
          </w:tcPr>
          <w:p w:rsidR="004B5057" w:rsidRPr="0017340A" w:rsidRDefault="008C145B" w:rsidP="008C145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Question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511" w:type="dxa"/>
          </w:tcPr>
          <w:p w:rsidR="004B5057" w:rsidRPr="0017340A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4B5057" w:rsidRPr="0017340A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полей</w:t>
            </w:r>
          </w:p>
        </w:tc>
      </w:tr>
      <w:tr w:rsidR="008C145B" w:rsidRPr="0097380F" w:rsidTr="00704ABB">
        <w:trPr>
          <w:trHeight w:val="622"/>
        </w:trPr>
        <w:tc>
          <w:tcPr>
            <w:tcW w:w="4100" w:type="dxa"/>
          </w:tcPr>
          <w:p w:rsidR="008C145B" w:rsidRDefault="008C145B" w:rsidP="008C1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Question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const Question&amp; another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1" w:type="dxa"/>
          </w:tcPr>
          <w:p w:rsidR="008C145B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C145B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копирования</w:t>
            </w:r>
          </w:p>
        </w:tc>
      </w:tr>
      <w:tr w:rsidR="008C145B" w:rsidRPr="0097380F" w:rsidTr="00704ABB">
        <w:trPr>
          <w:trHeight w:val="622"/>
        </w:trPr>
        <w:tc>
          <w:tcPr>
            <w:tcW w:w="4100" w:type="dxa"/>
          </w:tcPr>
          <w:p w:rsidR="008C145B" w:rsidRPr="008C145B" w:rsidRDefault="008C145B" w:rsidP="008C145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&amp; operator=(const Question&amp; another)</w:t>
            </w:r>
          </w:p>
        </w:tc>
        <w:tc>
          <w:tcPr>
            <w:tcW w:w="2511" w:type="dxa"/>
          </w:tcPr>
          <w:p w:rsidR="008C145B" w:rsidRPr="0017340A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C145B" w:rsidRPr="0017340A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перегрузка оператора присваивания</w:t>
            </w:r>
          </w:p>
        </w:tc>
      </w:tr>
      <w:tr w:rsidR="004B5057" w:rsidRPr="002C5867" w:rsidTr="008C145B">
        <w:trPr>
          <w:trHeight w:val="383"/>
        </w:trPr>
        <w:tc>
          <w:tcPr>
            <w:tcW w:w="4100" w:type="dxa"/>
          </w:tcPr>
          <w:p w:rsidR="004B5057" w:rsidRPr="008C145B" w:rsidRDefault="008C145B" w:rsidP="00704ABB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QString GetText()</w:t>
            </w:r>
          </w:p>
        </w:tc>
        <w:tc>
          <w:tcPr>
            <w:tcW w:w="2511" w:type="dxa"/>
          </w:tcPr>
          <w:p w:rsidR="004B5057" w:rsidRPr="0017340A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4B5057" w:rsidRPr="008C145B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4B5057" w:rsidRPr="002C5867" w:rsidTr="008C145B">
        <w:trPr>
          <w:trHeight w:val="321"/>
        </w:trPr>
        <w:tc>
          <w:tcPr>
            <w:tcW w:w="4100" w:type="dxa"/>
          </w:tcPr>
          <w:p w:rsidR="004B5057" w:rsidRPr="008C145B" w:rsidRDefault="008C145B" w:rsidP="00704AB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QList&lt;QString&gt; GetAnswerVariants()</w:t>
            </w:r>
          </w:p>
        </w:tc>
        <w:tc>
          <w:tcPr>
            <w:tcW w:w="2511" w:type="dxa"/>
          </w:tcPr>
          <w:p w:rsidR="004B5057" w:rsidRPr="0017340A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4B5057" w:rsidRPr="008C145B" w:rsidRDefault="008C145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answerVariants</w:t>
            </w:r>
          </w:p>
        </w:tc>
      </w:tr>
      <w:tr w:rsidR="008C145B" w:rsidRPr="002C5867" w:rsidTr="008C145B">
        <w:trPr>
          <w:trHeight w:val="259"/>
        </w:trPr>
        <w:tc>
          <w:tcPr>
            <w:tcW w:w="4100" w:type="dxa"/>
          </w:tcPr>
          <w:p w:rsidR="008C145B" w:rsidRPr="008C145B" w:rsidRDefault="008C145B" w:rsidP="008C145B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QString GetCorrectAnswer()</w:t>
            </w:r>
          </w:p>
        </w:tc>
        <w:tc>
          <w:tcPr>
            <w:tcW w:w="2511" w:type="dxa"/>
          </w:tcPr>
          <w:p w:rsidR="008C145B" w:rsidRPr="0017340A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C145B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correctAnswer</w:t>
            </w:r>
          </w:p>
        </w:tc>
      </w:tr>
      <w:tr w:rsidR="008C145B" w:rsidRPr="002C5867" w:rsidTr="008C145B">
        <w:trPr>
          <w:trHeight w:val="325"/>
        </w:trPr>
        <w:tc>
          <w:tcPr>
            <w:tcW w:w="4100" w:type="dxa"/>
          </w:tcPr>
          <w:p w:rsidR="008C145B" w:rsidRPr="008C145B" w:rsidRDefault="008C145B" w:rsidP="008C145B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QList&lt;QString&gt; GetThemes()</w:t>
            </w:r>
          </w:p>
        </w:tc>
        <w:tc>
          <w:tcPr>
            <w:tcW w:w="2511" w:type="dxa"/>
          </w:tcPr>
          <w:p w:rsidR="008C145B" w:rsidRPr="0017340A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C145B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themes</w:t>
            </w:r>
          </w:p>
        </w:tc>
      </w:tr>
      <w:tr w:rsidR="008C145B" w:rsidRPr="002C5867" w:rsidTr="008C145B">
        <w:trPr>
          <w:trHeight w:val="405"/>
        </w:trPr>
        <w:tc>
          <w:tcPr>
            <w:tcW w:w="4100" w:type="dxa"/>
          </w:tcPr>
          <w:p w:rsidR="008C145B" w:rsidRDefault="008C145B" w:rsidP="008C145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QString GetType()</w:t>
            </w:r>
          </w:p>
        </w:tc>
        <w:tc>
          <w:tcPr>
            <w:tcW w:w="2511" w:type="dxa"/>
          </w:tcPr>
          <w:p w:rsid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C145B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type</w:t>
            </w:r>
          </w:p>
        </w:tc>
      </w:tr>
      <w:tr w:rsidR="008C145B" w:rsidRPr="002C5867" w:rsidTr="008C145B">
        <w:trPr>
          <w:trHeight w:val="269"/>
        </w:trPr>
        <w:tc>
          <w:tcPr>
            <w:tcW w:w="4100" w:type="dxa"/>
          </w:tcPr>
          <w:p w:rsidR="008C145B" w:rsidRDefault="008C145B" w:rsidP="008C145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QString GetDifficultyLevel()</w:t>
            </w:r>
          </w:p>
        </w:tc>
        <w:tc>
          <w:tcPr>
            <w:tcW w:w="2511" w:type="dxa"/>
          </w:tcPr>
          <w:p w:rsid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C145B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difficultyLevel</w:t>
            </w:r>
          </w:p>
        </w:tc>
      </w:tr>
      <w:tr w:rsidR="008C145B" w:rsidRPr="002C5867" w:rsidTr="00704ABB">
        <w:trPr>
          <w:trHeight w:val="161"/>
        </w:trPr>
        <w:tc>
          <w:tcPr>
            <w:tcW w:w="4100" w:type="dxa"/>
          </w:tcPr>
          <w:p w:rsidR="008C145B" w:rsidRDefault="008C145B" w:rsidP="008C145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QString GetUserAnswer()</w:t>
            </w:r>
          </w:p>
        </w:tc>
        <w:tc>
          <w:tcPr>
            <w:tcW w:w="2511" w:type="dxa"/>
          </w:tcPr>
          <w:p w:rsid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C145B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userAnswer</w:t>
            </w:r>
          </w:p>
        </w:tc>
      </w:tr>
      <w:tr w:rsidR="008C145B" w:rsidRPr="002C5867" w:rsidTr="00704ABB">
        <w:trPr>
          <w:trHeight w:val="607"/>
        </w:trPr>
        <w:tc>
          <w:tcPr>
            <w:tcW w:w="4100" w:type="dxa"/>
          </w:tcPr>
          <w:p w:rsidR="008C145B" w:rsidRDefault="008C145B" w:rsidP="008C145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SetUserAnswer(const QString&amp;)</w:t>
            </w:r>
          </w:p>
        </w:tc>
        <w:tc>
          <w:tcPr>
            <w:tcW w:w="2511" w:type="dxa"/>
          </w:tcPr>
          <w:p w:rsid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C145B" w:rsidRP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устанавливает ответ пользователя</w:t>
            </w:r>
          </w:p>
        </w:tc>
      </w:tr>
      <w:tr w:rsidR="008C145B" w:rsidRPr="002C5867" w:rsidTr="00704ABB">
        <w:trPr>
          <w:trHeight w:val="622"/>
        </w:trPr>
        <w:tc>
          <w:tcPr>
            <w:tcW w:w="4100" w:type="dxa"/>
          </w:tcPr>
          <w:p w:rsidR="008C145B" w:rsidRDefault="008C145B" w:rsidP="008C145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FromJSON(const JSonObject&amp;</w:t>
            </w:r>
            <w:r w:rsidR="00704AB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1" w:type="dxa"/>
          </w:tcPr>
          <w:p w:rsidR="008C145B" w:rsidRDefault="008C145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C145B" w:rsidRPr="00704ABB" w:rsidRDefault="00704ABB" w:rsidP="008C145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инициализация полей из </w:t>
            </w:r>
            <w:r>
              <w:rPr>
                <w:sz w:val="24"/>
                <w:szCs w:val="24"/>
                <w:lang w:val="en-US"/>
              </w:rPr>
              <w:t>json</w:t>
            </w:r>
            <w:r w:rsidRPr="00704ABB">
              <w:rPr>
                <w:sz w:val="24"/>
                <w:szCs w:val="24"/>
              </w:rPr>
              <w:t xml:space="preserve"> </w:t>
            </w:r>
            <w:r w:rsidR="00643202">
              <w:rPr>
                <w:sz w:val="24"/>
                <w:szCs w:val="24"/>
              </w:rPr>
              <w:t>объекта</w:t>
            </w:r>
          </w:p>
        </w:tc>
      </w:tr>
      <w:tr w:rsidR="00704ABB" w:rsidRPr="002C5867" w:rsidTr="00704ABB">
        <w:trPr>
          <w:trHeight w:val="622"/>
        </w:trPr>
        <w:tc>
          <w:tcPr>
            <w:tcW w:w="4100" w:type="dxa"/>
          </w:tcPr>
          <w:p w:rsidR="00704ABB" w:rsidRDefault="00704ABB" w:rsidP="00704AB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ShuffleAnswerVariants()</w:t>
            </w:r>
          </w:p>
        </w:tc>
        <w:tc>
          <w:tcPr>
            <w:tcW w:w="2511" w:type="dxa"/>
          </w:tcPr>
          <w:p w:rsid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704ABB" w:rsidRP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случайное перемешивание </w:t>
            </w:r>
            <w:r>
              <w:rPr>
                <w:sz w:val="24"/>
                <w:szCs w:val="24"/>
                <w:lang w:val="en-US"/>
              </w:rPr>
              <w:t>answerVariants</w:t>
            </w:r>
            <w:r w:rsidRPr="00704ABB">
              <w:rPr>
                <w:sz w:val="24"/>
                <w:szCs w:val="24"/>
              </w:rPr>
              <w:t xml:space="preserve"> </w:t>
            </w:r>
          </w:p>
        </w:tc>
      </w:tr>
    </w:tbl>
    <w:p w:rsidR="00704ABB" w:rsidRDefault="00704ABB" w:rsidP="00704AB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2.9 приведено описание класса </w:t>
      </w:r>
      <w:r>
        <w:rPr>
          <w:rFonts w:ascii="Times New Roman" w:hAnsi="Times New Roman" w:cs="Times New Roman"/>
          <w:sz w:val="24"/>
          <w:lang w:val="en-US"/>
        </w:rPr>
        <w:t>Test</w:t>
      </w:r>
      <w:r>
        <w:rPr>
          <w:rFonts w:ascii="Times New Roman" w:hAnsi="Times New Roman" w:cs="Times New Roman"/>
          <w:sz w:val="24"/>
        </w:rPr>
        <w:t>.</w:t>
      </w:r>
    </w:p>
    <w:p w:rsidR="00704ABB" w:rsidRPr="0097380F" w:rsidRDefault="00704ABB" w:rsidP="00704ABB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2.9 – Описание класса </w:t>
      </w:r>
      <w:r>
        <w:rPr>
          <w:rFonts w:ascii="Times New Roman" w:hAnsi="Times New Roman" w:cs="Times New Roman"/>
          <w:sz w:val="24"/>
          <w:lang w:val="en-US"/>
        </w:rPr>
        <w:t>Test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896"/>
        <w:gridCol w:w="2633"/>
        <w:gridCol w:w="1847"/>
        <w:gridCol w:w="2547"/>
      </w:tblGrid>
      <w:tr w:rsidR="00704ABB" w:rsidRPr="00BF7F20" w:rsidTr="00704ABB">
        <w:trPr>
          <w:trHeight w:val="555"/>
        </w:trPr>
        <w:tc>
          <w:tcPr>
            <w:tcW w:w="2896" w:type="dxa"/>
            <w:vAlign w:val="center"/>
          </w:tcPr>
          <w:p w:rsidR="00704ABB" w:rsidRPr="0097380F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2633" w:type="dxa"/>
            <w:vAlign w:val="center"/>
          </w:tcPr>
          <w:p w:rsidR="00704ABB" w:rsidRPr="0097380F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847" w:type="dxa"/>
          </w:tcPr>
          <w:p w:rsidR="00704ABB" w:rsidRPr="0097380F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2547" w:type="dxa"/>
            <w:vAlign w:val="center"/>
          </w:tcPr>
          <w:p w:rsidR="00704ABB" w:rsidRPr="0097380F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704ABB" w:rsidTr="00704ABB">
        <w:tc>
          <w:tcPr>
            <w:tcW w:w="2896" w:type="dxa"/>
          </w:tcPr>
          <w:p w:rsidR="00704ABB" w:rsidRPr="004B5057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questions</w:t>
            </w:r>
          </w:p>
        </w:tc>
        <w:tc>
          <w:tcPr>
            <w:tcW w:w="2633" w:type="dxa"/>
          </w:tcPr>
          <w:p w:rsidR="00704ABB" w:rsidRPr="004B5057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QList&lt;Question&gt;</w:t>
            </w:r>
          </w:p>
        </w:tc>
        <w:tc>
          <w:tcPr>
            <w:tcW w:w="1847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вопросов</w:t>
            </w:r>
          </w:p>
        </w:tc>
      </w:tr>
      <w:tr w:rsidR="00704ABB" w:rsidTr="00704ABB">
        <w:trPr>
          <w:trHeight w:val="572"/>
        </w:trPr>
        <w:tc>
          <w:tcPr>
            <w:tcW w:w="2896" w:type="dxa"/>
          </w:tcPr>
          <w:p w:rsidR="00704ABB" w:rsidRPr="004B5057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currentQuestion</w:t>
            </w:r>
          </w:p>
        </w:tc>
        <w:tc>
          <w:tcPr>
            <w:tcW w:w="2633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Question*</w:t>
            </w:r>
          </w:p>
        </w:tc>
        <w:tc>
          <w:tcPr>
            <w:tcW w:w="1847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на текущий вопрос</w:t>
            </w:r>
          </w:p>
        </w:tc>
      </w:tr>
      <w:tr w:rsidR="00704ABB" w:rsidTr="00704ABB">
        <w:tc>
          <w:tcPr>
            <w:tcW w:w="2896" w:type="dxa"/>
          </w:tcPr>
          <w:p w:rsidR="00704ABB" w:rsidRPr="004B5057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currentQuestionNumInList</w:t>
            </w:r>
          </w:p>
        </w:tc>
        <w:tc>
          <w:tcPr>
            <w:tcW w:w="2633" w:type="dxa"/>
          </w:tcPr>
          <w:p w:rsidR="00704ABB" w:rsidRPr="004B5057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uint</w:t>
            </w:r>
          </w:p>
        </w:tc>
        <w:tc>
          <w:tcPr>
            <w:tcW w:w="1847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704ABB" w:rsidRP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текущего вопроса в </w:t>
            </w:r>
            <w:r>
              <w:rPr>
                <w:sz w:val="24"/>
                <w:szCs w:val="24"/>
                <w:lang w:val="en-US"/>
              </w:rPr>
              <w:t>questions</w:t>
            </w:r>
          </w:p>
        </w:tc>
      </w:tr>
      <w:tr w:rsidR="00704ABB" w:rsidTr="00704ABB">
        <w:tc>
          <w:tcPr>
            <w:tcW w:w="2896" w:type="dxa"/>
          </w:tcPr>
          <w:p w:rsidR="00704ABB" w:rsidRP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</w:t>
            </w:r>
          </w:p>
        </w:tc>
        <w:tc>
          <w:tcPr>
            <w:tcW w:w="2633" w:type="dxa"/>
          </w:tcPr>
          <w:p w:rsidR="00704ABB" w:rsidRPr="004B5057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QString</w:t>
            </w:r>
          </w:p>
        </w:tc>
        <w:tc>
          <w:tcPr>
            <w:tcW w:w="1847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теста</w:t>
            </w:r>
            <w:r w:rsidRPr="0017340A">
              <w:rPr>
                <w:sz w:val="24"/>
                <w:szCs w:val="24"/>
              </w:rPr>
              <w:t xml:space="preserve"> </w:t>
            </w:r>
          </w:p>
        </w:tc>
      </w:tr>
      <w:tr w:rsidR="00704ABB" w:rsidTr="00643202">
        <w:trPr>
          <w:trHeight w:val="604"/>
        </w:trPr>
        <w:tc>
          <w:tcPr>
            <w:tcW w:w="2896" w:type="dxa"/>
          </w:tcPr>
          <w:p w:rsidR="00704ABB" w:rsidRP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passingUserName</w:t>
            </w:r>
          </w:p>
        </w:tc>
        <w:tc>
          <w:tcPr>
            <w:tcW w:w="2633" w:type="dxa"/>
          </w:tcPr>
          <w:p w:rsidR="00704ABB" w:rsidRP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QString</w:t>
            </w:r>
          </w:p>
        </w:tc>
        <w:tc>
          <w:tcPr>
            <w:tcW w:w="1847" w:type="dxa"/>
          </w:tcPr>
          <w:p w:rsid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сдающего тест</w:t>
            </w:r>
          </w:p>
        </w:tc>
      </w:tr>
    </w:tbl>
    <w:p w:rsidR="00643202" w:rsidRPr="00643202" w:rsidRDefault="00643202" w:rsidP="00643202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</w:t>
      </w:r>
      <w:r>
        <w:rPr>
          <w:rFonts w:ascii="Times New Roman" w:hAnsi="Times New Roman" w:cs="Times New Roman"/>
          <w:sz w:val="24"/>
          <w:lang w:val="en-US"/>
        </w:rPr>
        <w:t>9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896"/>
        <w:gridCol w:w="1204"/>
        <w:gridCol w:w="1429"/>
        <w:gridCol w:w="1082"/>
        <w:gridCol w:w="765"/>
        <w:gridCol w:w="2547"/>
      </w:tblGrid>
      <w:tr w:rsidR="00643202" w:rsidTr="00B50618">
        <w:tc>
          <w:tcPr>
            <w:tcW w:w="2896" w:type="dxa"/>
            <w:vAlign w:val="center"/>
          </w:tcPr>
          <w:p w:rsidR="00643202" w:rsidRPr="0097380F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2633" w:type="dxa"/>
            <w:gridSpan w:val="2"/>
            <w:vAlign w:val="center"/>
          </w:tcPr>
          <w:p w:rsidR="00643202" w:rsidRPr="0097380F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847" w:type="dxa"/>
            <w:gridSpan w:val="2"/>
          </w:tcPr>
          <w:p w:rsidR="00643202" w:rsidRPr="0097380F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2547" w:type="dxa"/>
            <w:vAlign w:val="center"/>
          </w:tcPr>
          <w:p w:rsidR="00643202" w:rsidRPr="0097380F" w:rsidRDefault="00643202" w:rsidP="00643202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704ABB" w:rsidTr="00B50618">
        <w:trPr>
          <w:trHeight w:val="545"/>
        </w:trPr>
        <w:tc>
          <w:tcPr>
            <w:tcW w:w="2896" w:type="dxa"/>
          </w:tcPr>
          <w:p w:rsidR="00704ABB" w:rsidRPr="008C145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askingQuestionsCount</w:t>
            </w:r>
          </w:p>
        </w:tc>
        <w:tc>
          <w:tcPr>
            <w:tcW w:w="2633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</w:t>
            </w:r>
          </w:p>
        </w:tc>
        <w:tc>
          <w:tcPr>
            <w:tcW w:w="1847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задаваемых вопросов</w:t>
            </w:r>
          </w:p>
        </w:tc>
      </w:tr>
      <w:tr w:rsidR="00704ABB" w:rsidTr="00704ABB">
        <w:tc>
          <w:tcPr>
            <w:tcW w:w="2896" w:type="dxa"/>
          </w:tcPr>
          <w:p w:rsidR="00704ABB" w:rsidRP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_mode</w:t>
            </w:r>
          </w:p>
        </w:tc>
        <w:tc>
          <w:tcPr>
            <w:tcW w:w="2633" w:type="dxa"/>
            <w:gridSpan w:val="2"/>
          </w:tcPr>
          <w:p w:rsidR="00704ABB" w:rsidRPr="008C145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Mode</w:t>
            </w:r>
          </w:p>
        </w:tc>
        <w:tc>
          <w:tcPr>
            <w:tcW w:w="1847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47" w:type="dxa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режим тестирования</w:t>
            </w:r>
          </w:p>
        </w:tc>
      </w:tr>
      <w:tr w:rsidR="00704ABB" w:rsidRPr="0097380F" w:rsidTr="00704ABB">
        <w:trPr>
          <w:trHeight w:val="445"/>
        </w:trPr>
        <w:tc>
          <w:tcPr>
            <w:tcW w:w="4100" w:type="dxa"/>
            <w:gridSpan w:val="2"/>
            <w:vAlign w:val="center"/>
          </w:tcPr>
          <w:p w:rsidR="00704ABB" w:rsidRPr="00B21C44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1" w:type="dxa"/>
            <w:gridSpan w:val="2"/>
          </w:tcPr>
          <w:p w:rsidR="00704ABB" w:rsidRPr="00B21C44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12" w:type="dxa"/>
            <w:gridSpan w:val="2"/>
            <w:vAlign w:val="center"/>
          </w:tcPr>
          <w:p w:rsidR="00704ABB" w:rsidRPr="00B21C44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704ABB" w:rsidRPr="00E12FC0" w:rsidTr="00B50618">
        <w:trPr>
          <w:trHeight w:val="999"/>
        </w:trPr>
        <w:tc>
          <w:tcPr>
            <w:tcW w:w="4100" w:type="dxa"/>
            <w:gridSpan w:val="2"/>
          </w:tcPr>
          <w:p w:rsidR="00704ABB" w:rsidRPr="0017340A" w:rsidRDefault="00704ABB" w:rsidP="00704AB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Test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QString testFilePath, const Mode&amp; mode, const uint&amp; askingQueCount = 5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1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17340A">
              <w:rPr>
                <w:sz w:val="24"/>
                <w:szCs w:val="24"/>
              </w:rPr>
              <w:t>инициализация полей</w:t>
            </w:r>
          </w:p>
        </w:tc>
      </w:tr>
      <w:tr w:rsidR="00704ABB" w:rsidRPr="0097380F" w:rsidTr="00704ABB">
        <w:trPr>
          <w:trHeight w:val="622"/>
        </w:trPr>
        <w:tc>
          <w:tcPr>
            <w:tcW w:w="4100" w:type="dxa"/>
            <w:gridSpan w:val="2"/>
          </w:tcPr>
          <w:p w:rsidR="00704ABB" w:rsidRDefault="00704ABB" w:rsidP="00704AB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Test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const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&amp; another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511" w:type="dxa"/>
            <w:gridSpan w:val="2"/>
          </w:tcPr>
          <w:p w:rsidR="00704ABB" w:rsidRPr="008C145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8C145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копирования</w:t>
            </w:r>
          </w:p>
        </w:tc>
      </w:tr>
      <w:tr w:rsidR="00704ABB" w:rsidRPr="0097380F" w:rsidTr="00704ABB">
        <w:trPr>
          <w:trHeight w:val="622"/>
        </w:trPr>
        <w:tc>
          <w:tcPr>
            <w:tcW w:w="4100" w:type="dxa"/>
            <w:gridSpan w:val="2"/>
          </w:tcPr>
          <w:p w:rsidR="00704ABB" w:rsidRPr="008C145B" w:rsidRDefault="00704ABB" w:rsidP="00704AB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&amp; operator=(const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&amp; another)</w:t>
            </w:r>
          </w:p>
        </w:tc>
        <w:tc>
          <w:tcPr>
            <w:tcW w:w="2511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перегрузка оператора присваивания</w:t>
            </w:r>
          </w:p>
        </w:tc>
      </w:tr>
      <w:tr w:rsidR="00704ABB" w:rsidRPr="002C5867" w:rsidTr="00704ABB">
        <w:trPr>
          <w:trHeight w:val="383"/>
        </w:trPr>
        <w:tc>
          <w:tcPr>
            <w:tcW w:w="4100" w:type="dxa"/>
            <w:gridSpan w:val="2"/>
          </w:tcPr>
          <w:p w:rsidR="00704ABB" w:rsidRPr="008C145B" w:rsidRDefault="00704ABB" w:rsidP="00704ABB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QList&lt;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QString&gt; Questions()</w:t>
            </w:r>
          </w:p>
        </w:tc>
        <w:tc>
          <w:tcPr>
            <w:tcW w:w="2511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8C145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questions</w:t>
            </w:r>
          </w:p>
        </w:tc>
      </w:tr>
      <w:tr w:rsidR="00704ABB" w:rsidRPr="002647B7" w:rsidTr="00704ABB">
        <w:trPr>
          <w:trHeight w:val="321"/>
        </w:trPr>
        <w:tc>
          <w:tcPr>
            <w:tcW w:w="4100" w:type="dxa"/>
            <w:gridSpan w:val="2"/>
          </w:tcPr>
          <w:p w:rsidR="00704ABB" w:rsidRPr="008C145B" w:rsidRDefault="00704ABB" w:rsidP="00704AB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SetCurrentQuestion(const uint&amp;</w:t>
            </w:r>
            <w:r w:rsidRPr="00704AB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num)</w:t>
            </w:r>
          </w:p>
        </w:tc>
        <w:tc>
          <w:tcPr>
            <w:tcW w:w="2511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устанавливает</w:t>
            </w:r>
            <w:r w:rsidRPr="00704AB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currentQuestion </w:t>
            </w:r>
            <w:r>
              <w:rPr>
                <w:sz w:val="24"/>
                <w:szCs w:val="24"/>
              </w:rPr>
              <w:t>на</w:t>
            </w:r>
            <w:r w:rsidRPr="00704AB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questions[num]</w:t>
            </w:r>
          </w:p>
        </w:tc>
      </w:tr>
      <w:tr w:rsidR="00704ABB" w:rsidRPr="002C5867" w:rsidTr="00704ABB">
        <w:trPr>
          <w:trHeight w:val="259"/>
        </w:trPr>
        <w:tc>
          <w:tcPr>
            <w:tcW w:w="4100" w:type="dxa"/>
            <w:gridSpan w:val="2"/>
          </w:tcPr>
          <w:p w:rsidR="00704ABB" w:rsidRPr="008C145B" w:rsidRDefault="00704ABB" w:rsidP="00704ABB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Question* CurrentQuestion()</w:t>
            </w:r>
          </w:p>
        </w:tc>
        <w:tc>
          <w:tcPr>
            <w:tcW w:w="2511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8C145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currentQuestion</w:t>
            </w:r>
          </w:p>
        </w:tc>
      </w:tr>
      <w:tr w:rsidR="00704ABB" w:rsidRPr="002C5867" w:rsidTr="00704ABB">
        <w:trPr>
          <w:trHeight w:val="325"/>
        </w:trPr>
        <w:tc>
          <w:tcPr>
            <w:tcW w:w="4100" w:type="dxa"/>
            <w:gridSpan w:val="2"/>
          </w:tcPr>
          <w:p w:rsidR="00704ABB" w:rsidRPr="008C145B" w:rsidRDefault="00704ABB" w:rsidP="00704ABB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QString Theme()</w:t>
            </w:r>
          </w:p>
        </w:tc>
        <w:tc>
          <w:tcPr>
            <w:tcW w:w="2511" w:type="dxa"/>
            <w:gridSpan w:val="2"/>
          </w:tcPr>
          <w:p w:rsidR="00704ABB" w:rsidRPr="0017340A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8C145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theme</w:t>
            </w:r>
          </w:p>
        </w:tc>
      </w:tr>
      <w:tr w:rsidR="00704ABB" w:rsidRPr="002647B7" w:rsidTr="00704ABB">
        <w:trPr>
          <w:trHeight w:val="405"/>
        </w:trPr>
        <w:tc>
          <w:tcPr>
            <w:tcW w:w="4100" w:type="dxa"/>
            <w:gridSpan w:val="2"/>
          </w:tcPr>
          <w:p w:rsidR="00704ABB" w:rsidRDefault="00704ABB" w:rsidP="00704AB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ToNextQuestion()</w:t>
            </w:r>
          </w:p>
        </w:tc>
        <w:tc>
          <w:tcPr>
            <w:tcW w:w="2511" w:type="dxa"/>
            <w:gridSpan w:val="2"/>
          </w:tcPr>
          <w:p w:rsid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устанавливает</w:t>
            </w:r>
            <w:r w:rsidRPr="00704AB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currentQuestion</w:t>
            </w:r>
            <w:r w:rsidRPr="00704AB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 w:rsidRPr="00704AB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questions</w:t>
            </w:r>
            <w:r w:rsidR="0087520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[currrentQuestionNum + 1]</w:t>
            </w:r>
          </w:p>
        </w:tc>
      </w:tr>
      <w:tr w:rsidR="00704ABB" w:rsidRPr="002647B7" w:rsidTr="00B50618">
        <w:trPr>
          <w:trHeight w:val="860"/>
        </w:trPr>
        <w:tc>
          <w:tcPr>
            <w:tcW w:w="4100" w:type="dxa"/>
            <w:gridSpan w:val="2"/>
          </w:tcPr>
          <w:p w:rsidR="00704ABB" w:rsidRDefault="00704ABB" w:rsidP="00704AB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ToPrevQuestion()</w:t>
            </w:r>
          </w:p>
        </w:tc>
        <w:tc>
          <w:tcPr>
            <w:tcW w:w="2511" w:type="dxa"/>
            <w:gridSpan w:val="2"/>
          </w:tcPr>
          <w:p w:rsid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устанавливает</w:t>
            </w:r>
            <w:r w:rsidRPr="00704AB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currentQuestion</w:t>
            </w:r>
            <w:r w:rsidRPr="00704AB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 w:rsidRPr="00704AB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questions [currrentQuestionNum - 1]</w:t>
            </w:r>
          </w:p>
        </w:tc>
      </w:tr>
      <w:tr w:rsidR="00704ABB" w:rsidRPr="002C5867" w:rsidTr="00B50618">
        <w:trPr>
          <w:trHeight w:val="608"/>
        </w:trPr>
        <w:tc>
          <w:tcPr>
            <w:tcW w:w="4100" w:type="dxa"/>
            <w:gridSpan w:val="2"/>
          </w:tcPr>
          <w:p w:rsidR="00704ABB" w:rsidRDefault="00875205" w:rsidP="00704AB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SetPassingUserName(const QString &amp;usrName)</w:t>
            </w:r>
          </w:p>
        </w:tc>
        <w:tc>
          <w:tcPr>
            <w:tcW w:w="2511" w:type="dxa"/>
            <w:gridSpan w:val="2"/>
          </w:tcPr>
          <w:p w:rsid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875205" w:rsidRDefault="00875205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присваивает </w:t>
            </w:r>
            <w:r>
              <w:rPr>
                <w:sz w:val="24"/>
                <w:szCs w:val="24"/>
                <w:lang w:val="en-US"/>
              </w:rPr>
              <w:t>userName usrName</w:t>
            </w:r>
          </w:p>
        </w:tc>
      </w:tr>
      <w:tr w:rsidR="00875205" w:rsidRPr="002C5867" w:rsidTr="00B50618">
        <w:trPr>
          <w:trHeight w:val="181"/>
        </w:trPr>
        <w:tc>
          <w:tcPr>
            <w:tcW w:w="4100" w:type="dxa"/>
            <w:gridSpan w:val="2"/>
          </w:tcPr>
          <w:p w:rsidR="00875205" w:rsidRDefault="00875205" w:rsidP="0087520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QString PassingUserName()</w:t>
            </w:r>
          </w:p>
        </w:tc>
        <w:tc>
          <w:tcPr>
            <w:tcW w:w="2511" w:type="dxa"/>
            <w:gridSpan w:val="2"/>
          </w:tcPr>
          <w:p w:rsid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875205" w:rsidRP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userName</w:t>
            </w:r>
          </w:p>
        </w:tc>
      </w:tr>
      <w:tr w:rsidR="00704ABB" w:rsidRPr="002C5867" w:rsidTr="00704ABB">
        <w:trPr>
          <w:trHeight w:val="622"/>
        </w:trPr>
        <w:tc>
          <w:tcPr>
            <w:tcW w:w="4100" w:type="dxa"/>
            <w:gridSpan w:val="2"/>
          </w:tcPr>
          <w:p w:rsidR="00704ABB" w:rsidRDefault="00704ABB" w:rsidP="0087520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void </w:t>
            </w:r>
            <w:r w:rsidR="00875205">
              <w:rPr>
                <w:rFonts w:ascii="Times New Roman" w:hAnsi="Times New Roman" w:cs="Times New Roman"/>
                <w:sz w:val="24"/>
                <w:lang w:val="en-US"/>
              </w:rPr>
              <w:t>Shuffle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511" w:type="dxa"/>
            <w:gridSpan w:val="2"/>
          </w:tcPr>
          <w:p w:rsidR="00704ABB" w:rsidRDefault="00704ABB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704ABB" w:rsidRPr="00704ABB" w:rsidRDefault="00875205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случайное перемешивание списка </w:t>
            </w:r>
            <w:r>
              <w:rPr>
                <w:sz w:val="24"/>
                <w:szCs w:val="24"/>
                <w:lang w:val="en-US"/>
              </w:rPr>
              <w:t>questions</w:t>
            </w:r>
            <w:r w:rsidR="00704ABB" w:rsidRPr="00704ABB">
              <w:rPr>
                <w:sz w:val="24"/>
                <w:szCs w:val="24"/>
              </w:rPr>
              <w:t xml:space="preserve"> </w:t>
            </w:r>
          </w:p>
        </w:tc>
      </w:tr>
      <w:tr w:rsidR="00875205" w:rsidRPr="002C5867" w:rsidTr="00704ABB">
        <w:trPr>
          <w:trHeight w:val="622"/>
        </w:trPr>
        <w:tc>
          <w:tcPr>
            <w:tcW w:w="4100" w:type="dxa"/>
            <w:gridSpan w:val="2"/>
          </w:tcPr>
          <w:p w:rsidR="00875205" w:rsidRDefault="00875205" w:rsidP="0087520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uint GetTotalScore()</w:t>
            </w:r>
          </w:p>
        </w:tc>
        <w:tc>
          <w:tcPr>
            <w:tcW w:w="2511" w:type="dxa"/>
            <w:gridSpan w:val="2"/>
          </w:tcPr>
          <w:p w:rsidR="00875205" w:rsidRDefault="00875205" w:rsidP="00704ABB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875205" w:rsidRDefault="00875205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максимальное количество очков, которое можно получить за тест</w:t>
            </w:r>
          </w:p>
        </w:tc>
      </w:tr>
    </w:tbl>
    <w:p w:rsidR="00B50618" w:rsidRPr="00B50618" w:rsidRDefault="00B50618" w:rsidP="00B5061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</w:t>
      </w:r>
      <w:r>
        <w:rPr>
          <w:rFonts w:ascii="Times New Roman" w:hAnsi="Times New Roman" w:cs="Times New Roman"/>
          <w:sz w:val="24"/>
          <w:lang w:val="en-US"/>
        </w:rPr>
        <w:t>9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4100"/>
        <w:gridCol w:w="2511"/>
        <w:gridCol w:w="3312"/>
      </w:tblGrid>
      <w:tr w:rsidR="00B50618" w:rsidRPr="002C5867" w:rsidTr="00B50618">
        <w:trPr>
          <w:trHeight w:val="622"/>
        </w:trPr>
        <w:tc>
          <w:tcPr>
            <w:tcW w:w="4100" w:type="dxa"/>
            <w:vAlign w:val="center"/>
          </w:tcPr>
          <w:p w:rsidR="00B50618" w:rsidRPr="00B21C44" w:rsidRDefault="00B50618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1" w:type="dxa"/>
          </w:tcPr>
          <w:p w:rsidR="00B50618" w:rsidRPr="00B21C44" w:rsidRDefault="00B50618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12" w:type="dxa"/>
            <w:vAlign w:val="center"/>
          </w:tcPr>
          <w:p w:rsidR="00B50618" w:rsidRPr="00B21C44" w:rsidRDefault="00B50618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875205" w:rsidRPr="002C5867" w:rsidTr="00704ABB">
        <w:trPr>
          <w:trHeight w:val="622"/>
        </w:trPr>
        <w:tc>
          <w:tcPr>
            <w:tcW w:w="4100" w:type="dxa"/>
          </w:tcPr>
          <w:p w:rsidR="00875205" w:rsidRDefault="00875205" w:rsidP="0087520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uint GetUserScore()</w:t>
            </w:r>
          </w:p>
        </w:tc>
        <w:tc>
          <w:tcPr>
            <w:tcW w:w="2511" w:type="dxa"/>
          </w:tcPr>
          <w:p w:rsid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количество очков, набранное пользователем</w:t>
            </w:r>
          </w:p>
        </w:tc>
      </w:tr>
      <w:tr w:rsidR="00875205" w:rsidRPr="002C5867" w:rsidTr="00704ABB">
        <w:trPr>
          <w:trHeight w:val="622"/>
        </w:trPr>
        <w:tc>
          <w:tcPr>
            <w:tcW w:w="4100" w:type="dxa"/>
          </w:tcPr>
          <w:p w:rsidR="00875205" w:rsidRDefault="00875205" w:rsidP="0087520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SaveTestResultInFile(const QString&amp; filePath)</w:t>
            </w:r>
          </w:p>
        </w:tc>
        <w:tc>
          <w:tcPr>
            <w:tcW w:w="2511" w:type="dxa"/>
          </w:tcPr>
          <w:p w:rsid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75205" w:rsidRPr="00704ABB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сохраняет результат теста в файле </w:t>
            </w:r>
            <w:r>
              <w:rPr>
                <w:sz w:val="24"/>
                <w:szCs w:val="24"/>
                <w:lang w:val="en-US"/>
              </w:rPr>
              <w:t>filePath</w:t>
            </w:r>
            <w:r w:rsidRPr="00704ABB">
              <w:rPr>
                <w:sz w:val="24"/>
                <w:szCs w:val="24"/>
              </w:rPr>
              <w:t xml:space="preserve"> </w:t>
            </w:r>
          </w:p>
        </w:tc>
      </w:tr>
      <w:tr w:rsidR="00875205" w:rsidRPr="002C5867" w:rsidTr="00704ABB">
        <w:trPr>
          <w:trHeight w:val="622"/>
        </w:trPr>
        <w:tc>
          <w:tcPr>
            <w:tcW w:w="4100" w:type="dxa"/>
          </w:tcPr>
          <w:p w:rsidR="00875205" w:rsidRDefault="00875205" w:rsidP="0087520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uint GetAskingQuestionsCount()</w:t>
            </w:r>
          </w:p>
        </w:tc>
        <w:tc>
          <w:tcPr>
            <w:tcW w:w="2511" w:type="dxa"/>
          </w:tcPr>
          <w:p w:rsid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75205" w:rsidRP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askingQuestionsCount</w:t>
            </w:r>
          </w:p>
        </w:tc>
      </w:tr>
      <w:tr w:rsidR="00875205" w:rsidRPr="002C5867" w:rsidTr="00875205">
        <w:trPr>
          <w:trHeight w:val="926"/>
        </w:trPr>
        <w:tc>
          <w:tcPr>
            <w:tcW w:w="4100" w:type="dxa"/>
          </w:tcPr>
          <w:p w:rsidR="00875205" w:rsidRDefault="00875205" w:rsidP="0087520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SetAskingQuestionsCount(const uint&amp; newCount)</w:t>
            </w:r>
          </w:p>
        </w:tc>
        <w:tc>
          <w:tcPr>
            <w:tcW w:w="2511" w:type="dxa"/>
          </w:tcPr>
          <w:p w:rsid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75205" w:rsidRPr="00704ABB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присваивает </w:t>
            </w:r>
            <w:r>
              <w:rPr>
                <w:sz w:val="24"/>
                <w:szCs w:val="24"/>
                <w:lang w:val="en-US"/>
              </w:rPr>
              <w:t>askingQuestionsCount newCount</w:t>
            </w:r>
            <w:r w:rsidRPr="00704ABB">
              <w:rPr>
                <w:sz w:val="24"/>
                <w:szCs w:val="24"/>
              </w:rPr>
              <w:t xml:space="preserve"> </w:t>
            </w:r>
          </w:p>
        </w:tc>
      </w:tr>
      <w:tr w:rsidR="00875205" w:rsidRPr="002C5867" w:rsidTr="00875205">
        <w:trPr>
          <w:trHeight w:val="235"/>
        </w:trPr>
        <w:tc>
          <w:tcPr>
            <w:tcW w:w="4100" w:type="dxa"/>
          </w:tcPr>
          <w:p w:rsidR="00875205" w:rsidRPr="00875205" w:rsidRDefault="00875205" w:rsidP="0087520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Mode mode()</w:t>
            </w:r>
          </w:p>
        </w:tc>
        <w:tc>
          <w:tcPr>
            <w:tcW w:w="2511" w:type="dxa"/>
          </w:tcPr>
          <w:p w:rsidR="00875205" w:rsidRP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</w:tcPr>
          <w:p w:rsidR="00875205" w:rsidRP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возвращает _</w:t>
            </w:r>
            <w:r>
              <w:rPr>
                <w:sz w:val="24"/>
                <w:szCs w:val="24"/>
                <w:lang w:val="en-US"/>
              </w:rPr>
              <w:t>mode</w:t>
            </w:r>
          </w:p>
        </w:tc>
      </w:tr>
      <w:tr w:rsidR="00875205" w:rsidRPr="00875205" w:rsidTr="00704ABB">
        <w:trPr>
          <w:trHeight w:val="622"/>
        </w:trPr>
        <w:tc>
          <w:tcPr>
            <w:tcW w:w="4100" w:type="dxa"/>
          </w:tcPr>
          <w:p w:rsidR="00875205" w:rsidRPr="00875205" w:rsidRDefault="00875205" w:rsidP="00875205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void LoadFromJSON(const QString &amp;testFilePath)</w:t>
            </w:r>
          </w:p>
        </w:tc>
        <w:tc>
          <w:tcPr>
            <w:tcW w:w="2511" w:type="dxa"/>
          </w:tcPr>
          <w:p w:rsidR="00875205" w:rsidRP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12" w:type="dxa"/>
          </w:tcPr>
          <w:p w:rsidR="00875205" w:rsidRPr="00875205" w:rsidRDefault="00875205" w:rsidP="0087520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читает</w:t>
            </w:r>
            <w:r w:rsidRPr="00875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875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testFilePath</w:t>
            </w:r>
            <w:r w:rsidRPr="0087520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как</w:t>
            </w:r>
            <w:r w:rsidRPr="00875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JSON</w:t>
            </w:r>
            <w:r w:rsidRPr="00875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</w:t>
            </w:r>
            <w:r w:rsidRPr="00875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875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инициализирует</w:t>
            </w:r>
            <w:r w:rsidRPr="00875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поля</w:t>
            </w:r>
            <w:r w:rsidRPr="00875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875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него</w:t>
            </w:r>
          </w:p>
        </w:tc>
      </w:tr>
    </w:tbl>
    <w:p w:rsidR="00953525" w:rsidRDefault="00953525" w:rsidP="00953525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2.</w:t>
      </w:r>
      <w:r w:rsidR="00113106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приведено описание класса </w:t>
      </w:r>
      <w:r w:rsidR="00875205">
        <w:rPr>
          <w:rFonts w:ascii="Times New Roman" w:hAnsi="Times New Roman" w:cs="Times New Roman"/>
          <w:sz w:val="24"/>
          <w:lang w:val="en-US"/>
        </w:rPr>
        <w:t>TestWgt</w:t>
      </w:r>
      <w:r>
        <w:rPr>
          <w:rFonts w:ascii="Times New Roman" w:hAnsi="Times New Roman" w:cs="Times New Roman"/>
          <w:sz w:val="24"/>
        </w:rPr>
        <w:t>.</w:t>
      </w:r>
    </w:p>
    <w:p w:rsidR="00953525" w:rsidRPr="0097380F" w:rsidRDefault="00953525" w:rsidP="00953525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 2.</w:t>
      </w:r>
      <w:r w:rsidR="00113106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– Описание класса </w:t>
      </w:r>
      <w:r w:rsidR="00875205">
        <w:rPr>
          <w:rFonts w:ascii="Times New Roman" w:hAnsi="Times New Roman" w:cs="Times New Roman"/>
          <w:sz w:val="24"/>
          <w:lang w:val="en-US"/>
        </w:rPr>
        <w:t>TestWgt</w:t>
      </w:r>
    </w:p>
    <w:tbl>
      <w:tblPr>
        <w:tblStyle w:val="affc"/>
        <w:tblW w:w="10029" w:type="dxa"/>
        <w:tblInd w:w="108" w:type="dxa"/>
        <w:tblLook w:val="01E0" w:firstRow="1" w:lastRow="1" w:firstColumn="1" w:lastColumn="1" w:noHBand="0" w:noVBand="0"/>
      </w:tblPr>
      <w:tblGrid>
        <w:gridCol w:w="1903"/>
        <w:gridCol w:w="1440"/>
        <w:gridCol w:w="1202"/>
        <w:gridCol w:w="2141"/>
        <w:gridCol w:w="542"/>
        <w:gridCol w:w="2801"/>
      </w:tblGrid>
      <w:tr w:rsidR="00953525" w:rsidRPr="00BF7F20" w:rsidTr="00113106">
        <w:trPr>
          <w:trHeight w:val="704"/>
        </w:trPr>
        <w:tc>
          <w:tcPr>
            <w:tcW w:w="1903" w:type="dxa"/>
            <w:vAlign w:val="center"/>
          </w:tcPr>
          <w:p w:rsidR="00953525" w:rsidRPr="0097380F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2642" w:type="dxa"/>
            <w:gridSpan w:val="2"/>
            <w:vAlign w:val="center"/>
          </w:tcPr>
          <w:p w:rsidR="00953525" w:rsidRPr="0097380F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683" w:type="dxa"/>
            <w:gridSpan w:val="2"/>
          </w:tcPr>
          <w:p w:rsidR="00953525" w:rsidRPr="0097380F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2801" w:type="dxa"/>
            <w:vAlign w:val="center"/>
          </w:tcPr>
          <w:p w:rsidR="00953525" w:rsidRPr="0097380F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953525" w:rsidTr="00113106">
        <w:tc>
          <w:tcPr>
            <w:tcW w:w="1903" w:type="dxa"/>
          </w:tcPr>
          <w:p w:rsidR="00953525" w:rsidRPr="00875205" w:rsidRDefault="0087520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2642" w:type="dxa"/>
            <w:gridSpan w:val="2"/>
          </w:tcPr>
          <w:p w:rsidR="00953525" w:rsidRPr="00875205" w:rsidRDefault="0087520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Test*</w:t>
            </w:r>
          </w:p>
        </w:tc>
        <w:tc>
          <w:tcPr>
            <w:tcW w:w="2683" w:type="dxa"/>
            <w:gridSpan w:val="2"/>
          </w:tcPr>
          <w:p w:rsidR="00953525" w:rsidRPr="0017340A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01" w:type="dxa"/>
          </w:tcPr>
          <w:p w:rsidR="00953525" w:rsidRPr="0017340A" w:rsidRDefault="0087520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на тест</w:t>
            </w:r>
          </w:p>
        </w:tc>
      </w:tr>
      <w:tr w:rsidR="00953525" w:rsidTr="00113106">
        <w:tc>
          <w:tcPr>
            <w:tcW w:w="1903" w:type="dxa"/>
          </w:tcPr>
          <w:p w:rsidR="00953525" w:rsidRPr="00875205" w:rsidRDefault="0087520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rbtns</w:t>
            </w:r>
          </w:p>
        </w:tc>
        <w:tc>
          <w:tcPr>
            <w:tcW w:w="2642" w:type="dxa"/>
            <w:gridSpan w:val="2"/>
          </w:tcPr>
          <w:p w:rsidR="00953525" w:rsidRPr="00875205" w:rsidRDefault="0087520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QRadioButton**</w:t>
            </w:r>
          </w:p>
        </w:tc>
        <w:tc>
          <w:tcPr>
            <w:tcW w:w="2683" w:type="dxa"/>
            <w:gridSpan w:val="2"/>
          </w:tcPr>
          <w:p w:rsidR="00953525" w:rsidRPr="0017340A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01" w:type="dxa"/>
          </w:tcPr>
          <w:p w:rsidR="00953525" w:rsidRPr="00113106" w:rsidRDefault="0087520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массив указателей на </w:t>
            </w:r>
            <w:r w:rsidR="00113106">
              <w:rPr>
                <w:sz w:val="24"/>
                <w:szCs w:val="24"/>
              </w:rPr>
              <w:t>переключатели</w:t>
            </w:r>
          </w:p>
        </w:tc>
      </w:tr>
      <w:tr w:rsidR="00953525" w:rsidTr="00113106">
        <w:tc>
          <w:tcPr>
            <w:tcW w:w="1903" w:type="dxa"/>
          </w:tcPr>
          <w:p w:rsidR="00953525" w:rsidRPr="00113106" w:rsidRDefault="00113106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2642" w:type="dxa"/>
            <w:gridSpan w:val="2"/>
          </w:tcPr>
          <w:p w:rsidR="00953525" w:rsidRPr="00113106" w:rsidRDefault="00113106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Ui::TestWgt</w:t>
            </w:r>
          </w:p>
        </w:tc>
        <w:tc>
          <w:tcPr>
            <w:tcW w:w="2683" w:type="dxa"/>
            <w:gridSpan w:val="2"/>
          </w:tcPr>
          <w:p w:rsidR="00953525" w:rsidRPr="0017340A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01" w:type="dxa"/>
          </w:tcPr>
          <w:p w:rsidR="00953525" w:rsidRPr="0017340A" w:rsidRDefault="00113106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на объект пользовательского интерфейса</w:t>
            </w:r>
          </w:p>
        </w:tc>
      </w:tr>
      <w:tr w:rsidR="00953525" w:rsidRPr="0097380F" w:rsidTr="00113106">
        <w:tc>
          <w:tcPr>
            <w:tcW w:w="3343" w:type="dxa"/>
            <w:gridSpan w:val="2"/>
            <w:vAlign w:val="center"/>
          </w:tcPr>
          <w:p w:rsidR="00953525" w:rsidRPr="00B21C44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3343" w:type="dxa"/>
            <w:gridSpan w:val="2"/>
          </w:tcPr>
          <w:p w:rsidR="00953525" w:rsidRPr="00B21C44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43" w:type="dxa"/>
            <w:gridSpan w:val="2"/>
            <w:vAlign w:val="center"/>
          </w:tcPr>
          <w:p w:rsidR="00953525" w:rsidRPr="00B21C44" w:rsidRDefault="00953525" w:rsidP="00953525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953525" w:rsidRPr="00E12FC0" w:rsidTr="00113106">
        <w:tc>
          <w:tcPr>
            <w:tcW w:w="3343" w:type="dxa"/>
            <w:gridSpan w:val="2"/>
          </w:tcPr>
          <w:p w:rsidR="00953525" w:rsidRPr="0017340A" w:rsidRDefault="00953525" w:rsidP="001131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340A">
              <w:rPr>
                <w:rFonts w:ascii="Times New Roman" w:hAnsi="Times New Roman" w:cs="Times New Roman"/>
                <w:iCs/>
                <w:sz w:val="24"/>
                <w:lang w:val="en-US"/>
              </w:rPr>
              <w:t>explicit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13106">
              <w:rPr>
                <w:rFonts w:ascii="Times New Roman" w:hAnsi="Times New Roman" w:cs="Times New Roman"/>
                <w:bCs/>
                <w:sz w:val="24"/>
                <w:lang w:val="en-US"/>
              </w:rPr>
              <w:t>TestWgt</w:t>
            </w:r>
            <w:r w:rsidRPr="0017340A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3343" w:type="dxa"/>
            <w:gridSpan w:val="2"/>
          </w:tcPr>
          <w:p w:rsidR="00953525" w:rsidRPr="0017340A" w:rsidRDefault="00953525" w:rsidP="0017340A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43" w:type="dxa"/>
            <w:gridSpan w:val="2"/>
          </w:tcPr>
          <w:p w:rsidR="00953525" w:rsidRPr="0017340A" w:rsidRDefault="00953525" w:rsidP="0017340A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17340A">
              <w:rPr>
                <w:sz w:val="24"/>
                <w:szCs w:val="24"/>
              </w:rPr>
              <w:t>инициализация полей</w:t>
            </w:r>
          </w:p>
        </w:tc>
      </w:tr>
      <w:tr w:rsidR="00113106" w:rsidRPr="0097380F" w:rsidTr="00113106">
        <w:trPr>
          <w:trHeight w:val="616"/>
        </w:trPr>
        <w:tc>
          <w:tcPr>
            <w:tcW w:w="3343" w:type="dxa"/>
            <w:gridSpan w:val="2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>void on_btnToNextQ_clicked()</w:t>
            </w:r>
          </w:p>
        </w:tc>
        <w:tc>
          <w:tcPr>
            <w:tcW w:w="3343" w:type="dxa"/>
            <w:gridSpan w:val="2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>private</w:t>
            </w:r>
          </w:p>
        </w:tc>
        <w:tc>
          <w:tcPr>
            <w:tcW w:w="3343" w:type="dxa"/>
            <w:gridSpan w:val="2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обработка перехода к следующему вопросу</w:t>
            </w:r>
          </w:p>
        </w:tc>
      </w:tr>
      <w:tr w:rsidR="00113106" w:rsidRPr="0097380F" w:rsidTr="00113106">
        <w:trPr>
          <w:trHeight w:val="622"/>
        </w:trPr>
        <w:tc>
          <w:tcPr>
            <w:tcW w:w="3343" w:type="dxa"/>
            <w:gridSpan w:val="2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>void on_btnToPrevQ_clicked()</w:t>
            </w:r>
          </w:p>
        </w:tc>
        <w:tc>
          <w:tcPr>
            <w:tcW w:w="3343" w:type="dxa"/>
            <w:gridSpan w:val="2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>private</w:t>
            </w:r>
          </w:p>
        </w:tc>
        <w:tc>
          <w:tcPr>
            <w:tcW w:w="3343" w:type="dxa"/>
            <w:gridSpan w:val="2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обработка перехода к предыдущему вопросу</w:t>
            </w:r>
          </w:p>
        </w:tc>
      </w:tr>
    </w:tbl>
    <w:p w:rsidR="00B50618" w:rsidRDefault="00B50618"/>
    <w:p w:rsidR="00B50618" w:rsidRPr="00B50618" w:rsidRDefault="00B50618" w:rsidP="00B5061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</w:t>
      </w:r>
      <w:r>
        <w:rPr>
          <w:rFonts w:ascii="Times New Roman" w:hAnsi="Times New Roman" w:cs="Times New Roman"/>
          <w:sz w:val="24"/>
          <w:lang w:val="en-US"/>
        </w:rPr>
        <w:t>10</w:t>
      </w:r>
    </w:p>
    <w:tbl>
      <w:tblPr>
        <w:tblStyle w:val="affc"/>
        <w:tblW w:w="10029" w:type="dxa"/>
        <w:tblInd w:w="108" w:type="dxa"/>
        <w:tblLook w:val="01E0" w:firstRow="1" w:lastRow="1" w:firstColumn="1" w:lastColumn="1" w:noHBand="0" w:noVBand="0"/>
      </w:tblPr>
      <w:tblGrid>
        <w:gridCol w:w="3343"/>
        <w:gridCol w:w="3343"/>
        <w:gridCol w:w="3343"/>
      </w:tblGrid>
      <w:tr w:rsidR="00B50618" w:rsidRPr="002C5867" w:rsidTr="00B50618">
        <w:trPr>
          <w:trHeight w:val="675"/>
        </w:trPr>
        <w:tc>
          <w:tcPr>
            <w:tcW w:w="3343" w:type="dxa"/>
            <w:vAlign w:val="center"/>
          </w:tcPr>
          <w:p w:rsidR="00B50618" w:rsidRPr="00B21C44" w:rsidRDefault="00B50618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3343" w:type="dxa"/>
          </w:tcPr>
          <w:p w:rsidR="00B50618" w:rsidRPr="00B21C44" w:rsidRDefault="00B50618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43" w:type="dxa"/>
            <w:vAlign w:val="center"/>
          </w:tcPr>
          <w:p w:rsidR="00B50618" w:rsidRPr="00B21C44" w:rsidRDefault="00B50618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113106" w:rsidRPr="002C5867" w:rsidTr="00B50618">
        <w:trPr>
          <w:trHeight w:val="968"/>
        </w:trPr>
        <w:tc>
          <w:tcPr>
            <w:tcW w:w="3343" w:type="dxa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>void on_btnFinish_clicked();</w:t>
            </w:r>
          </w:p>
        </w:tc>
        <w:tc>
          <w:tcPr>
            <w:tcW w:w="3343" w:type="dxa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>private</w:t>
            </w:r>
          </w:p>
        </w:tc>
        <w:tc>
          <w:tcPr>
            <w:tcW w:w="3343" w:type="dxa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обработка нажатия на кнопку завершения тестирования</w:t>
            </w:r>
          </w:p>
        </w:tc>
      </w:tr>
      <w:tr w:rsidR="00113106" w:rsidRPr="002C5867" w:rsidTr="00B50618">
        <w:trPr>
          <w:trHeight w:val="980"/>
        </w:trPr>
        <w:tc>
          <w:tcPr>
            <w:tcW w:w="3343" w:type="dxa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void on_btnOk_clicked();    </w:t>
            </w:r>
          </w:p>
        </w:tc>
        <w:tc>
          <w:tcPr>
            <w:tcW w:w="3343" w:type="dxa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>private</w:t>
            </w:r>
          </w:p>
        </w:tc>
        <w:tc>
          <w:tcPr>
            <w:tcW w:w="3343" w:type="dxa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обработка нажатия на кнопку сохранения результата</w:t>
            </w:r>
          </w:p>
        </w:tc>
      </w:tr>
      <w:tr w:rsidR="00113106" w:rsidRPr="002C5867" w:rsidTr="00B50618">
        <w:trPr>
          <w:trHeight w:val="863"/>
        </w:trPr>
        <w:tc>
          <w:tcPr>
            <w:tcW w:w="3343" w:type="dxa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 xml:space="preserve">void OutCurrentQuestion();  </w:t>
            </w:r>
          </w:p>
        </w:tc>
        <w:tc>
          <w:tcPr>
            <w:tcW w:w="3343" w:type="dxa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113106">
              <w:rPr>
                <w:rFonts w:ascii="Times New Roman" w:hAnsi="Times New Roman" w:cs="Times New Roman"/>
                <w:iCs/>
                <w:sz w:val="24"/>
                <w:lang w:val="en-US"/>
              </w:rPr>
              <w:t>private</w:t>
            </w:r>
          </w:p>
        </w:tc>
        <w:tc>
          <w:tcPr>
            <w:tcW w:w="3343" w:type="dxa"/>
          </w:tcPr>
          <w:p w:rsidR="00113106" w:rsidRPr="00113106" w:rsidRDefault="00113106" w:rsidP="0011310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вывод текущего вопроса на экран</w:t>
            </w:r>
            <w:r w:rsidRPr="00113106">
              <w:rPr>
                <w:rFonts w:ascii="Times New Roman" w:hAnsi="Times New Roman" w:cs="Times New Roman"/>
                <w:iCs/>
                <w:sz w:val="24"/>
              </w:rPr>
              <w:t xml:space="preserve">  </w:t>
            </w:r>
          </w:p>
        </w:tc>
      </w:tr>
    </w:tbl>
    <w:p w:rsidR="0017340A" w:rsidRDefault="0017340A" w:rsidP="0017340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2.</w:t>
      </w:r>
      <w:r w:rsidR="00113106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приведено описание класса </w:t>
      </w:r>
      <w:r>
        <w:rPr>
          <w:rFonts w:ascii="Times New Roman" w:hAnsi="Times New Roman" w:cs="Times New Roman"/>
          <w:sz w:val="24"/>
          <w:lang w:val="en-US"/>
        </w:rPr>
        <w:t>MainWindow</w:t>
      </w:r>
      <w:r w:rsidRPr="00E105A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главное окно).</w:t>
      </w:r>
    </w:p>
    <w:p w:rsidR="0017340A" w:rsidRPr="0097380F" w:rsidRDefault="0017340A" w:rsidP="0017340A">
      <w:pPr>
        <w:spacing w:before="12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 2.</w:t>
      </w:r>
      <w:r w:rsidR="00113106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– Описание класса </w:t>
      </w:r>
      <w:r>
        <w:rPr>
          <w:rFonts w:ascii="Times New Roman" w:hAnsi="Times New Roman" w:cs="Times New Roman"/>
          <w:sz w:val="24"/>
          <w:lang w:val="en-US"/>
        </w:rPr>
        <w:t>MainWindow</w:t>
      </w:r>
    </w:p>
    <w:tbl>
      <w:tblPr>
        <w:tblStyle w:val="affc"/>
        <w:tblW w:w="9923" w:type="dxa"/>
        <w:tblInd w:w="108" w:type="dxa"/>
        <w:tblLook w:val="01E0" w:firstRow="1" w:lastRow="1" w:firstColumn="1" w:lastColumn="1" w:noHBand="0" w:noVBand="0"/>
      </w:tblPr>
      <w:tblGrid>
        <w:gridCol w:w="2896"/>
        <w:gridCol w:w="1204"/>
        <w:gridCol w:w="1003"/>
        <w:gridCol w:w="1508"/>
        <w:gridCol w:w="902"/>
        <w:gridCol w:w="2410"/>
      </w:tblGrid>
      <w:tr w:rsidR="0017340A" w:rsidRPr="00BF7F20" w:rsidTr="00B50618">
        <w:trPr>
          <w:trHeight w:val="403"/>
        </w:trPr>
        <w:tc>
          <w:tcPr>
            <w:tcW w:w="2896" w:type="dxa"/>
            <w:vAlign w:val="center"/>
          </w:tcPr>
          <w:p w:rsidR="0017340A" w:rsidRPr="0097380F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2207" w:type="dxa"/>
            <w:gridSpan w:val="2"/>
            <w:vAlign w:val="center"/>
          </w:tcPr>
          <w:p w:rsidR="0017340A" w:rsidRPr="0097380F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410" w:type="dxa"/>
            <w:gridSpan w:val="2"/>
          </w:tcPr>
          <w:p w:rsidR="0017340A" w:rsidRPr="0097380F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2410" w:type="dxa"/>
            <w:vAlign w:val="center"/>
          </w:tcPr>
          <w:p w:rsidR="0017340A" w:rsidRPr="0097380F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97380F">
              <w:rPr>
                <w:b/>
                <w:sz w:val="24"/>
                <w:szCs w:val="24"/>
              </w:rPr>
              <w:t>Назначение</w:t>
            </w:r>
          </w:p>
        </w:tc>
      </w:tr>
      <w:tr w:rsidR="0017340A" w:rsidTr="00B50618">
        <w:trPr>
          <w:trHeight w:val="1057"/>
        </w:trPr>
        <w:tc>
          <w:tcPr>
            <w:tcW w:w="2896" w:type="dxa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ptheory</w:t>
            </w:r>
          </w:p>
        </w:tc>
        <w:tc>
          <w:tcPr>
            <w:tcW w:w="2207" w:type="dxa"/>
            <w:gridSpan w:val="2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Theory*</w:t>
            </w:r>
          </w:p>
        </w:tc>
        <w:tc>
          <w:tcPr>
            <w:tcW w:w="2410" w:type="dxa"/>
            <w:gridSpan w:val="2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на окно с теорией</w:t>
            </w:r>
          </w:p>
        </w:tc>
      </w:tr>
      <w:tr w:rsidR="0017340A" w:rsidTr="00B50618">
        <w:trPr>
          <w:trHeight w:val="902"/>
        </w:trPr>
        <w:tc>
          <w:tcPr>
            <w:tcW w:w="2896" w:type="dxa"/>
          </w:tcPr>
          <w:p w:rsid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pdemo</w:t>
            </w:r>
          </w:p>
        </w:tc>
        <w:tc>
          <w:tcPr>
            <w:tcW w:w="2207" w:type="dxa"/>
            <w:gridSpan w:val="2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Demo</w:t>
            </w:r>
            <w:r>
              <w:rPr>
                <w:sz w:val="24"/>
                <w:szCs w:val="24"/>
              </w:rPr>
              <w:t>*</w:t>
            </w:r>
          </w:p>
        </w:tc>
        <w:tc>
          <w:tcPr>
            <w:tcW w:w="2410" w:type="dxa"/>
            <w:gridSpan w:val="2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17340A" w:rsidRDefault="0017340A" w:rsidP="0017340A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на окно с демонстрацией</w:t>
            </w:r>
          </w:p>
        </w:tc>
      </w:tr>
      <w:tr w:rsidR="0017340A" w:rsidTr="00B50618">
        <w:trPr>
          <w:trHeight w:val="488"/>
        </w:trPr>
        <w:tc>
          <w:tcPr>
            <w:tcW w:w="2896" w:type="dxa"/>
          </w:tcPr>
          <w:p w:rsid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ptesting</w:t>
            </w:r>
          </w:p>
        </w:tc>
        <w:tc>
          <w:tcPr>
            <w:tcW w:w="2207" w:type="dxa"/>
            <w:gridSpan w:val="2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Testing</w:t>
            </w:r>
            <w:r>
              <w:rPr>
                <w:sz w:val="24"/>
                <w:szCs w:val="24"/>
              </w:rPr>
              <w:t>*</w:t>
            </w:r>
          </w:p>
        </w:tc>
        <w:tc>
          <w:tcPr>
            <w:tcW w:w="2410" w:type="dxa"/>
            <w:gridSpan w:val="2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17340A" w:rsidRDefault="0017340A" w:rsidP="0017340A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на окно с тестированием</w:t>
            </w:r>
          </w:p>
        </w:tc>
      </w:tr>
      <w:tr w:rsidR="00B50618" w:rsidRPr="00E12FC0" w:rsidTr="00B50618">
        <w:trPr>
          <w:trHeight w:val="926"/>
        </w:trPr>
        <w:tc>
          <w:tcPr>
            <w:tcW w:w="4100" w:type="dxa"/>
            <w:gridSpan w:val="2"/>
            <w:vAlign w:val="center"/>
          </w:tcPr>
          <w:p w:rsidR="00B50618" w:rsidRPr="00B21C44" w:rsidRDefault="00B50618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511" w:type="dxa"/>
            <w:gridSpan w:val="2"/>
          </w:tcPr>
          <w:p w:rsidR="00B50618" w:rsidRPr="00B21C44" w:rsidRDefault="00B50618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Квалификатор доступа</w:t>
            </w:r>
          </w:p>
        </w:tc>
        <w:tc>
          <w:tcPr>
            <w:tcW w:w="3312" w:type="dxa"/>
            <w:gridSpan w:val="2"/>
            <w:vAlign w:val="center"/>
          </w:tcPr>
          <w:p w:rsidR="00B50618" w:rsidRPr="00B21C44" w:rsidRDefault="00B50618" w:rsidP="00B50618">
            <w:pPr>
              <w:pStyle w:val="ListNum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B21C44">
              <w:rPr>
                <w:b/>
                <w:sz w:val="24"/>
                <w:szCs w:val="24"/>
              </w:rPr>
              <w:t>Назначение</w:t>
            </w:r>
          </w:p>
        </w:tc>
      </w:tr>
      <w:tr w:rsidR="0017340A" w:rsidRPr="00E12FC0" w:rsidTr="00B50618">
        <w:trPr>
          <w:trHeight w:val="1265"/>
        </w:trPr>
        <w:tc>
          <w:tcPr>
            <w:tcW w:w="4100" w:type="dxa"/>
            <w:gridSpan w:val="2"/>
          </w:tcPr>
          <w:p w:rsidR="0017340A" w:rsidRPr="00D7506D" w:rsidRDefault="0017340A" w:rsidP="00066BE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D7506D">
              <w:rPr>
                <w:rFonts w:ascii="Times New Roman" w:hAnsi="Times New Roman" w:cs="Times New Roman"/>
                <w:bCs/>
                <w:sz w:val="24"/>
              </w:rPr>
              <w:t>MainWindow</w:t>
            </w:r>
            <w:r w:rsidRPr="00D7506D">
              <w:rPr>
                <w:rFonts w:ascii="Times New Roman" w:hAnsi="Times New Roman" w:cs="Times New Roman"/>
                <w:sz w:val="24"/>
              </w:rPr>
              <w:t xml:space="preserve">(QWidget *parent = </w:t>
            </w:r>
            <w:r w:rsidRPr="00D7506D">
              <w:rPr>
                <w:rFonts w:ascii="Times New Roman" w:hAnsi="Times New Roman" w:cs="Times New Roman"/>
                <w:iCs/>
                <w:sz w:val="24"/>
              </w:rPr>
              <w:t>nullptr</w:t>
            </w:r>
            <w:r w:rsidRPr="00D7506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11" w:type="dxa"/>
            <w:gridSpan w:val="2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17340A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312" w:type="dxa"/>
            <w:gridSpan w:val="2"/>
          </w:tcPr>
          <w:p w:rsidR="0017340A" w:rsidRPr="0017340A" w:rsidRDefault="0017340A" w:rsidP="00066BE4">
            <w:pPr>
              <w:pStyle w:val="ListNum"/>
              <w:numPr>
                <w:ilvl w:val="0"/>
                <w:numId w:val="0"/>
              </w:numPr>
              <w:spacing w:after="0" w:line="360" w:lineRule="auto"/>
              <w:rPr>
                <w:sz w:val="24"/>
                <w:szCs w:val="24"/>
              </w:rPr>
            </w:pPr>
            <w:r w:rsidRPr="0017340A">
              <w:rPr>
                <w:sz w:val="24"/>
                <w:szCs w:val="24"/>
              </w:rPr>
              <w:t>инициализация полей, установка окна с теорией как начальное</w:t>
            </w:r>
          </w:p>
        </w:tc>
      </w:tr>
    </w:tbl>
    <w:p w:rsidR="008F6F2C" w:rsidRDefault="008F6F2C">
      <w:pPr>
        <w:spacing w:before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2.</w:t>
      </w:r>
      <w:r w:rsidR="00113106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приведены важнейшие переменные, используемые в программе.</w:t>
      </w:r>
    </w:p>
    <w:p w:rsidR="008F6F2C" w:rsidRDefault="008F6F2C">
      <w:pPr>
        <w:spacing w:before="12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Таблица 2.</w:t>
      </w:r>
      <w:r w:rsidR="00113106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– Важнейшие переменные программы</w:t>
      </w:r>
    </w:p>
    <w:tbl>
      <w:tblPr>
        <w:tblW w:w="99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72"/>
        <w:gridCol w:w="2977"/>
        <w:gridCol w:w="5149"/>
      </w:tblGrid>
      <w:tr w:rsidR="008F6F2C" w:rsidTr="00B50618">
        <w:trPr>
          <w:trHeight w:val="90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F6F2C" w:rsidRDefault="008F6F2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F6F2C" w:rsidRDefault="008F6F2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6F2C" w:rsidRDefault="008F6F2C">
            <w:pPr>
              <w:widowControl w:val="0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</w:tr>
      <w:tr w:rsidR="008F6F2C" w:rsidTr="00B50618">
        <w:trPr>
          <w:trHeight w:val="57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FE30F1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113106" w:rsidRDefault="00113106" w:rsidP="00466648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QApplication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113106">
            <w:pPr>
              <w:widowControl w:val="0"/>
              <w:spacing w:line="360" w:lineRule="auto"/>
            </w:pPr>
            <w:r>
              <w:rPr>
                <w:rFonts w:ascii="Times New Roman" w:hAnsi="Times New Roman" w:cs="Times New Roman"/>
                <w:sz w:val="24"/>
              </w:rPr>
              <w:t>объект приложения</w:t>
            </w:r>
          </w:p>
        </w:tc>
      </w:tr>
      <w:tr w:rsidR="00FE30F1" w:rsidTr="00B50618">
        <w:trPr>
          <w:trHeight w:val="41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30F1" w:rsidRPr="00505C2A" w:rsidRDefault="00113106" w:rsidP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30F1" w:rsidRPr="00113106" w:rsidRDefault="00113106" w:rsidP="001547E6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MainWindow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30F1" w:rsidRDefault="00113106" w:rsidP="00FE30F1">
            <w:pPr>
              <w:widowControl w:val="0"/>
              <w:spacing w:line="360" w:lineRule="auto"/>
            </w:pPr>
            <w:r>
              <w:rPr>
                <w:rFonts w:ascii="Times New Roman" w:hAnsi="Times New Roman" w:cs="Times New Roman"/>
                <w:sz w:val="24"/>
              </w:rPr>
              <w:t>главное окно приложения</w:t>
            </w:r>
          </w:p>
        </w:tc>
      </w:tr>
    </w:tbl>
    <w:p w:rsidR="00B50618" w:rsidRDefault="00B50618"/>
    <w:p w:rsidR="00B50618" w:rsidRPr="00B50618" w:rsidRDefault="00B50618" w:rsidP="00B5061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Продолжение таблицы 2.</w:t>
      </w:r>
      <w:r>
        <w:rPr>
          <w:rFonts w:ascii="Times New Roman" w:hAnsi="Times New Roman" w:cs="Times New Roman"/>
          <w:sz w:val="24"/>
          <w:lang w:val="en-US"/>
        </w:rPr>
        <w:t>12</w:t>
      </w:r>
    </w:p>
    <w:tbl>
      <w:tblPr>
        <w:tblW w:w="99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72"/>
        <w:gridCol w:w="2977"/>
        <w:gridCol w:w="5149"/>
      </w:tblGrid>
      <w:tr w:rsidR="00B50618" w:rsidTr="00B50618">
        <w:trPr>
          <w:trHeight w:val="26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618" w:rsidRDefault="00B50618" w:rsidP="00B5061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618" w:rsidRDefault="00B50618" w:rsidP="00B5061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618" w:rsidRDefault="00B50618" w:rsidP="00B50618">
            <w:pPr>
              <w:widowControl w:val="0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</w:tr>
      <w:tr w:rsidR="008F6F2C" w:rsidTr="00B50618">
        <w:trPr>
          <w:trHeight w:val="26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FE30F1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questions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113106" w:rsidRDefault="00113106" w:rsidP="00113106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QList&lt;Question&gt;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Pr="00B50618" w:rsidRDefault="00113106">
            <w:pPr>
              <w:widowControl w:val="0"/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вопросы теста</w:t>
            </w:r>
          </w:p>
        </w:tc>
      </w:tr>
      <w:tr w:rsidR="00113106" w:rsidTr="00B50618">
        <w:trPr>
          <w:trHeight w:val="28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P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currentQuestion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 w:rsidP="00113106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Question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текущий вопрос в тесте</w:t>
            </w:r>
          </w:p>
        </w:tc>
      </w:tr>
      <w:tr w:rsidR="00113106" w:rsidTr="00B50618">
        <w:trPr>
          <w:trHeight w:val="48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currentPage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 w:rsidP="00113106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TheoryPage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текущая страница теории</w:t>
            </w:r>
          </w:p>
        </w:tc>
      </w:tr>
      <w:tr w:rsidR="00113106" w:rsidTr="00B50618">
        <w:trPr>
          <w:trHeight w:val="37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P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pages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 w:rsidP="00113106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QVector&lt;TheoryPage&gt;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страницы теории</w:t>
            </w:r>
          </w:p>
        </w:tc>
      </w:tr>
      <w:tr w:rsidR="00113106" w:rsidTr="00B50618">
        <w:trPr>
          <w:trHeight w:val="42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nodes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 w:rsidP="00113106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QList&lt;Node*&gt;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указателей на вершины графа</w:t>
            </w:r>
          </w:p>
        </w:tc>
      </w:tr>
      <w:tr w:rsidR="00113106" w:rsidTr="00B50618">
        <w:trPr>
          <w:trHeight w:val="32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edges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 w:rsidP="00113106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QList&lt;Edge*&gt;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указателей на ребра графа</w:t>
            </w:r>
          </w:p>
        </w:tc>
      </w:tr>
      <w:tr w:rsidR="00113106" w:rsidTr="00B50618">
        <w:trPr>
          <w:trHeight w:val="59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states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3106" w:rsidRDefault="00113106" w:rsidP="00113106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QVector&lt;BSFState&gt;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106" w:rsidRDefault="0011310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состояния вершин при прохождении алгоритма обхода графа в ширину для каждого шага </w:t>
            </w:r>
          </w:p>
        </w:tc>
      </w:tr>
    </w:tbl>
    <w:p w:rsidR="001D1F21" w:rsidRPr="001D1F21" w:rsidRDefault="001D1F21">
      <w:pPr>
        <w:rPr>
          <w:sz w:val="2"/>
          <w:szCs w:val="2"/>
        </w:rPr>
      </w:pPr>
    </w:p>
    <w:p w:rsidR="00DD08AF" w:rsidRDefault="00DD08AF"/>
    <w:p w:rsidR="008F6F2C" w:rsidRDefault="008F6F2C">
      <w:pPr>
        <w:pStyle w:val="2"/>
        <w:ind w:firstLine="284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2.5 Разработанные меню и интерфейсы</w:t>
      </w:r>
    </w:p>
    <w:p w:rsidR="0027789C" w:rsidRDefault="008F6F2C" w:rsidP="0027789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за</w:t>
      </w:r>
      <w:r w:rsidR="00C61931">
        <w:rPr>
          <w:rFonts w:ascii="Times New Roman" w:hAnsi="Times New Roman" w:cs="Times New Roman"/>
          <w:sz w:val="24"/>
        </w:rPr>
        <w:t xml:space="preserve">пуска программы на выполнение появится окно программы </w:t>
      </w:r>
      <w:r>
        <w:rPr>
          <w:rFonts w:ascii="Times New Roman" w:hAnsi="Times New Roman" w:cs="Times New Roman"/>
          <w:sz w:val="24"/>
        </w:rPr>
        <w:t>(рис.2.</w:t>
      </w:r>
      <w:r w:rsidR="00A11C7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).</w:t>
      </w:r>
    </w:p>
    <w:p w:rsidR="0027789C" w:rsidRPr="00CA3988" w:rsidRDefault="00C61931" w:rsidP="00600B7E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486400" cy="506701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ри запуске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41" cy="50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7E" w:rsidRDefault="00600B7E" w:rsidP="00600B7E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A11C7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</w:t>
      </w:r>
      <w:r w:rsidR="00C61931">
        <w:rPr>
          <w:rFonts w:ascii="Times New Roman" w:hAnsi="Times New Roman" w:cs="Times New Roman"/>
          <w:sz w:val="24"/>
        </w:rPr>
        <w:t>Программа при запуске</w:t>
      </w:r>
    </w:p>
    <w:p w:rsidR="008213C3" w:rsidRDefault="00C61931" w:rsidP="008213C3">
      <w:pPr>
        <w:tabs>
          <w:tab w:val="left" w:pos="2112"/>
        </w:tabs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 запуске стартовой вкладкой является вкладка с теорией. Между вкладками между переходить, нажимая на них.</w:t>
      </w:r>
    </w:p>
    <w:p w:rsidR="00600B7E" w:rsidRDefault="00C61931" w:rsidP="00C61931">
      <w:pPr>
        <w:tabs>
          <w:tab w:val="left" w:pos="2112"/>
        </w:tabs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Переходить по разным страницам теории можно переходя на следующую или предыдущую страницы. </w:t>
      </w:r>
      <w:r w:rsidR="00BF6402"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</w:rPr>
        <w:t xml:space="preserve">нажатии на кнопку </w:t>
      </w:r>
      <w:r w:rsidRPr="00C6193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вперед</w:t>
      </w:r>
      <w:r w:rsidRPr="00C6193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показывается следующая страница</w:t>
      </w:r>
      <w:r w:rsidR="00BF6402">
        <w:rPr>
          <w:rFonts w:ascii="Times New Roman" w:hAnsi="Times New Roman" w:cs="Times New Roman"/>
          <w:sz w:val="24"/>
        </w:rPr>
        <w:t xml:space="preserve"> (рис. 2.</w:t>
      </w:r>
      <w:r w:rsidR="00A11C73">
        <w:rPr>
          <w:rFonts w:ascii="Times New Roman" w:hAnsi="Times New Roman" w:cs="Times New Roman"/>
          <w:sz w:val="24"/>
        </w:rPr>
        <w:t>3</w:t>
      </w:r>
      <w:r w:rsidR="00BF6402">
        <w:rPr>
          <w:rFonts w:ascii="Times New Roman" w:hAnsi="Times New Roman" w:cs="Times New Roman"/>
          <w:sz w:val="24"/>
        </w:rPr>
        <w:t>)</w:t>
      </w:r>
      <w:r w:rsidR="00600B7E">
        <w:rPr>
          <w:rFonts w:ascii="Times New Roman" w:hAnsi="Times New Roman" w:cs="Times New Roman"/>
          <w:sz w:val="24"/>
        </w:rPr>
        <w:t xml:space="preserve">. </w:t>
      </w:r>
    </w:p>
    <w:p w:rsidR="00BF6402" w:rsidRDefault="00C61931" w:rsidP="0017267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239297" cy="572262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еория (при нажатии вперед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67" cy="57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8F" w:rsidRPr="008471C1" w:rsidRDefault="0083458F" w:rsidP="008471C1">
      <w:pPr>
        <w:spacing w:before="120" w:after="120" w:line="360" w:lineRule="auto"/>
        <w:rPr>
          <w:rFonts w:ascii="Times New Roman" w:hAnsi="Times New Roman" w:cs="Times New Roman"/>
          <w:sz w:val="2"/>
          <w:szCs w:val="2"/>
        </w:rPr>
      </w:pPr>
    </w:p>
    <w:p w:rsidR="0027789C" w:rsidRDefault="00600B7E" w:rsidP="0027789C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A11C7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C61931">
        <w:rPr>
          <w:rFonts w:ascii="Times New Roman" w:hAnsi="Times New Roman" w:cs="Times New Roman"/>
          <w:sz w:val="24"/>
        </w:rPr>
        <w:t>Следующая страница теории</w:t>
      </w:r>
    </w:p>
    <w:p w:rsidR="008F6F2C" w:rsidRDefault="00C61931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на кнопку </w:t>
      </w:r>
      <w:r w:rsidRPr="00C6193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назад</w:t>
      </w:r>
      <w:r w:rsidRPr="00C6193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показывается предыдущая страница (рис. 2.2)</w:t>
      </w:r>
      <w:r w:rsidR="00BF6402">
        <w:rPr>
          <w:rFonts w:ascii="Times New Roman" w:hAnsi="Times New Roman" w:cs="Times New Roman"/>
          <w:sz w:val="24"/>
        </w:rPr>
        <w:t>.</w:t>
      </w:r>
    </w:p>
    <w:p w:rsidR="00C61931" w:rsidRDefault="00C61931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C61931" w:rsidRDefault="00C61931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C61931" w:rsidRDefault="00C61931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C61931" w:rsidRPr="00C61931" w:rsidRDefault="00C61931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Посмотреть содержание теоретического материала можно, нажав на кнопку </w:t>
      </w:r>
      <w:r w:rsidRPr="00C6193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к содержанию</w:t>
      </w:r>
      <w:r w:rsidRPr="00C6193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(рис. 2.4).</w:t>
      </w:r>
    </w:p>
    <w:p w:rsidR="0027789C" w:rsidRDefault="00C61931" w:rsidP="00C6193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32860" cy="35443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теория (при нажатии к содержанию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993" cy="35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18" w:rsidRDefault="009E1018" w:rsidP="009E101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A11C7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</w:t>
      </w:r>
      <w:r w:rsidR="00C61931">
        <w:rPr>
          <w:rFonts w:ascii="Times New Roman" w:hAnsi="Times New Roman" w:cs="Times New Roman"/>
          <w:sz w:val="24"/>
        </w:rPr>
        <w:t>Содержание теории</w:t>
      </w:r>
    </w:p>
    <w:p w:rsidR="00BC4572" w:rsidRPr="009E1018" w:rsidRDefault="00C61931" w:rsidP="00BC4572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на кнопку </w:t>
      </w:r>
      <w:r w:rsidRPr="00C6193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открыть словарь</w:t>
      </w:r>
      <w:r w:rsidRPr="00C6193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открывается словарь определений </w:t>
      </w:r>
      <w:r w:rsidR="00A11C73">
        <w:rPr>
          <w:rFonts w:ascii="Times New Roman" w:hAnsi="Times New Roman" w:cs="Times New Roman"/>
          <w:sz w:val="24"/>
        </w:rPr>
        <w:t>(рис 2.5</w:t>
      </w:r>
      <w:r w:rsidR="00FB5649">
        <w:rPr>
          <w:rFonts w:ascii="Times New Roman" w:hAnsi="Times New Roman" w:cs="Times New Roman"/>
          <w:sz w:val="24"/>
        </w:rPr>
        <w:t>).</w:t>
      </w:r>
    </w:p>
    <w:p w:rsidR="009E1018" w:rsidRDefault="009E1018" w:rsidP="009E1018">
      <w:pPr>
        <w:spacing w:before="120" w:after="120" w:line="360" w:lineRule="auto"/>
        <w:rPr>
          <w:rFonts w:ascii="Times New Roman" w:hAnsi="Times New Roman" w:cs="Times New Roman"/>
          <w:sz w:val="2"/>
          <w:szCs w:val="2"/>
        </w:rPr>
      </w:pPr>
    </w:p>
    <w:p w:rsidR="009E1018" w:rsidRPr="009E1018" w:rsidRDefault="009E1018" w:rsidP="009E1018">
      <w:pPr>
        <w:spacing w:before="120" w:after="120" w:line="360" w:lineRule="auto"/>
        <w:rPr>
          <w:rFonts w:ascii="Times New Roman" w:hAnsi="Times New Roman" w:cs="Times New Roman"/>
          <w:sz w:val="2"/>
          <w:szCs w:val="2"/>
        </w:rPr>
      </w:pPr>
    </w:p>
    <w:p w:rsidR="0083458F" w:rsidRDefault="00C61931" w:rsidP="009E101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63089" cy="355092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теория (при открытии словаря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20" cy="35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72" w:rsidRDefault="00A11C73" w:rsidP="00A335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2.5</w:t>
      </w:r>
      <w:r w:rsidR="009E1018">
        <w:rPr>
          <w:rFonts w:ascii="Times New Roman" w:hAnsi="Times New Roman" w:cs="Times New Roman"/>
          <w:sz w:val="24"/>
        </w:rPr>
        <w:t xml:space="preserve"> – </w:t>
      </w:r>
      <w:r w:rsidR="00C61931">
        <w:rPr>
          <w:rFonts w:ascii="Times New Roman" w:hAnsi="Times New Roman" w:cs="Times New Roman"/>
          <w:sz w:val="24"/>
        </w:rPr>
        <w:t>Словарь определений</w:t>
      </w:r>
    </w:p>
    <w:p w:rsidR="00BC4572" w:rsidRDefault="00C61931" w:rsidP="004C50F5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 нажатии на определение из словаря определений выполняется переход на страницу, где это определение было дано</w:t>
      </w:r>
      <w:r w:rsidR="004C50F5">
        <w:rPr>
          <w:rFonts w:ascii="Times New Roman" w:hAnsi="Times New Roman" w:cs="Times New Roman"/>
          <w:sz w:val="24"/>
        </w:rPr>
        <w:t xml:space="preserve">. </w:t>
      </w:r>
    </w:p>
    <w:p w:rsidR="00C61931" w:rsidRPr="00C61931" w:rsidRDefault="00C61931" w:rsidP="004C50F5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на вкладку </w:t>
      </w:r>
      <w:r w:rsidRPr="00C6193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Демонстрация</w:t>
      </w:r>
      <w:r w:rsidRPr="00C6193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появляется форма для демонстрации алгоритма обхода графа (рис. 2.6).</w:t>
      </w:r>
    </w:p>
    <w:p w:rsidR="008F6F2C" w:rsidRDefault="00C61931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634740" cy="332202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демонстрация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99" cy="33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2C" w:rsidRDefault="008F6F2C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A11C73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</w:t>
      </w:r>
      <w:r w:rsidR="00C61931">
        <w:rPr>
          <w:rFonts w:ascii="Times New Roman" w:hAnsi="Times New Roman" w:cs="Times New Roman"/>
          <w:sz w:val="24"/>
        </w:rPr>
        <w:t>форма демонстрации</w:t>
      </w:r>
    </w:p>
    <w:p w:rsidR="000700F7" w:rsidRDefault="00C61931" w:rsidP="000D607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bookmarkStart w:id="8" w:name="__RefHeading___Toc531184565"/>
      <w:bookmarkEnd w:id="8"/>
      <w:r>
        <w:rPr>
          <w:rFonts w:ascii="Times New Roman" w:hAnsi="Times New Roman" w:cs="Times New Roman"/>
          <w:sz w:val="24"/>
        </w:rPr>
        <w:t xml:space="preserve">При нажатии на кнопку </w:t>
      </w:r>
      <w:r w:rsidRPr="00C6193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Добавить вершину</w:t>
      </w:r>
      <w:r w:rsidRPr="00C6193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добавляется вершина на форму графа, с помощью нажатия на кнопку </w:t>
      </w:r>
      <w:r w:rsidRPr="00C6193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Добавить ребро</w:t>
      </w:r>
      <w:r w:rsidRPr="00C6193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можно соединить две вершины, кликнув по обеим вершинам</w:t>
      </w:r>
      <w:r w:rsidR="00FB5649">
        <w:rPr>
          <w:rFonts w:ascii="Times New Roman" w:hAnsi="Times New Roman" w:cs="Times New Roman"/>
          <w:sz w:val="24"/>
        </w:rPr>
        <w:t>.</w:t>
      </w:r>
      <w:r w:rsidR="00E814F9">
        <w:rPr>
          <w:rFonts w:ascii="Times New Roman" w:hAnsi="Times New Roman" w:cs="Times New Roman"/>
          <w:sz w:val="24"/>
        </w:rPr>
        <w:t xml:space="preserve"> При нажатии на кнопку </w:t>
      </w:r>
      <w:r w:rsidR="00E814F9" w:rsidRPr="00E814F9">
        <w:rPr>
          <w:rFonts w:ascii="Times New Roman" w:hAnsi="Times New Roman" w:cs="Times New Roman"/>
          <w:sz w:val="24"/>
        </w:rPr>
        <w:t>“</w:t>
      </w:r>
      <w:r w:rsidR="00E814F9">
        <w:rPr>
          <w:rFonts w:ascii="Times New Roman" w:hAnsi="Times New Roman" w:cs="Times New Roman"/>
          <w:sz w:val="24"/>
        </w:rPr>
        <w:t>Удалить вершину</w:t>
      </w:r>
      <w:r w:rsidR="00E814F9" w:rsidRPr="00E814F9">
        <w:rPr>
          <w:rFonts w:ascii="Times New Roman" w:hAnsi="Times New Roman" w:cs="Times New Roman"/>
          <w:sz w:val="24"/>
        </w:rPr>
        <w:t>”</w:t>
      </w:r>
      <w:r w:rsidR="00E814F9">
        <w:rPr>
          <w:rFonts w:ascii="Times New Roman" w:hAnsi="Times New Roman" w:cs="Times New Roman"/>
          <w:sz w:val="24"/>
        </w:rPr>
        <w:t xml:space="preserve"> происходит удаление вершины.</w:t>
      </w:r>
    </w:p>
    <w:p w:rsidR="00E814F9" w:rsidRDefault="00E814F9" w:rsidP="00E814F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2.7 показано добавление вершины на форму.</w:t>
      </w:r>
    </w:p>
    <w:p w:rsidR="00E814F9" w:rsidRPr="00E814F9" w:rsidRDefault="00E814F9" w:rsidP="000D607C">
      <w:pPr>
        <w:spacing w:line="360" w:lineRule="auto"/>
        <w:ind w:firstLine="709"/>
        <w:rPr>
          <w:rFonts w:ascii="Times New Roman" w:hAnsi="Times New Roman" w:cs="Times New Roman"/>
          <w:sz w:val="2"/>
          <w:szCs w:val="2"/>
        </w:rPr>
      </w:pPr>
    </w:p>
    <w:p w:rsidR="000700F7" w:rsidRDefault="00E814F9" w:rsidP="000700F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813779" cy="25984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демонстрация (добавление вершины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63" cy="26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F7" w:rsidRDefault="000700F7" w:rsidP="000700F7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A11C73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– </w:t>
      </w:r>
      <w:r w:rsidR="00E814F9">
        <w:rPr>
          <w:rFonts w:ascii="Times New Roman" w:hAnsi="Times New Roman" w:cs="Times New Roman"/>
          <w:sz w:val="24"/>
        </w:rPr>
        <w:t>Добавленная вершина</w:t>
      </w:r>
    </w:p>
    <w:p w:rsidR="000700F7" w:rsidRPr="00FE61DA" w:rsidRDefault="000700F7" w:rsidP="000700F7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При </w:t>
      </w:r>
      <w:r w:rsidR="00E814F9">
        <w:rPr>
          <w:rFonts w:ascii="Times New Roman" w:hAnsi="Times New Roman" w:cs="Times New Roman"/>
          <w:sz w:val="24"/>
        </w:rPr>
        <w:t>повторном нажатии добавится еще одна вершина</w:t>
      </w:r>
      <w:r>
        <w:rPr>
          <w:rFonts w:ascii="Times New Roman" w:hAnsi="Times New Roman" w:cs="Times New Roman"/>
          <w:sz w:val="24"/>
        </w:rPr>
        <w:t xml:space="preserve"> (рис. 2.</w:t>
      </w:r>
      <w:r w:rsidR="00A11C73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).</w:t>
      </w:r>
    </w:p>
    <w:p w:rsidR="000700F7" w:rsidRDefault="00E814F9" w:rsidP="000700F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43400" cy="39697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демонстрация (добавление 2 вершины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82" cy="39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F7" w:rsidRDefault="000700F7" w:rsidP="000700F7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A11C73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– </w:t>
      </w:r>
      <w:r w:rsidR="00E814F9">
        <w:rPr>
          <w:rFonts w:ascii="Times New Roman" w:hAnsi="Times New Roman" w:cs="Times New Roman"/>
          <w:sz w:val="24"/>
        </w:rPr>
        <w:t>Добавление второй вершины</w:t>
      </w:r>
    </w:p>
    <w:p w:rsidR="005B51B3" w:rsidRDefault="00E814F9" w:rsidP="00E814F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Соединение двух вершин показано на рисунке 2.9.</w:t>
      </w:r>
    </w:p>
    <w:p w:rsidR="000700F7" w:rsidRDefault="00E814F9" w:rsidP="000700F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924300" cy="36209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емонстрация (при нажатии кнопки добавить ребро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656" cy="36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F7" w:rsidRDefault="000700F7" w:rsidP="000700F7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A11C73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– </w:t>
      </w:r>
      <w:r w:rsidR="00E814F9">
        <w:rPr>
          <w:rFonts w:ascii="Times New Roman" w:hAnsi="Times New Roman" w:cs="Times New Roman"/>
          <w:sz w:val="24"/>
        </w:rPr>
        <w:t>Добавление ребра между 1 и 2 вершинами</w:t>
      </w:r>
    </w:p>
    <w:p w:rsidR="00FE61DA" w:rsidRDefault="00E814F9" w:rsidP="00FE61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 удалении вершины происходит удаление этой вершины и всех ребер, инцидентных ей с формы</w:t>
      </w:r>
      <w:r w:rsidR="00FE61D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 рисунке 2.10 показано удаление 2 вершины.</w:t>
      </w:r>
    </w:p>
    <w:p w:rsidR="00FE61DA" w:rsidRDefault="00E814F9" w:rsidP="00E814F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86200" cy="3537314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демонстрация (удалить вершину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347" cy="35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B" w:rsidRDefault="00250A6B" w:rsidP="00250A6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A11C73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– </w:t>
      </w:r>
      <w:r w:rsidR="00E814F9">
        <w:rPr>
          <w:rFonts w:ascii="Times New Roman" w:hAnsi="Times New Roman" w:cs="Times New Roman"/>
          <w:sz w:val="24"/>
        </w:rPr>
        <w:t>Удаление вершины</w:t>
      </w:r>
    </w:p>
    <w:p w:rsidR="00250A6B" w:rsidRDefault="00250A6B" w:rsidP="00250A6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2.</w:t>
      </w:r>
      <w:r w:rsidR="00A11C73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</w:t>
      </w:r>
      <w:r w:rsidR="00E814F9">
        <w:rPr>
          <w:rFonts w:ascii="Times New Roman" w:hAnsi="Times New Roman" w:cs="Times New Roman"/>
          <w:sz w:val="24"/>
        </w:rPr>
        <w:t>показан граф, построенный для алгоритма обхода</w:t>
      </w:r>
      <w:r>
        <w:rPr>
          <w:rFonts w:ascii="Times New Roman" w:hAnsi="Times New Roman" w:cs="Times New Roman"/>
          <w:sz w:val="24"/>
        </w:rPr>
        <w:t>.</w:t>
      </w:r>
    </w:p>
    <w:p w:rsidR="00250A6B" w:rsidRDefault="00E814F9" w:rsidP="00E814F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130040" cy="3784151"/>
            <wp:effectExtent l="0" t="0" r="381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демонстрация (перед алгоритмом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983" cy="38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B" w:rsidRDefault="00250A6B" w:rsidP="00250A6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A11C73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– </w:t>
      </w:r>
      <w:r w:rsidR="00E814F9">
        <w:rPr>
          <w:rFonts w:ascii="Times New Roman" w:hAnsi="Times New Roman" w:cs="Times New Roman"/>
          <w:sz w:val="24"/>
        </w:rPr>
        <w:t>Граф перед обходом</w:t>
      </w:r>
    </w:p>
    <w:p w:rsidR="00250A6B" w:rsidRDefault="00E814F9" w:rsidP="000E48B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Алгоритм окрашивает вершины по мере обхода, белый цвет – вершина не пройдена, серый цвет – вершина рассматривается, черный – вершина пройдена</w:t>
      </w:r>
      <w:r w:rsidR="00250A6B">
        <w:rPr>
          <w:rFonts w:ascii="Times New Roman" w:hAnsi="Times New Roman" w:cs="Times New Roman"/>
          <w:sz w:val="24"/>
        </w:rPr>
        <w:t>.</w:t>
      </w:r>
    </w:p>
    <w:p w:rsidR="00250A6B" w:rsidRDefault="00E814F9" w:rsidP="000E48B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рисунке 2.12 показан первый </w:t>
      </w:r>
      <w:r w:rsidR="002C4268">
        <w:rPr>
          <w:rFonts w:ascii="Times New Roman" w:hAnsi="Times New Roman" w:cs="Times New Roman"/>
          <w:sz w:val="24"/>
        </w:rPr>
        <w:t>шаг алгоритма для данного графа</w:t>
      </w:r>
      <w:r w:rsidR="0036616F">
        <w:rPr>
          <w:rFonts w:ascii="Times New Roman" w:hAnsi="Times New Roman" w:cs="Times New Roman"/>
          <w:sz w:val="24"/>
        </w:rPr>
        <w:t>.</w:t>
      </w:r>
    </w:p>
    <w:p w:rsidR="0036616F" w:rsidRDefault="00E814F9" w:rsidP="00E814F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785134" cy="3459480"/>
            <wp:effectExtent l="0" t="0" r="635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емонстрация (1 шаг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044" cy="34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6F" w:rsidRDefault="00A11C73" w:rsidP="0036616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2.12</w:t>
      </w:r>
      <w:r w:rsidR="0036616F">
        <w:rPr>
          <w:rFonts w:ascii="Times New Roman" w:hAnsi="Times New Roman" w:cs="Times New Roman"/>
          <w:sz w:val="24"/>
        </w:rPr>
        <w:t xml:space="preserve"> – </w:t>
      </w:r>
      <w:r w:rsidR="00E814F9">
        <w:rPr>
          <w:rFonts w:ascii="Times New Roman" w:hAnsi="Times New Roman" w:cs="Times New Roman"/>
          <w:sz w:val="24"/>
        </w:rPr>
        <w:t>1 шаг алгоритма</w:t>
      </w:r>
    </w:p>
    <w:p w:rsidR="0036616F" w:rsidRDefault="00A11C73" w:rsidP="000E48B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2.13</w:t>
      </w:r>
      <w:r w:rsidR="0036616F">
        <w:rPr>
          <w:rFonts w:ascii="Times New Roman" w:hAnsi="Times New Roman" w:cs="Times New Roman"/>
          <w:sz w:val="24"/>
        </w:rPr>
        <w:t xml:space="preserve"> </w:t>
      </w:r>
      <w:r w:rsidR="00E814F9">
        <w:rPr>
          <w:rFonts w:ascii="Times New Roman" w:hAnsi="Times New Roman" w:cs="Times New Roman"/>
          <w:sz w:val="24"/>
        </w:rPr>
        <w:t>показано состояние графа на последнем шаге алгоритма</w:t>
      </w:r>
      <w:r w:rsidR="0036616F">
        <w:rPr>
          <w:rFonts w:ascii="Times New Roman" w:hAnsi="Times New Roman" w:cs="Times New Roman"/>
          <w:sz w:val="24"/>
        </w:rPr>
        <w:t>.</w:t>
      </w:r>
    </w:p>
    <w:p w:rsidR="0036616F" w:rsidRDefault="00E814F9" w:rsidP="00E814F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710940" cy="3391669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демонстрация (конец алгоритма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380" cy="33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6F" w:rsidRDefault="0036616F" w:rsidP="0036616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2.1</w:t>
      </w:r>
      <w:r w:rsidR="00A11C7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E814F9">
        <w:rPr>
          <w:rFonts w:ascii="Times New Roman" w:hAnsi="Times New Roman" w:cs="Times New Roman"/>
          <w:sz w:val="24"/>
        </w:rPr>
        <w:t>Последний шаг алгоритма</w:t>
      </w:r>
    </w:p>
    <w:p w:rsidR="005B51B3" w:rsidRDefault="00E814F9" w:rsidP="0036616F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 переходе на вкладку тестирования, появляется форма с вопросами, вариантами ответов или полем для ввода ответа (рис. 2.14)</w:t>
      </w:r>
    </w:p>
    <w:p w:rsidR="0036616F" w:rsidRDefault="00E814F9" w:rsidP="00E814F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70960" cy="3574689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тестирование 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91" cy="35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6F" w:rsidRDefault="0036616F" w:rsidP="0036616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2.1</w:t>
      </w:r>
      <w:r w:rsidR="00A11C7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</w:t>
      </w:r>
      <w:r w:rsidR="00E814F9">
        <w:rPr>
          <w:rFonts w:ascii="Times New Roman" w:hAnsi="Times New Roman" w:cs="Times New Roman"/>
          <w:sz w:val="24"/>
        </w:rPr>
        <w:t>Тестирование</w:t>
      </w:r>
    </w:p>
    <w:p w:rsidR="000E48BE" w:rsidRDefault="00E814F9" w:rsidP="000E48B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на </w:t>
      </w:r>
      <w:r w:rsidRPr="00E814F9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Следующий вопрос</w:t>
      </w:r>
      <w:r w:rsidRPr="00E814F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произойдет переход на следующий вопрос теста (рис. 2.15)</w:t>
      </w:r>
      <w:r w:rsidR="000E48BE">
        <w:rPr>
          <w:rFonts w:ascii="Times New Roman" w:hAnsi="Times New Roman" w:cs="Times New Roman"/>
          <w:sz w:val="24"/>
        </w:rPr>
        <w:t>.</w:t>
      </w:r>
    </w:p>
    <w:p w:rsidR="000E48BE" w:rsidRDefault="00E814F9" w:rsidP="000E48B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67762" cy="35280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тестирование (следующий вопрос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78" cy="35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F7" w:rsidRDefault="000E48BE" w:rsidP="000E48BE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  <w:r w:rsidR="0036616F">
        <w:rPr>
          <w:rFonts w:ascii="Times New Roman" w:hAnsi="Times New Roman" w:cs="Times New Roman"/>
          <w:sz w:val="24"/>
        </w:rPr>
        <w:t>1</w:t>
      </w:r>
      <w:r w:rsidR="00A11C73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</w:t>
      </w:r>
      <w:r w:rsidR="00E75125">
        <w:rPr>
          <w:rFonts w:ascii="Times New Roman" w:hAnsi="Times New Roman" w:cs="Times New Roman"/>
          <w:sz w:val="24"/>
        </w:rPr>
        <w:t>Переход на следующий вопрос</w:t>
      </w:r>
    </w:p>
    <w:p w:rsidR="000E48BE" w:rsidRDefault="000E48BE" w:rsidP="000E48BE">
      <w:p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E75125">
        <w:rPr>
          <w:rFonts w:ascii="Times New Roman" w:hAnsi="Times New Roman" w:cs="Times New Roman"/>
          <w:sz w:val="24"/>
        </w:rPr>
        <w:t>При нажатии на предыдущий вопрос произойдет переход на предыдущий вопрос в тесте</w:t>
      </w:r>
      <w:r>
        <w:rPr>
          <w:rFonts w:ascii="Times New Roman" w:hAnsi="Times New Roman" w:cs="Times New Roman"/>
          <w:sz w:val="24"/>
        </w:rPr>
        <w:t>.</w:t>
      </w:r>
    </w:p>
    <w:p w:rsidR="00E75125" w:rsidRPr="00E75125" w:rsidRDefault="00E75125" w:rsidP="000E48BE">
      <w:p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Закончить тестирование можно нажатием на кнопку </w:t>
      </w:r>
      <w:r w:rsidRPr="00E75125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Закончить тестирование</w:t>
      </w:r>
      <w:r w:rsidRPr="00E75125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 При нажатии на эту кнопку появится форма с приглашением для ввода своего имени (рис. 2.16).</w:t>
      </w:r>
    </w:p>
    <w:p w:rsidR="000E48BE" w:rsidRDefault="00E75125" w:rsidP="00EA3A7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985260" cy="3655237"/>
            <wp:effectExtent l="0" t="0" r="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тестирование (закончить тестирование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63" cy="36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BE" w:rsidRDefault="000E48BE" w:rsidP="000E48BE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2.1</w:t>
      </w:r>
      <w:r w:rsidR="00A11C73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</w:t>
      </w:r>
      <w:r w:rsidR="00E75125">
        <w:rPr>
          <w:rFonts w:ascii="Times New Roman" w:hAnsi="Times New Roman" w:cs="Times New Roman"/>
          <w:sz w:val="24"/>
        </w:rPr>
        <w:t>Приглашение на ввод своего имени</w:t>
      </w:r>
    </w:p>
    <w:p w:rsidR="005B51B3" w:rsidRPr="00E75125" w:rsidRDefault="00E75125" w:rsidP="005B51B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ввода имени и нажатии на кнопку </w:t>
      </w:r>
      <w:r w:rsidRPr="00E75125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Ок</w:t>
      </w:r>
      <w:r w:rsidRPr="00E75125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происходит подсчет баллов за тестирование и вывод баллов, заработанных  тестируемым и максимальное количество баллов, которое можно было заработать (рис. 2.17).</w:t>
      </w:r>
    </w:p>
    <w:p w:rsidR="000D607C" w:rsidRDefault="00E75125" w:rsidP="000D607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116355" cy="2758440"/>
            <wp:effectExtent l="0" t="0" r="8255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тестирование (результаты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065" cy="27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7C" w:rsidRDefault="000D607C" w:rsidP="000D607C">
      <w:pPr>
        <w:spacing w:before="120"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2.1</w:t>
      </w:r>
      <w:r w:rsidR="00A11C73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– </w:t>
      </w:r>
      <w:r w:rsidR="00E75125">
        <w:rPr>
          <w:rFonts w:ascii="Times New Roman" w:hAnsi="Times New Roman" w:cs="Times New Roman"/>
          <w:sz w:val="24"/>
        </w:rPr>
        <w:t>Результат тестирования</w:t>
      </w:r>
    </w:p>
    <w:p w:rsidR="008F6F2C" w:rsidRDefault="008F6F2C">
      <w:pPr>
        <w:pStyle w:val="2"/>
        <w:ind w:firstLine="284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>2.6 Сообщения системы</w:t>
      </w:r>
    </w:p>
    <w:p w:rsidR="008F6F2C" w:rsidRDefault="00E76DF0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2.</w:t>
      </w:r>
      <w:r w:rsidR="0054521C">
        <w:rPr>
          <w:rFonts w:ascii="Times New Roman" w:hAnsi="Times New Roman" w:cs="Times New Roman"/>
          <w:sz w:val="24"/>
        </w:rPr>
        <w:t>9</w:t>
      </w:r>
      <w:r w:rsidR="008F6F2C">
        <w:rPr>
          <w:rFonts w:ascii="Times New Roman" w:hAnsi="Times New Roman" w:cs="Times New Roman"/>
          <w:sz w:val="24"/>
        </w:rPr>
        <w:t xml:space="preserve"> приведены сообщения системы.</w:t>
      </w:r>
    </w:p>
    <w:p w:rsidR="008F6F2C" w:rsidRDefault="00E76DF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Таблица 2.</w:t>
      </w:r>
      <w:r w:rsidR="0054521C">
        <w:rPr>
          <w:rFonts w:ascii="Times New Roman" w:hAnsi="Times New Roman" w:cs="Times New Roman"/>
          <w:sz w:val="24"/>
        </w:rPr>
        <w:t>9</w:t>
      </w:r>
      <w:r w:rsidR="008F6F2C">
        <w:rPr>
          <w:rFonts w:ascii="Times New Roman" w:hAnsi="Times New Roman" w:cs="Times New Roman"/>
          <w:sz w:val="24"/>
        </w:rPr>
        <w:t xml:space="preserve"> – Сообщения системы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96"/>
        <w:gridCol w:w="4820"/>
        <w:gridCol w:w="4355"/>
      </w:tblGrid>
      <w:tr w:rsidR="008F6F2C" w:rsidTr="00145F82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F6F2C" w:rsidRDefault="008F6F2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 п\п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F6F2C" w:rsidRDefault="008F6F2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Сообщение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6F2C" w:rsidRDefault="008F6F2C">
            <w:pPr>
              <w:widowControl w:val="0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Причина возникновения,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способ устранения</w:t>
            </w:r>
          </w:p>
        </w:tc>
      </w:tr>
      <w:tr w:rsidR="008F6F2C" w:rsidTr="00145F82">
        <w:trPr>
          <w:trHeight w:val="52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8F6F2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E75125" w:rsidP="00095EBB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Вершина добавлена.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E75125">
            <w:pPr>
              <w:widowControl w:val="0"/>
              <w:spacing w:line="360" w:lineRule="auto"/>
            </w:pPr>
            <w:r>
              <w:rPr>
                <w:rFonts w:ascii="Times New Roman" w:hAnsi="Times New Roman" w:cs="Times New Roman"/>
                <w:sz w:val="24"/>
              </w:rPr>
              <w:t>Добавлена вершина на форму</w:t>
            </w:r>
          </w:p>
        </w:tc>
      </w:tr>
      <w:tr w:rsidR="00C42DB3" w:rsidTr="00145F82">
        <w:trPr>
          <w:trHeight w:val="52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DB3" w:rsidRDefault="00C42DB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DB3" w:rsidRDefault="00E75125" w:rsidP="00095EBB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Вершина выделена.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DB3" w:rsidRDefault="00E75125" w:rsidP="00C42DB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Вершина выделена нажатием мыши.</w:t>
            </w:r>
          </w:p>
        </w:tc>
      </w:tr>
      <w:tr w:rsidR="008F6F2C" w:rsidTr="00145F82">
        <w:trPr>
          <w:trHeight w:val="5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C42DB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E75125" w:rsidP="00095EBB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Нажмите на вершину, к которой будет проведена дуга</w:t>
            </w:r>
            <w:r w:rsidR="008F6F2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E75125">
            <w:pPr>
              <w:widowControl w:val="0"/>
              <w:spacing w:line="360" w:lineRule="auto"/>
            </w:pPr>
            <w:r>
              <w:rPr>
                <w:rFonts w:ascii="Times New Roman" w:hAnsi="Times New Roman" w:cs="Times New Roman"/>
                <w:sz w:val="24"/>
              </w:rPr>
              <w:t>Предлагается выделить вторую вершину для добавления ребра</w:t>
            </w:r>
          </w:p>
        </w:tc>
      </w:tr>
      <w:tr w:rsidR="003A748D" w:rsidTr="00145F82">
        <w:trPr>
          <w:trHeight w:val="5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8D" w:rsidRDefault="00C42DB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8D" w:rsidRDefault="00E75125" w:rsidP="00E75125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Нажмите на вершину, с которой будет начинаться обход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8D" w:rsidRDefault="00E75125" w:rsidP="00E75125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Предлагается выделить вершину, которая будет начальной в алгоритме обхода</w:t>
            </w:r>
          </w:p>
        </w:tc>
      </w:tr>
      <w:tr w:rsidR="008F6F2C" w:rsidTr="00145F82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Default="00C42DB3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F2C" w:rsidRPr="00E75125" w:rsidRDefault="00E75125" w:rsidP="00046B70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Тестирование завершено. Вы получили </w:t>
            </w:r>
            <w:r w:rsidRPr="00E75125">
              <w:rPr>
                <w:rFonts w:ascii="Times New Roman" w:hAnsi="Times New Roman" w:cs="Times New Roman"/>
                <w:sz w:val="24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</w:rPr>
              <w:t>баллов из () возможных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F2C" w:rsidRDefault="0054521C" w:rsidP="0054521C">
            <w:pPr>
              <w:widowControl w:val="0"/>
              <w:spacing w:line="360" w:lineRule="auto"/>
              <w:jc w:val="left"/>
            </w:pPr>
            <w:r>
              <w:rPr>
                <w:rFonts w:ascii="Times New Roman" w:hAnsi="Times New Roman" w:cs="Times New Roman"/>
                <w:sz w:val="24"/>
              </w:rPr>
              <w:t>Тестирование завершено. Показываются результаты тестирования</w:t>
            </w:r>
            <w:r w:rsidR="003A748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7B271F" w:rsidRPr="00583EED" w:rsidRDefault="008F6F2C" w:rsidP="00583EED">
      <w:pPr>
        <w:spacing w:before="240" w:line="36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 появления других сообщений следует обратиться к разработчику. </w:t>
      </w:r>
      <w:bookmarkStart w:id="9" w:name="__RefHeading___Toc531184566"/>
      <w:bookmarkStart w:id="10" w:name="__RefHeading___Toc531184570"/>
      <w:bookmarkStart w:id="11" w:name="_Toc531184566"/>
      <w:bookmarkEnd w:id="9"/>
      <w:bookmarkEnd w:id="10"/>
      <w:r w:rsidR="007B271F">
        <w:rPr>
          <w:rFonts w:ascii="Times New Roman" w:hAnsi="Times New Roman" w:cs="Times New Roman"/>
          <w:sz w:val="24"/>
        </w:rPr>
        <w:br w:type="page"/>
      </w:r>
      <w:r w:rsidR="007B271F" w:rsidRPr="00583EED">
        <w:rPr>
          <w:rFonts w:ascii="Times New Roman" w:hAnsi="Times New Roman" w:cs="Times New Roman"/>
          <w:b/>
          <w:sz w:val="24"/>
        </w:rPr>
        <w:lastRenderedPageBreak/>
        <w:t>3 ПРОГРАММА И МЕТОДИКА ИСПЫТАНИЙ</w:t>
      </w:r>
      <w:bookmarkEnd w:id="11"/>
    </w:p>
    <w:p w:rsidR="007B271F" w:rsidRDefault="007B271F" w:rsidP="007B271F">
      <w:pPr>
        <w:pStyle w:val="2"/>
        <w:ind w:firstLine="284"/>
        <w:jc w:val="left"/>
        <w:rPr>
          <w:rFonts w:ascii="Times New Roman" w:hAnsi="Times New Roman" w:cs="Times New Roman"/>
          <w:i w:val="0"/>
          <w:sz w:val="24"/>
          <w:szCs w:val="24"/>
        </w:rPr>
      </w:pPr>
      <w:bookmarkStart w:id="12" w:name="_Toc531184567"/>
      <w:r>
        <w:rPr>
          <w:rFonts w:ascii="Times New Roman" w:hAnsi="Times New Roman" w:cs="Times New Roman"/>
          <w:i w:val="0"/>
          <w:sz w:val="24"/>
          <w:szCs w:val="24"/>
        </w:rPr>
        <w:t xml:space="preserve">3.1 Проверка работоспособности </w:t>
      </w:r>
      <w:bookmarkEnd w:id="12"/>
      <w:r w:rsidR="00145F82">
        <w:rPr>
          <w:rFonts w:ascii="Times New Roman" w:hAnsi="Times New Roman" w:cs="Times New Roman"/>
          <w:i w:val="0"/>
          <w:sz w:val="24"/>
          <w:szCs w:val="24"/>
        </w:rPr>
        <w:t>показа теории</w:t>
      </w:r>
    </w:p>
    <w:p w:rsidR="007B271F" w:rsidRDefault="007B271F" w:rsidP="00B902AF">
      <w:pPr>
        <w:numPr>
          <w:ilvl w:val="0"/>
          <w:numId w:val="8"/>
        </w:numPr>
        <w:tabs>
          <w:tab w:val="clear" w:pos="720"/>
          <w:tab w:val="left" w:pos="1120"/>
        </w:tabs>
        <w:suppressAutoHyphens w:val="0"/>
        <w:spacing w:line="360" w:lineRule="auto"/>
        <w:ind w:left="1117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на выполнение. Появится </w:t>
      </w:r>
      <w:r w:rsidR="0054521C">
        <w:rPr>
          <w:rFonts w:ascii="Times New Roman" w:hAnsi="Times New Roman"/>
          <w:sz w:val="24"/>
        </w:rPr>
        <w:t>форма с теорией</w:t>
      </w:r>
      <w:r>
        <w:rPr>
          <w:rFonts w:ascii="Times New Roman" w:hAnsi="Times New Roman"/>
          <w:sz w:val="24"/>
        </w:rPr>
        <w:t xml:space="preserve"> (см. рис. 2.</w:t>
      </w:r>
      <w:r w:rsidR="00E42E2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).</w:t>
      </w:r>
    </w:p>
    <w:p w:rsidR="0054521C" w:rsidRDefault="00A24246" w:rsidP="00B902AF">
      <w:pPr>
        <w:numPr>
          <w:ilvl w:val="0"/>
          <w:numId w:val="8"/>
        </w:numPr>
        <w:tabs>
          <w:tab w:val="clear" w:pos="720"/>
          <w:tab w:val="left" w:pos="1120"/>
        </w:tabs>
        <w:suppressAutoHyphens w:val="0"/>
        <w:spacing w:line="360" w:lineRule="auto"/>
        <w:ind w:left="1117" w:hanging="357"/>
        <w:rPr>
          <w:rFonts w:ascii="Times New Roman" w:hAnsi="Times New Roman"/>
          <w:sz w:val="24"/>
        </w:rPr>
      </w:pPr>
      <w:r w:rsidRPr="0054521C">
        <w:rPr>
          <w:rFonts w:ascii="Times New Roman" w:hAnsi="Times New Roman"/>
          <w:sz w:val="24"/>
        </w:rPr>
        <w:t xml:space="preserve">Нажать </w:t>
      </w:r>
      <w:r w:rsidR="0054521C" w:rsidRPr="0054521C">
        <w:rPr>
          <w:rFonts w:ascii="Times New Roman" w:hAnsi="Times New Roman"/>
          <w:sz w:val="24"/>
        </w:rPr>
        <w:t>на кнопку “назад”</w:t>
      </w:r>
      <w:r w:rsidR="007B271F" w:rsidRPr="0054521C">
        <w:rPr>
          <w:rFonts w:ascii="Times New Roman" w:hAnsi="Times New Roman"/>
          <w:sz w:val="24"/>
        </w:rPr>
        <w:t xml:space="preserve">, убедиться, что </w:t>
      </w:r>
      <w:r w:rsidR="0054521C" w:rsidRPr="0054521C">
        <w:rPr>
          <w:rFonts w:ascii="Times New Roman" w:hAnsi="Times New Roman"/>
          <w:sz w:val="24"/>
        </w:rPr>
        <w:t xml:space="preserve">страница теории не поменялась. </w:t>
      </w:r>
    </w:p>
    <w:p w:rsidR="007B271F" w:rsidRPr="0054521C" w:rsidRDefault="00A24246" w:rsidP="00B902AF">
      <w:pPr>
        <w:numPr>
          <w:ilvl w:val="0"/>
          <w:numId w:val="8"/>
        </w:numPr>
        <w:tabs>
          <w:tab w:val="clear" w:pos="720"/>
          <w:tab w:val="left" w:pos="1120"/>
        </w:tabs>
        <w:suppressAutoHyphens w:val="0"/>
        <w:spacing w:line="360" w:lineRule="auto"/>
        <w:ind w:left="1117" w:hanging="357"/>
        <w:rPr>
          <w:rFonts w:ascii="Times New Roman" w:hAnsi="Times New Roman"/>
          <w:sz w:val="24"/>
        </w:rPr>
      </w:pPr>
      <w:r w:rsidRPr="0054521C">
        <w:rPr>
          <w:rFonts w:ascii="Times New Roman" w:hAnsi="Times New Roman"/>
          <w:sz w:val="24"/>
        </w:rPr>
        <w:t xml:space="preserve">Нажать </w:t>
      </w:r>
      <w:r w:rsidR="0054521C" w:rsidRPr="0054521C">
        <w:rPr>
          <w:rFonts w:ascii="Times New Roman" w:hAnsi="Times New Roman"/>
          <w:sz w:val="24"/>
        </w:rPr>
        <w:t>на кнопку “вперед”</w:t>
      </w:r>
      <w:r w:rsidR="00C42DB3" w:rsidRPr="0054521C">
        <w:rPr>
          <w:rFonts w:ascii="Times New Roman" w:hAnsi="Times New Roman"/>
          <w:sz w:val="24"/>
        </w:rPr>
        <w:t xml:space="preserve">, убедиться, что </w:t>
      </w:r>
      <w:r w:rsidR="00DA12E7" w:rsidRPr="0054521C">
        <w:rPr>
          <w:rFonts w:ascii="Times New Roman" w:hAnsi="Times New Roman"/>
          <w:sz w:val="24"/>
        </w:rPr>
        <w:t xml:space="preserve">выведена </w:t>
      </w:r>
      <w:r w:rsidR="00C42DB3" w:rsidRPr="0054521C">
        <w:rPr>
          <w:rFonts w:ascii="Times New Roman" w:hAnsi="Times New Roman"/>
          <w:sz w:val="24"/>
        </w:rPr>
        <w:t xml:space="preserve">вторая </w:t>
      </w:r>
      <w:r w:rsidR="0054521C" w:rsidRPr="0054521C">
        <w:rPr>
          <w:rFonts w:ascii="Times New Roman" w:hAnsi="Times New Roman"/>
          <w:sz w:val="24"/>
        </w:rPr>
        <w:t>страница</w:t>
      </w:r>
      <w:r w:rsidRPr="0054521C">
        <w:rPr>
          <w:rFonts w:ascii="Times New Roman" w:hAnsi="Times New Roman"/>
          <w:sz w:val="24"/>
        </w:rPr>
        <w:t xml:space="preserve"> теории </w:t>
      </w:r>
      <w:r w:rsidR="0054521C">
        <w:rPr>
          <w:rFonts w:ascii="Times New Roman" w:hAnsi="Times New Roman"/>
          <w:sz w:val="24"/>
        </w:rPr>
        <w:t>(см. рис. 2.3).</w:t>
      </w:r>
    </w:p>
    <w:p w:rsidR="007B271F" w:rsidRDefault="00A24246" w:rsidP="00B902AF">
      <w:pPr>
        <w:numPr>
          <w:ilvl w:val="0"/>
          <w:numId w:val="8"/>
        </w:numPr>
        <w:tabs>
          <w:tab w:val="clear" w:pos="720"/>
          <w:tab w:val="left" w:pos="1120"/>
        </w:tabs>
        <w:suppressAutoHyphens w:val="0"/>
        <w:spacing w:line="360" w:lineRule="auto"/>
        <w:ind w:left="1117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Нажать </w:t>
      </w:r>
      <w:r w:rsidR="0054521C" w:rsidRPr="0054521C">
        <w:rPr>
          <w:rFonts w:ascii="Times New Roman" w:hAnsi="Times New Roman"/>
          <w:sz w:val="24"/>
        </w:rPr>
        <w:t xml:space="preserve">на кнопку “вперед”, убедиться, что выведена </w:t>
      </w:r>
      <w:r w:rsidR="0054521C">
        <w:rPr>
          <w:rFonts w:ascii="Times New Roman" w:hAnsi="Times New Roman"/>
          <w:sz w:val="24"/>
        </w:rPr>
        <w:t>четвертая</w:t>
      </w:r>
      <w:r w:rsidR="0054521C" w:rsidRPr="0054521C">
        <w:rPr>
          <w:rFonts w:ascii="Times New Roman" w:hAnsi="Times New Roman"/>
          <w:sz w:val="24"/>
        </w:rPr>
        <w:t xml:space="preserve"> страница</w:t>
      </w:r>
      <w:r w:rsidR="0054521C">
        <w:rPr>
          <w:rFonts w:ascii="Times New Roman" w:hAnsi="Times New Roman"/>
          <w:sz w:val="24"/>
        </w:rPr>
        <w:t xml:space="preserve"> теории.</w:t>
      </w:r>
    </w:p>
    <w:p w:rsidR="0054521C" w:rsidRDefault="0054521C" w:rsidP="00B902AF">
      <w:pPr>
        <w:numPr>
          <w:ilvl w:val="0"/>
          <w:numId w:val="8"/>
        </w:numPr>
        <w:tabs>
          <w:tab w:val="clear" w:pos="720"/>
          <w:tab w:val="left" w:pos="1120"/>
        </w:tabs>
        <w:suppressAutoHyphens w:val="0"/>
        <w:spacing w:line="360" w:lineRule="auto"/>
        <w:ind w:left="1117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Нажать на кнопку </w:t>
      </w:r>
      <w:r w:rsidRPr="0054521C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вперед</w:t>
      </w:r>
      <w:r w:rsidRPr="0054521C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еще раз, убедиться, что страница теории не изменилась.</w:t>
      </w:r>
    </w:p>
    <w:p w:rsidR="007B271F" w:rsidRDefault="007B271F" w:rsidP="007B271F">
      <w:pPr>
        <w:pStyle w:val="2"/>
        <w:ind w:firstLine="284"/>
        <w:jc w:val="left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531184568"/>
      <w:r>
        <w:rPr>
          <w:rFonts w:ascii="Times New Roman" w:hAnsi="Times New Roman" w:cs="Times New Roman"/>
          <w:i w:val="0"/>
          <w:sz w:val="24"/>
          <w:szCs w:val="24"/>
        </w:rPr>
        <w:t xml:space="preserve">3.2 Проверка работоспособности </w:t>
      </w:r>
      <w:bookmarkEnd w:id="13"/>
      <w:r w:rsidR="00DA12E7">
        <w:rPr>
          <w:rFonts w:ascii="Times New Roman" w:hAnsi="Times New Roman" w:cs="Times New Roman"/>
          <w:i w:val="0"/>
          <w:sz w:val="24"/>
          <w:szCs w:val="24"/>
        </w:rPr>
        <w:t xml:space="preserve">демонстрации работы </w:t>
      </w:r>
      <w:r w:rsidR="0054521C">
        <w:rPr>
          <w:rFonts w:ascii="Times New Roman" w:hAnsi="Times New Roman" w:cs="Times New Roman"/>
          <w:i w:val="0"/>
          <w:sz w:val="24"/>
          <w:szCs w:val="24"/>
        </w:rPr>
        <w:t>алгоритма</w:t>
      </w:r>
    </w:p>
    <w:p w:rsidR="007B271F" w:rsidRDefault="007B271F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на выполнение, </w:t>
      </w:r>
      <w:r w:rsidR="0054521C">
        <w:rPr>
          <w:rFonts w:ascii="Times New Roman" w:hAnsi="Times New Roman"/>
          <w:sz w:val="24"/>
        </w:rPr>
        <w:t>нажать на вкладку демонстрации и убедиться, что открылась форма демонстрации</w:t>
      </w:r>
      <w:r w:rsidR="00DA12E7">
        <w:rPr>
          <w:rFonts w:ascii="Times New Roman" w:hAnsi="Times New Roman"/>
          <w:sz w:val="24"/>
        </w:rPr>
        <w:t xml:space="preserve"> (см. рис. 2.</w:t>
      </w:r>
      <w:r w:rsidR="0054521C">
        <w:rPr>
          <w:rFonts w:ascii="Times New Roman" w:hAnsi="Times New Roman"/>
          <w:sz w:val="24"/>
        </w:rPr>
        <w:t>6</w:t>
      </w:r>
      <w:r w:rsidR="00DA12E7">
        <w:rPr>
          <w:rFonts w:ascii="Times New Roman" w:hAnsi="Times New Roman"/>
          <w:sz w:val="24"/>
        </w:rPr>
        <w:t>)</w:t>
      </w:r>
      <w:r w:rsidRPr="00861A59">
        <w:rPr>
          <w:rFonts w:ascii="Times New Roman" w:hAnsi="Times New Roman"/>
          <w:sz w:val="24"/>
        </w:rPr>
        <w:t>.</w:t>
      </w:r>
    </w:p>
    <w:p w:rsidR="00DA12E7" w:rsidRDefault="0054521C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вершину, убедиться, что появилось сообщение 1 (см. табл. 2.6)</w:t>
      </w:r>
      <w:r w:rsidR="007B271F">
        <w:rPr>
          <w:rFonts w:ascii="Times New Roman" w:hAnsi="Times New Roman"/>
          <w:sz w:val="24"/>
        </w:rPr>
        <w:t>.</w:t>
      </w:r>
    </w:p>
    <w:p w:rsidR="0054521C" w:rsidRDefault="0054521C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Выделить эту вершину, убедиться, что выведено сообщение 2 (см. табл. 2.6) и нажать на кнопку удаления вершины, убедиться, что вершина пропала с формы.</w:t>
      </w:r>
    </w:p>
    <w:p w:rsidR="0054521C" w:rsidRDefault="0054521C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две вершины и соединить их ребро</w:t>
      </w:r>
      <w:r w:rsidR="00901BC5">
        <w:rPr>
          <w:rFonts w:ascii="Times New Roman" w:hAnsi="Times New Roman"/>
          <w:sz w:val="24"/>
        </w:rPr>
        <w:t>м</w:t>
      </w:r>
      <w:r>
        <w:rPr>
          <w:rFonts w:ascii="Times New Roman" w:hAnsi="Times New Roman"/>
          <w:sz w:val="24"/>
        </w:rPr>
        <w:t>, убедиться, что получено сообщение 3 (см. табл. 2.6) при выделение первое вершины в соединении.</w:t>
      </w:r>
    </w:p>
    <w:p w:rsidR="0054521C" w:rsidRDefault="0054521C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</w:t>
      </w:r>
      <w:r w:rsidR="00901BC5">
        <w:rPr>
          <w:rFonts w:ascii="Times New Roman" w:hAnsi="Times New Roman"/>
          <w:sz w:val="24"/>
        </w:rPr>
        <w:t>две вершины и соединить их ребром, добавить третью вершину и соединить ее со второй вершиной, удалить первую вершину, убедиться, что первая вершина удалена, а также ребро, которое было между 1 и 2 вершинами.</w:t>
      </w:r>
    </w:p>
    <w:p w:rsidR="00901BC5" w:rsidRDefault="00901BC5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граф, как на рис. 2.11, нажать на кнопку обхода графа, выделить 4 вершину.</w:t>
      </w:r>
    </w:p>
    <w:p w:rsidR="00901BC5" w:rsidRDefault="00901BC5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Нажать на кнопку следующего шага, убедиться, что 4 вершина стала серой.</w:t>
      </w:r>
    </w:p>
    <w:p w:rsidR="00901BC5" w:rsidRDefault="00901BC5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Нажать на кнопку следующего шага, убедиться, что 4 вершина стала черной.</w:t>
      </w:r>
    </w:p>
    <w:p w:rsidR="00901BC5" w:rsidRDefault="00901BC5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Нажать на кнопку следующего шага, убедиться, что 3 вершина стала серой.</w:t>
      </w:r>
    </w:p>
    <w:p w:rsidR="00901BC5" w:rsidRDefault="00901BC5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Нажать на кнопку следующего шага, убедиться, что 3 вершина стала черной.</w:t>
      </w:r>
    </w:p>
    <w:p w:rsidR="00901BC5" w:rsidRDefault="00901BC5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Нажать на кнопку следующего шага, убедиться, что 1 вершина стала серой.</w:t>
      </w:r>
    </w:p>
    <w:p w:rsidR="00901BC5" w:rsidRDefault="00901BC5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Нажать на кнопку следующего шага, убедиться, что 1 вершина стала черной.</w:t>
      </w:r>
    </w:p>
    <w:p w:rsidR="00901BC5" w:rsidRDefault="00901BC5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Нажать на кнопку следующего шага, убедиться, что 2 вершина стала серой.</w:t>
      </w:r>
    </w:p>
    <w:p w:rsidR="00901BC5" w:rsidRDefault="00901BC5" w:rsidP="00B902AF">
      <w:pPr>
        <w:numPr>
          <w:ilvl w:val="0"/>
          <w:numId w:val="9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Нажать на кнопку следующего шага, убедиться, что 3 вершина стала черной.</w:t>
      </w:r>
    </w:p>
    <w:p w:rsidR="002D705A" w:rsidRDefault="002D705A" w:rsidP="002D705A">
      <w:pPr>
        <w:pStyle w:val="2"/>
        <w:ind w:firstLine="284"/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3.3 Проверка работоспособности тестирования</w:t>
      </w:r>
    </w:p>
    <w:p w:rsidR="002D705A" w:rsidRDefault="002D705A" w:rsidP="00B902AF">
      <w:pPr>
        <w:numPr>
          <w:ilvl w:val="0"/>
          <w:numId w:val="10"/>
        </w:numPr>
        <w:tabs>
          <w:tab w:val="left" w:pos="1120"/>
        </w:tabs>
        <w:suppressAutoHyphens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на выполнение, </w:t>
      </w:r>
      <w:r w:rsidR="00901BC5">
        <w:rPr>
          <w:rFonts w:ascii="Times New Roman" w:hAnsi="Times New Roman"/>
          <w:sz w:val="24"/>
        </w:rPr>
        <w:t>нажать на вкладку тестирования, убедиться, что открылся тест</w:t>
      </w:r>
      <w:r>
        <w:rPr>
          <w:rFonts w:ascii="Times New Roman" w:hAnsi="Times New Roman"/>
          <w:sz w:val="24"/>
        </w:rPr>
        <w:t xml:space="preserve"> (см. рис. 2.1</w:t>
      </w:r>
      <w:r w:rsidR="00901BC5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).</w:t>
      </w:r>
    </w:p>
    <w:p w:rsidR="002D705A" w:rsidRDefault="00901BC5" w:rsidP="00B902AF">
      <w:pPr>
        <w:numPr>
          <w:ilvl w:val="0"/>
          <w:numId w:val="10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Убедиться, что при нажатии перехода на предыдущий вопрос, ничего не происходит</w:t>
      </w:r>
      <w:r w:rsidR="002D705A">
        <w:rPr>
          <w:rFonts w:ascii="Times New Roman" w:hAnsi="Times New Roman"/>
          <w:sz w:val="24"/>
        </w:rPr>
        <w:t xml:space="preserve">. </w:t>
      </w:r>
    </w:p>
    <w:p w:rsidR="002D705A" w:rsidRPr="00E8714F" w:rsidRDefault="00901BC5" w:rsidP="00B902AF">
      <w:pPr>
        <w:numPr>
          <w:ilvl w:val="0"/>
          <w:numId w:val="10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Убедиться, что при нажатии перехода на следующий вопрос, происходит переход на следующий вопрос</w:t>
      </w:r>
      <w:r w:rsidR="002D705A">
        <w:rPr>
          <w:rFonts w:ascii="Times New Roman" w:hAnsi="Times New Roman"/>
          <w:sz w:val="24"/>
        </w:rPr>
        <w:t>.</w:t>
      </w:r>
    </w:p>
    <w:p w:rsidR="002D705A" w:rsidRDefault="00901BC5" w:rsidP="00B902AF">
      <w:pPr>
        <w:numPr>
          <w:ilvl w:val="0"/>
          <w:numId w:val="10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Нажимать на кнопку следующего вопроса, пока вопрос меняться не будет, убедиться что при нажатии кнопки, следующий вопрос действительно не загружается</w:t>
      </w:r>
      <w:r w:rsidR="002D705A">
        <w:rPr>
          <w:rFonts w:ascii="Times New Roman" w:hAnsi="Times New Roman"/>
          <w:sz w:val="24"/>
        </w:rPr>
        <w:t>.</w:t>
      </w:r>
    </w:p>
    <w:p w:rsidR="002D705A" w:rsidRDefault="00901BC5" w:rsidP="00B902AF">
      <w:pPr>
        <w:numPr>
          <w:ilvl w:val="0"/>
          <w:numId w:val="10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Перейти к первому вопросу и пройти тестирование, по прохождении нажать на кнопку </w:t>
      </w:r>
      <w:r w:rsidRPr="00901BC5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Закончить тестирование</w:t>
      </w:r>
      <w:r w:rsidRPr="00901BC5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, убедиться, что предлагается ввести имя (см. рис. 2.16).</w:t>
      </w:r>
    </w:p>
    <w:p w:rsidR="002D705A" w:rsidRDefault="00901BC5" w:rsidP="00B902AF">
      <w:pPr>
        <w:numPr>
          <w:ilvl w:val="0"/>
          <w:numId w:val="10"/>
        </w:numPr>
        <w:tabs>
          <w:tab w:val="left" w:pos="1120"/>
        </w:tabs>
        <w:suppressAutoHyphens w:val="0"/>
        <w:spacing w:line="360" w:lineRule="auto"/>
        <w:ind w:left="112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Ввести имя и убедиться, что на форму выведены результаты тестирования, аналогично выводу на рис. 2.17</w:t>
      </w:r>
      <w:r w:rsidR="002D705A">
        <w:rPr>
          <w:rFonts w:ascii="Times New Roman" w:hAnsi="Times New Roman"/>
          <w:sz w:val="24"/>
        </w:rPr>
        <w:t>.</w:t>
      </w:r>
    </w:p>
    <w:p w:rsidR="008F6F2C" w:rsidRDefault="008F6F2C">
      <w:pPr>
        <w:pStyle w:val="1"/>
        <w:pageBreakBefore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:rsidR="008F6F2C" w:rsidRDefault="008F6F2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</w:t>
      </w:r>
      <w:r w:rsidR="00901BC5">
        <w:rPr>
          <w:rFonts w:ascii="Times New Roman" w:hAnsi="Times New Roman" w:cs="Times New Roman"/>
          <w:sz w:val="24"/>
        </w:rPr>
        <w:t>курс</w:t>
      </w:r>
      <w:r w:rsidR="003861D4">
        <w:rPr>
          <w:rFonts w:ascii="Times New Roman" w:hAnsi="Times New Roman" w:cs="Times New Roman"/>
          <w:sz w:val="24"/>
        </w:rPr>
        <w:t>о</w:t>
      </w:r>
      <w:r w:rsidR="00901BC5">
        <w:rPr>
          <w:rFonts w:ascii="Times New Roman" w:hAnsi="Times New Roman" w:cs="Times New Roman"/>
          <w:sz w:val="24"/>
        </w:rPr>
        <w:t>вого</w:t>
      </w:r>
      <w:r>
        <w:rPr>
          <w:rFonts w:ascii="Times New Roman" w:hAnsi="Times New Roman" w:cs="Times New Roman"/>
          <w:sz w:val="24"/>
        </w:rPr>
        <w:t xml:space="preserve"> проектирования разработана </w:t>
      </w:r>
      <w:r w:rsidR="003861D4">
        <w:rPr>
          <w:rFonts w:ascii="Times New Roman" w:hAnsi="Times New Roman" w:cs="Times New Roman"/>
          <w:sz w:val="24"/>
        </w:rPr>
        <w:t xml:space="preserve">учебно-демонстрационная </w:t>
      </w:r>
      <w:r>
        <w:rPr>
          <w:rFonts w:ascii="Times New Roman" w:hAnsi="Times New Roman" w:cs="Times New Roman"/>
          <w:sz w:val="24"/>
        </w:rPr>
        <w:t>программа «</w:t>
      </w:r>
      <w:r w:rsidR="003861D4">
        <w:rPr>
          <w:rFonts w:ascii="Times New Roman" w:hAnsi="Times New Roman" w:cs="Times New Roman"/>
          <w:sz w:val="24"/>
        </w:rPr>
        <w:t>Алгоритм обхода графа в ширину</w:t>
      </w:r>
      <w:r>
        <w:rPr>
          <w:rFonts w:ascii="Times New Roman" w:hAnsi="Times New Roman" w:cs="Times New Roman"/>
          <w:sz w:val="24"/>
        </w:rPr>
        <w:t xml:space="preserve">». </w:t>
      </w:r>
      <w:r w:rsidR="003861D4">
        <w:rPr>
          <w:rFonts w:ascii="Times New Roman" w:hAnsi="Times New Roman" w:cs="Times New Roman"/>
          <w:sz w:val="24"/>
        </w:rPr>
        <w:t xml:space="preserve">Программа может выводить теоретический материал на экран, предлагает пользователю создать собственный граф и демонстрировать работу алгоритма обхода графа в ширину на нем и </w:t>
      </w:r>
      <w:r>
        <w:rPr>
          <w:rFonts w:ascii="Times New Roman" w:hAnsi="Times New Roman" w:cs="Times New Roman"/>
          <w:sz w:val="24"/>
        </w:rPr>
        <w:t xml:space="preserve">предлагает </w:t>
      </w:r>
      <w:r w:rsidR="003861D4">
        <w:rPr>
          <w:rFonts w:ascii="Times New Roman" w:hAnsi="Times New Roman" w:cs="Times New Roman"/>
          <w:sz w:val="24"/>
        </w:rPr>
        <w:t xml:space="preserve">тестовые </w:t>
      </w:r>
      <w:r>
        <w:rPr>
          <w:rFonts w:ascii="Times New Roman" w:hAnsi="Times New Roman" w:cs="Times New Roman"/>
          <w:sz w:val="24"/>
        </w:rPr>
        <w:t xml:space="preserve">задания на </w:t>
      </w:r>
      <w:r w:rsidR="003861D4">
        <w:rPr>
          <w:rFonts w:ascii="Times New Roman" w:hAnsi="Times New Roman" w:cs="Times New Roman"/>
          <w:sz w:val="24"/>
        </w:rPr>
        <w:t>темы, связанные с графами, алгоритмом обхода графа в ширину</w:t>
      </w:r>
      <w:r w:rsidR="007B27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проверяет правильность ответ</w:t>
      </w:r>
      <w:r w:rsidR="003861D4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. </w:t>
      </w:r>
      <w:r w:rsidR="003861D4">
        <w:rPr>
          <w:rFonts w:ascii="Times New Roman" w:hAnsi="Times New Roman" w:cs="Times New Roman"/>
          <w:sz w:val="24"/>
        </w:rPr>
        <w:t>П</w:t>
      </w:r>
      <w:r w:rsidR="00B7050C">
        <w:rPr>
          <w:rFonts w:ascii="Times New Roman" w:hAnsi="Times New Roman" w:cs="Times New Roman"/>
          <w:sz w:val="24"/>
        </w:rPr>
        <w:t>о окончании</w:t>
      </w:r>
      <w:r w:rsidR="003861D4">
        <w:rPr>
          <w:rFonts w:ascii="Times New Roman" w:hAnsi="Times New Roman" w:cs="Times New Roman"/>
          <w:sz w:val="24"/>
        </w:rPr>
        <w:t xml:space="preserve"> тестирования</w:t>
      </w:r>
      <w:r w:rsidR="00B7050C">
        <w:rPr>
          <w:rFonts w:ascii="Times New Roman" w:hAnsi="Times New Roman" w:cs="Times New Roman"/>
          <w:sz w:val="24"/>
        </w:rPr>
        <w:t xml:space="preserve"> вы</w:t>
      </w:r>
      <w:r w:rsidR="003861D4">
        <w:rPr>
          <w:rFonts w:ascii="Times New Roman" w:hAnsi="Times New Roman" w:cs="Times New Roman"/>
          <w:sz w:val="24"/>
        </w:rPr>
        <w:t>водится результат тестирования</w:t>
      </w:r>
      <w:r w:rsidR="003861D4" w:rsidRPr="003861D4">
        <w:rPr>
          <w:rFonts w:ascii="Times New Roman" w:hAnsi="Times New Roman" w:cs="Times New Roman"/>
          <w:sz w:val="24"/>
        </w:rPr>
        <w:t>:</w:t>
      </w:r>
      <w:r w:rsidR="00B705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насколько успешно были выполнены задания.</w:t>
      </w:r>
    </w:p>
    <w:p w:rsidR="000679E8" w:rsidRDefault="008F6F2C" w:rsidP="000679E8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отвечает поставленным требованиям и может быть использована для обучения </w:t>
      </w:r>
      <w:r w:rsidR="003861D4">
        <w:rPr>
          <w:rFonts w:ascii="Times New Roman" w:hAnsi="Times New Roman" w:cs="Times New Roman"/>
          <w:sz w:val="24"/>
        </w:rPr>
        <w:t>студентов</w:t>
      </w:r>
      <w:r>
        <w:rPr>
          <w:rFonts w:ascii="Times New Roman" w:hAnsi="Times New Roman" w:cs="Times New Roman"/>
          <w:sz w:val="24"/>
        </w:rPr>
        <w:t>.</w:t>
      </w:r>
      <w:bookmarkStart w:id="14" w:name="__RefHeading___Toc531184571"/>
      <w:bookmarkStart w:id="15" w:name="__RefHeading___Toc531184572"/>
      <w:bookmarkEnd w:id="14"/>
      <w:bookmarkEnd w:id="15"/>
    </w:p>
    <w:p w:rsidR="006413B0" w:rsidRPr="006413B0" w:rsidRDefault="000679E8" w:rsidP="006413B0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16" w:name="_Toc531184571"/>
      <w:r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  <w:bookmarkEnd w:id="16"/>
    </w:p>
    <w:p w:rsidR="00410035" w:rsidRDefault="00410035" w:rsidP="00B902AF">
      <w:pPr>
        <w:pStyle w:val="aff"/>
        <w:numPr>
          <w:ilvl w:val="0"/>
          <w:numId w:val="14"/>
        </w:numPr>
        <w:tabs>
          <w:tab w:val="left" w:pos="426"/>
        </w:tabs>
        <w:suppressAutoHyphens w:val="0"/>
        <w:spacing w:line="360" w:lineRule="auto"/>
        <w:ind w:left="99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Новиков Ф.А.</w:t>
      </w:r>
      <w:r w:rsidRPr="006413B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Дискретная математика для программистов</w:t>
      </w:r>
      <w:r w:rsidRPr="00410035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Учебник для вузов, 3-е изд.</w:t>
      </w:r>
      <w:r w:rsidRPr="006413B0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СПб</w:t>
      </w:r>
      <w:r w:rsidRPr="00410035">
        <w:rPr>
          <w:rFonts w:ascii="Times New Roman" w:hAnsi="Times New Roman"/>
          <w:sz w:val="24"/>
        </w:rPr>
        <w:t>.:</w:t>
      </w:r>
      <w:r>
        <w:rPr>
          <w:rFonts w:ascii="Times New Roman" w:hAnsi="Times New Roman"/>
          <w:sz w:val="24"/>
        </w:rPr>
        <w:t xml:space="preserve"> Питер, 2009. – 384 с.</w:t>
      </w:r>
      <w:r w:rsidRPr="00410035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ил. – (Серия </w:t>
      </w:r>
      <w:r w:rsidRPr="00410035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Учебник для вузов</w:t>
      </w:r>
      <w:r w:rsidRPr="00410035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)</w:t>
      </w:r>
    </w:p>
    <w:p w:rsidR="003861D4" w:rsidRDefault="003861D4" w:rsidP="00B902AF">
      <w:pPr>
        <w:pStyle w:val="aff"/>
        <w:numPr>
          <w:ilvl w:val="0"/>
          <w:numId w:val="14"/>
        </w:numPr>
        <w:tabs>
          <w:tab w:val="left" w:pos="426"/>
        </w:tabs>
        <w:suppressAutoHyphens w:val="0"/>
        <w:spacing w:line="360" w:lineRule="auto"/>
        <w:ind w:left="99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Микони С.В. Дискретная математика для бакалавра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множества, отношения, функции, графы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Учебное пособие</w:t>
      </w:r>
      <w:r w:rsidRPr="003861D4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–</w:t>
      </w:r>
      <w:r w:rsidRPr="003861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СПб</w:t>
      </w:r>
      <w:r w:rsidRPr="003861D4">
        <w:rPr>
          <w:rFonts w:ascii="Times New Roman" w:hAnsi="Times New Roman"/>
          <w:sz w:val="24"/>
        </w:rPr>
        <w:t xml:space="preserve">.: </w:t>
      </w:r>
      <w:r>
        <w:rPr>
          <w:rFonts w:ascii="Times New Roman" w:hAnsi="Times New Roman"/>
          <w:sz w:val="24"/>
        </w:rPr>
        <w:t xml:space="preserve">Издательство </w:t>
      </w:r>
      <w:r w:rsidRPr="003861D4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Лань</w:t>
      </w:r>
      <w:r w:rsidRPr="003861D4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, 2012. – 192 с.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ил.</w:t>
      </w:r>
    </w:p>
    <w:p w:rsidR="003861D4" w:rsidRPr="003861D4" w:rsidRDefault="003861D4" w:rsidP="00B902AF">
      <w:pPr>
        <w:pStyle w:val="aff"/>
        <w:numPr>
          <w:ilvl w:val="0"/>
          <w:numId w:val="14"/>
        </w:numPr>
        <w:tabs>
          <w:tab w:val="left" w:pos="426"/>
        </w:tabs>
        <w:suppressAutoHyphens w:val="0"/>
        <w:spacing w:line="360" w:lineRule="auto"/>
        <w:ind w:left="99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Кормен, Томас Х., Лейзерсон, Чарльз И., Ривест, Рональд Л., Штайн, Клиффорд. Алгоритмы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построение и анализ, 2-е издание. 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Пер. с англ. – М</w:t>
      </w:r>
      <w:r w:rsidRPr="003861D4">
        <w:rPr>
          <w:rFonts w:ascii="Times New Roman" w:hAnsi="Times New Roman"/>
          <w:sz w:val="24"/>
        </w:rPr>
        <w:t xml:space="preserve">.: </w:t>
      </w:r>
      <w:r>
        <w:rPr>
          <w:rFonts w:ascii="Times New Roman" w:hAnsi="Times New Roman"/>
          <w:sz w:val="24"/>
        </w:rPr>
        <w:t xml:space="preserve">Издательский дом </w:t>
      </w:r>
      <w:r w:rsidRPr="003861D4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Вильямс</w:t>
      </w:r>
      <w:r w:rsidRPr="003861D4">
        <w:rPr>
          <w:rFonts w:ascii="Times New Roman" w:hAnsi="Times New Roman"/>
          <w:sz w:val="24"/>
        </w:rPr>
        <w:t xml:space="preserve">”, </w:t>
      </w:r>
      <w:r>
        <w:rPr>
          <w:rFonts w:ascii="Times New Roman" w:hAnsi="Times New Roman"/>
          <w:sz w:val="24"/>
        </w:rPr>
        <w:t>2005. – 1296 с.</w:t>
      </w:r>
      <w:r w:rsidRPr="003861D4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ил.</w:t>
      </w:r>
    </w:p>
    <w:p w:rsidR="003861D4" w:rsidRPr="006413B0" w:rsidRDefault="003861D4" w:rsidP="00B902AF">
      <w:pPr>
        <w:pStyle w:val="aff"/>
        <w:numPr>
          <w:ilvl w:val="0"/>
          <w:numId w:val="14"/>
        </w:numPr>
        <w:tabs>
          <w:tab w:val="left" w:pos="426"/>
        </w:tabs>
        <w:suppressAutoHyphens w:val="0"/>
        <w:spacing w:line="360" w:lineRule="auto"/>
        <w:ind w:left="99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Стивенс, Род. Алгоритмы. Теория и практическое применение </w:t>
      </w:r>
      <w:r w:rsidRPr="003861D4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 xml:space="preserve"> Род Стивенс. – Москва </w:t>
      </w:r>
      <w:r w:rsidRPr="003861D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Издательство </w:t>
      </w:r>
      <w:r w:rsidRPr="003861D4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Э</w:t>
      </w:r>
      <w:r w:rsidRPr="003861D4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, 2016. – 544 с.</w:t>
      </w:r>
    </w:p>
    <w:p w:rsidR="00410035" w:rsidRDefault="00410035" w:rsidP="00B902AF">
      <w:pPr>
        <w:pStyle w:val="aff"/>
        <w:numPr>
          <w:ilvl w:val="0"/>
          <w:numId w:val="14"/>
        </w:numPr>
        <w:tabs>
          <w:tab w:val="left" w:pos="426"/>
        </w:tabs>
        <w:suppressAutoHyphens w:val="0"/>
        <w:spacing w:line="360" w:lineRule="auto"/>
        <w:ind w:left="993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Шлее М</w:t>
      </w:r>
      <w:r w:rsidRPr="006413B0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en-US"/>
        </w:rPr>
        <w:t>Qt</w:t>
      </w:r>
      <w:r>
        <w:rPr>
          <w:rFonts w:ascii="Times New Roman" w:hAnsi="Times New Roman"/>
          <w:sz w:val="24"/>
        </w:rPr>
        <w:t xml:space="preserve"> 5.</w:t>
      </w:r>
      <w:r w:rsidRPr="00410035">
        <w:rPr>
          <w:rFonts w:ascii="Times New Roman" w:hAnsi="Times New Roman"/>
          <w:sz w:val="24"/>
        </w:rPr>
        <w:t xml:space="preserve">10. </w:t>
      </w:r>
      <w:r>
        <w:rPr>
          <w:rFonts w:ascii="Times New Roman" w:hAnsi="Times New Roman"/>
          <w:sz w:val="24"/>
        </w:rPr>
        <w:t>Профессиональное программирование на С++. – СПб</w:t>
      </w:r>
      <w:r w:rsidRPr="00410035">
        <w:rPr>
          <w:rFonts w:ascii="Times New Roman" w:hAnsi="Times New Roman"/>
          <w:sz w:val="24"/>
        </w:rPr>
        <w:t>.: -</w:t>
      </w:r>
      <w:r>
        <w:rPr>
          <w:rFonts w:ascii="Times New Roman" w:hAnsi="Times New Roman"/>
          <w:sz w:val="24"/>
        </w:rPr>
        <w:t>БХВ-Петербург, 2018. – 1072 с.</w:t>
      </w:r>
      <w:r w:rsidRPr="00410035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ил. – (В подлиннике)</w:t>
      </w:r>
    </w:p>
    <w:p w:rsidR="003861D4" w:rsidRDefault="003861D4" w:rsidP="00B902AF">
      <w:pPr>
        <w:pStyle w:val="aff"/>
        <w:numPr>
          <w:ilvl w:val="0"/>
          <w:numId w:val="14"/>
        </w:numPr>
        <w:tabs>
          <w:tab w:val="left" w:pos="426"/>
        </w:tabs>
        <w:suppressAutoHyphens w:val="0"/>
        <w:spacing w:line="360" w:lineRule="auto"/>
        <w:ind w:left="993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Лаптев В.В. С++. Объектно-ориентированное программирование</w:t>
      </w:r>
      <w:r w:rsidRPr="00846D41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Учебное пособие</w:t>
      </w:r>
      <w:r w:rsidRPr="00846D41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–</w:t>
      </w:r>
      <w:r w:rsidRPr="00846D4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СПб.</w:t>
      </w:r>
      <w:r w:rsidRPr="00846D41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Питер, 2008. – 464 с.</w:t>
      </w:r>
      <w:r w:rsidRPr="00846D41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ил. – (Серия </w:t>
      </w:r>
      <w:r w:rsidRPr="00846D41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Учебное пособие</w:t>
      </w:r>
      <w:r w:rsidRPr="00846D41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).</w:t>
      </w:r>
    </w:p>
    <w:p w:rsidR="003861D4" w:rsidRPr="003861D4" w:rsidRDefault="00476FDA" w:rsidP="00B902AF">
      <w:pPr>
        <w:pStyle w:val="aff"/>
        <w:numPr>
          <w:ilvl w:val="0"/>
          <w:numId w:val="14"/>
        </w:numPr>
        <w:tabs>
          <w:tab w:val="left" w:pos="426"/>
        </w:tabs>
        <w:suppressAutoHyphens w:val="0"/>
        <w:spacing w:line="360" w:lineRule="auto"/>
        <w:ind w:left="993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Вайсфельд Мэтт. Объектно-ориентированный подход. 5-е межд. изд. – СПб.</w:t>
      </w:r>
      <w:r w:rsidRPr="00476FDA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Питер, 2020. – 256 с.</w:t>
      </w:r>
      <w:r w:rsidRPr="00476FDA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ил. – (Серия </w:t>
      </w:r>
      <w:r w:rsidRPr="00476FDA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Библиотека программиста</w:t>
      </w:r>
      <w:r w:rsidRPr="00476FDA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).</w:t>
      </w:r>
    </w:p>
    <w:p w:rsidR="00C0338A" w:rsidRDefault="00BA40F2" w:rsidP="003861D4">
      <w:pPr>
        <w:tabs>
          <w:tab w:val="left" w:pos="1080"/>
        </w:tabs>
        <w:suppressAutoHyphens w:val="0"/>
        <w:spacing w:line="360" w:lineRule="auto"/>
        <w:rPr>
          <w:bCs/>
          <w:color w:val="000000" w:themeColor="text1"/>
        </w:rPr>
      </w:pPr>
      <w:r w:rsidRPr="00BA40F2">
        <w:rPr>
          <w:bCs/>
          <w:color w:val="000000" w:themeColor="text1"/>
        </w:rPr>
        <w:t xml:space="preserve"> </w:t>
      </w:r>
    </w:p>
    <w:p w:rsidR="00C0338A" w:rsidRDefault="00C0338A">
      <w:pPr>
        <w:suppressAutoHyphens w:val="0"/>
        <w:jc w:val="left"/>
        <w:rPr>
          <w:bCs/>
          <w:color w:val="000000" w:themeColor="text1"/>
        </w:rPr>
      </w:pPr>
      <w:r>
        <w:rPr>
          <w:bCs/>
          <w:color w:val="000000" w:themeColor="text1"/>
        </w:rPr>
        <w:br w:type="page"/>
      </w:r>
    </w:p>
    <w:p w:rsidR="00C0338A" w:rsidRDefault="00C0338A" w:rsidP="00C0338A">
      <w:pPr>
        <w:pStyle w:val="1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bookmarkStart w:id="17" w:name="_Toc531184572"/>
      <w:r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54460B" w:rsidRPr="0054460B" w:rsidRDefault="0054460B" w:rsidP="0054460B">
      <w:pPr>
        <w:jc w:val="center"/>
        <w:rPr>
          <w:rFonts w:ascii="Times New Roman" w:hAnsi="Times New Roman" w:cs="Times New Roman"/>
          <w:b/>
          <w:sz w:val="28"/>
        </w:rPr>
      </w:pPr>
      <w:r w:rsidRPr="0054460B">
        <w:rPr>
          <w:rFonts w:ascii="Times New Roman" w:hAnsi="Times New Roman" w:cs="Times New Roman"/>
          <w:b/>
          <w:sz w:val="28"/>
        </w:rPr>
        <w:t>Диаграммы классов</w:t>
      </w:r>
    </w:p>
    <w:bookmarkEnd w:id="17"/>
    <w:p w:rsidR="000F349D" w:rsidRDefault="000F349D" w:rsidP="000F349D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</w:t>
      </w:r>
      <w:r w:rsidRPr="00476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подсистемы теории</w:t>
      </w:r>
    </w:p>
    <w:p w:rsidR="000F349D" w:rsidRDefault="000F349D" w:rsidP="000F349D">
      <w:pPr>
        <w:tabs>
          <w:tab w:val="left" w:pos="1080"/>
        </w:tabs>
        <w:suppressAutoHyphens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На рисунке П1 представлена диаграмма классов, связанных с теоретическим материалом.</w:t>
      </w:r>
    </w:p>
    <w:p w:rsidR="000F349D" w:rsidRDefault="000F349D" w:rsidP="000F349D">
      <w:pPr>
        <w:tabs>
          <w:tab w:val="left" w:pos="1080"/>
        </w:tabs>
        <w:suppressAutoHyphens w:val="0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3152775" cy="555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ory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9D" w:rsidRDefault="000F349D" w:rsidP="000F349D">
      <w:pPr>
        <w:tabs>
          <w:tab w:val="left" w:pos="1080"/>
        </w:tabs>
        <w:suppressAutoHyphens w:val="0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П1 – диаграмма классов для теоретического материала</w:t>
      </w:r>
    </w:p>
    <w:p w:rsidR="000F349D" w:rsidRDefault="000F349D" w:rsidP="000F349D">
      <w:pPr>
        <w:suppressAutoHyphen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0338A" w:rsidRDefault="00C0338A" w:rsidP="00C0338A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Диаграмма классов</w:t>
      </w:r>
      <w:r w:rsidR="000F349D">
        <w:rPr>
          <w:rFonts w:ascii="Times New Roman" w:hAnsi="Times New Roman" w:cs="Times New Roman"/>
          <w:sz w:val="24"/>
          <w:szCs w:val="24"/>
        </w:rPr>
        <w:t xml:space="preserve"> подсистемы демонстрации</w:t>
      </w:r>
    </w:p>
    <w:p w:rsidR="00BA40F2" w:rsidRDefault="00C0338A" w:rsidP="003861D4">
      <w:pPr>
        <w:tabs>
          <w:tab w:val="left" w:pos="1080"/>
        </w:tabs>
        <w:suppressAutoHyphens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На рисунке П</w:t>
      </w:r>
      <w:r w:rsidR="000F349D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представлена диаграмма классов, связанных с демонстрацией алгоритма обхода графа в ширину.</w:t>
      </w:r>
    </w:p>
    <w:p w:rsidR="00C0338A" w:rsidRDefault="000F349D" w:rsidP="000F349D">
      <w:pPr>
        <w:tabs>
          <w:tab w:val="left" w:pos="1080"/>
        </w:tabs>
        <w:suppressAutoHyphens w:val="0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505450" cy="567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8A" w:rsidRDefault="00C0338A" w:rsidP="00C0338A">
      <w:pPr>
        <w:tabs>
          <w:tab w:val="left" w:pos="1080"/>
        </w:tabs>
        <w:suppressAutoHyphens w:val="0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П</w:t>
      </w:r>
      <w:r w:rsidR="000F349D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– диаграмма классов, реализующие работу демонстрационного процесса</w:t>
      </w:r>
    </w:p>
    <w:p w:rsidR="00C0338A" w:rsidRDefault="00C0338A">
      <w:pPr>
        <w:suppressAutoHyphen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F349D" w:rsidRDefault="000F349D" w:rsidP="000F349D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Диаграмма классов подсистемы тестирования</w:t>
      </w:r>
    </w:p>
    <w:p w:rsidR="000F349D" w:rsidRDefault="000F349D" w:rsidP="000F349D">
      <w:pPr>
        <w:tabs>
          <w:tab w:val="left" w:pos="1080"/>
        </w:tabs>
        <w:suppressAutoHyphens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На рисунке П3 представлена диаграмма классов, связанных с тестированием пользователя.</w:t>
      </w:r>
    </w:p>
    <w:p w:rsidR="000F349D" w:rsidRDefault="000F349D" w:rsidP="000F349D">
      <w:pPr>
        <w:tabs>
          <w:tab w:val="left" w:pos="1080"/>
        </w:tabs>
        <w:suppressAutoHyphens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6299835" cy="5771515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ing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9D" w:rsidRDefault="000F349D" w:rsidP="000F349D">
      <w:pPr>
        <w:tabs>
          <w:tab w:val="left" w:pos="1080"/>
        </w:tabs>
        <w:suppressAutoHyphens w:val="0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П3 – диаграмма классов, реализующие тестирование пользователя на знание темы</w:t>
      </w:r>
    </w:p>
    <w:p w:rsidR="000F349D" w:rsidRDefault="000F349D" w:rsidP="000F349D">
      <w:pPr>
        <w:suppressAutoHyphen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0338A" w:rsidRDefault="00C0338A" w:rsidP="00C0338A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Диаграмма основных классов</w:t>
      </w:r>
    </w:p>
    <w:p w:rsidR="00C0338A" w:rsidRDefault="00C0338A" w:rsidP="00C0338A">
      <w:pPr>
        <w:tabs>
          <w:tab w:val="left" w:pos="1080"/>
        </w:tabs>
        <w:suppressAutoHyphens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На рисунке П</w:t>
      </w:r>
      <w:r w:rsidR="000F349D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представлена диаграмма классов, представляющие </w:t>
      </w:r>
      <w:r w:rsidR="000F349D">
        <w:rPr>
          <w:rFonts w:ascii="Times New Roman" w:hAnsi="Times New Roman"/>
          <w:sz w:val="24"/>
        </w:rPr>
        <w:t xml:space="preserve">отображения </w:t>
      </w:r>
      <w:r>
        <w:rPr>
          <w:rFonts w:ascii="Times New Roman" w:hAnsi="Times New Roman"/>
          <w:sz w:val="24"/>
        </w:rPr>
        <w:t>3 основны</w:t>
      </w:r>
      <w:r w:rsidR="000F349D">
        <w:rPr>
          <w:rFonts w:ascii="Times New Roman" w:hAnsi="Times New Roman"/>
          <w:sz w:val="24"/>
        </w:rPr>
        <w:t>х</w:t>
      </w:r>
      <w:r>
        <w:rPr>
          <w:rFonts w:ascii="Times New Roman" w:hAnsi="Times New Roman"/>
          <w:sz w:val="24"/>
        </w:rPr>
        <w:t xml:space="preserve"> подсистем и главное окно.</w:t>
      </w:r>
    </w:p>
    <w:p w:rsidR="00C0338A" w:rsidRDefault="000F349D" w:rsidP="000F349D">
      <w:pPr>
        <w:tabs>
          <w:tab w:val="left" w:pos="1080"/>
        </w:tabs>
        <w:suppressAutoHyphens w:val="0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6299835" cy="373951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stem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8A" w:rsidRDefault="00C0338A" w:rsidP="00C0338A">
      <w:pPr>
        <w:tabs>
          <w:tab w:val="left" w:pos="1080"/>
        </w:tabs>
        <w:suppressAutoHyphens w:val="0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П</w:t>
      </w:r>
      <w:r w:rsidR="000F349D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– диаграмма основных классов</w:t>
      </w:r>
    </w:p>
    <w:p w:rsidR="00C0338A" w:rsidRPr="003861D4" w:rsidRDefault="00C0338A" w:rsidP="00C0338A">
      <w:pPr>
        <w:tabs>
          <w:tab w:val="left" w:pos="1080"/>
        </w:tabs>
        <w:suppressAutoHyphens w:val="0"/>
        <w:spacing w:line="360" w:lineRule="auto"/>
        <w:jc w:val="center"/>
        <w:rPr>
          <w:rFonts w:ascii="Times New Roman" w:hAnsi="Times New Roman"/>
          <w:sz w:val="24"/>
        </w:rPr>
      </w:pPr>
    </w:p>
    <w:sectPr w:rsidR="00C0338A" w:rsidRPr="003861D4" w:rsidSect="00D41221"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 w:code="9"/>
      <w:pgMar w:top="1418" w:right="851" w:bottom="851" w:left="1134" w:header="709" w:footer="720" w:gutter="0"/>
      <w:cols w:space="720"/>
      <w:docGrid w:linePitch="600" w:charSpace="491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9E4" w:rsidRDefault="006809E4">
      <w:r>
        <w:separator/>
      </w:r>
    </w:p>
  </w:endnote>
  <w:endnote w:type="continuationSeparator" w:id="0">
    <w:p w:rsidR="006809E4" w:rsidRDefault="0068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0C" w:rsidRDefault="003D0F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0C" w:rsidRDefault="003D0F0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0C" w:rsidRDefault="003D0F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9E4" w:rsidRDefault="006809E4">
      <w:r>
        <w:separator/>
      </w:r>
    </w:p>
  </w:footnote>
  <w:footnote w:type="continuationSeparator" w:id="0">
    <w:p w:rsidR="006809E4" w:rsidRDefault="00680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0C" w:rsidRDefault="003D0F0C" w:rsidP="00BD0A88">
    <w:pPr>
      <w:pStyle w:val="afc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0C" w:rsidRDefault="003D0F0C" w:rsidP="006E170C">
    <w:pPr>
      <w:pStyle w:val="afc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0C" w:rsidRDefault="003D0F0C">
    <w:pPr>
      <w:pStyle w:val="afc"/>
      <w:spacing w:line="360" w:lineRule="auto"/>
      <w:ind w:firstLine="0"/>
      <w:jc w:val="left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3724910</wp:posOffset>
              </wp:positionH>
              <wp:positionV relativeFrom="paragraph">
                <wp:posOffset>16510</wp:posOffset>
              </wp:positionV>
              <wp:extent cx="323215" cy="16002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0F0C" w:rsidRPr="008D102D" w:rsidRDefault="003D0F0C">
                          <w:pPr>
                            <w:pStyle w:val="afc"/>
                            <w:ind w:firstLine="0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647B7">
                            <w:rPr>
                              <w:rFonts w:eastAsia="Calibri"/>
                              <w:noProof/>
                              <w:sz w:val="22"/>
                              <w:szCs w:val="22"/>
                            </w:rPr>
                            <w:t>6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3pt;margin-top:1.3pt;width:25.45pt;height:12.6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" stroked="f">
              <v:fill opacity="0"/>
              <v:textbox inset="0,0,0,0">
                <w:txbxContent>
                  <w:p w:rsidR="003D0F0C" w:rsidRPr="008D102D" w:rsidRDefault="003D0F0C">
                    <w:pPr>
                      <w:pStyle w:val="afc"/>
                      <w:ind w:firstLine="0"/>
                      <w:jc w:val="left"/>
                      <w:rPr>
                        <w:lang w:val="en-US"/>
                      </w:rPr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eastAsia="Calibri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Fonts w:eastAsia="Calibri"/>
                        <w:sz w:val="22"/>
                        <w:szCs w:val="22"/>
                      </w:rPr>
                      <w:fldChar w:fldCharType="separate"/>
                    </w:r>
                    <w:r w:rsidR="002647B7">
                      <w:rPr>
                        <w:rFonts w:eastAsia="Calibri"/>
                        <w:noProof/>
                        <w:sz w:val="22"/>
                        <w:szCs w:val="22"/>
                      </w:rPr>
                      <w:t>6</w:t>
                    </w:r>
                    <w:r>
                      <w:rPr>
                        <w:rFonts w:eastAsia="Calibri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:rsidR="003D0F0C" w:rsidRDefault="003D0F0C">
    <w:pPr>
      <w:pStyle w:val="afc"/>
      <w:spacing w:line="360" w:lineRule="auto"/>
      <w:ind w:firstLine="0"/>
    </w:pPr>
    <w:r>
      <w:rPr>
        <w:i/>
        <w:u w:val="single"/>
      </w:rPr>
      <w:t>Кафедра</w:t>
    </w:r>
    <w:r>
      <w:rPr>
        <w:i/>
        <w:kern w:val="24"/>
        <w:u w:val="single"/>
      </w:rPr>
      <w:t>-</w:t>
    </w:r>
    <w:r>
      <w:rPr>
        <w:i/>
        <w:u w:val="single"/>
      </w:rPr>
      <w:t>АСОИУ 09.03.04</w:t>
    </w:r>
    <w:r>
      <w:rPr>
        <w:i/>
        <w:kern w:val="24"/>
        <w:u w:val="single"/>
      </w:rPr>
      <w:t>-</w:t>
    </w:r>
    <w:r>
      <w:rPr>
        <w:i/>
        <w:u w:val="single"/>
      </w:rPr>
      <w:t>Объектно-ориентированное</w:t>
    </w:r>
    <w:r>
      <w:rPr>
        <w:i/>
        <w:kern w:val="24"/>
        <w:u w:val="single"/>
      </w:rPr>
      <w:t>-программирование-</w:t>
    </w:r>
    <w:r>
      <w:rPr>
        <w:i/>
        <w:u w:val="single"/>
      </w:rPr>
      <w:t>КП</w:t>
    </w:r>
    <w:r>
      <w:rPr>
        <w:i/>
        <w:kern w:val="24"/>
        <w:u w:val="single"/>
      </w:rPr>
      <w:t>-</w:t>
    </w:r>
    <w:r>
      <w:rPr>
        <w:i/>
        <w:u w:val="single"/>
      </w:rPr>
      <w:t>20201985</w:t>
    </w:r>
    <w:r>
      <w:rPr>
        <w:i/>
        <w:u w:val="single"/>
      </w:rPr>
      <w:br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0C" w:rsidRDefault="003D0F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singleLevel"/>
    <w:tmpl w:val="9D60E474"/>
    <w:name w:val="WW8Num3"/>
    <w:lvl w:ilvl="0">
      <w:start w:val="1"/>
      <w:numFmt w:val="decimal"/>
      <w:lvlText w:val="%1)"/>
      <w:lvlJc w:val="left"/>
      <w:pPr>
        <w:tabs>
          <w:tab w:val="num" w:pos="708"/>
        </w:tabs>
        <w:ind w:left="1320" w:hanging="360"/>
      </w:pPr>
      <w:rPr>
        <w:rFonts w:ascii="Times New Roman" w:hAnsi="Times New Roman" w:cs="Times New Roman" w:hint="default"/>
        <w:sz w:val="24"/>
        <w:lang w:val="en-US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00000007"/>
    <w:multiLevelType w:val="multi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00000008"/>
    <w:multiLevelType w:val="multilevel"/>
    <w:tmpl w:val="F12A7044"/>
    <w:name w:val="WW8Num7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0000000A"/>
    <w:multiLevelType w:val="multilevel"/>
    <w:tmpl w:val="44A03EB2"/>
    <w:name w:val="WW8Num9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0000000B"/>
    <w:multiLevelType w:val="multilevel"/>
    <w:tmpl w:val="0000000B"/>
    <w:name w:val="WW8Num10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0000000C"/>
    <w:multiLevelType w:val="single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0"/>
        </w:tabs>
        <w:ind w:left="1320" w:hanging="360"/>
      </w:pPr>
      <w:rPr>
        <w:rFonts w:ascii="Times New Roman" w:hAnsi="Times New Roman" w:cs="Times New Roman" w:hint="default"/>
        <w:sz w:val="24"/>
        <w:lang w:val="en-US"/>
      </w:r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0000000F"/>
    <w:multiLevelType w:val="multilevel"/>
    <w:tmpl w:val="0000000F"/>
    <w:name w:val="WW8Num16"/>
    <w:lvl w:ilvl="0">
      <w:start w:val="9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ascii="Times New Roman" w:hAnsi="Times New Roman" w:cs="Times New Roman" w:hint="default"/>
        <w:sz w:val="24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ascii="Times New Roman" w:hAnsi="Times New Roman" w:cs="Times New Roman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ascii="Times New Roman" w:hAnsi="Times New Roman" w:cs="Times New Roman" w:hint="default"/>
        <w:sz w:val="24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ascii="Times New Roman" w:hAnsi="Times New Roman" w:cs="Times New Roman" w:hint="default"/>
        <w:sz w:val="24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ascii="Times New Roman" w:hAnsi="Times New Roman" w:cs="Times New Roman" w:hint="default"/>
        <w:sz w:val="24"/>
      </w:rPr>
    </w:lvl>
  </w:abstractNum>
  <w:abstractNum w:abstractNumId="12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  <w:color w:val="222222"/>
        <w:sz w:val="24"/>
        <w:shd w:val="clear" w:color="auto" w:fill="FFFFFF"/>
      </w:rPr>
    </w:lvl>
  </w:abstractNum>
  <w:abstractNum w:abstractNumId="14">
    <w:nsid w:val="00000012"/>
    <w:multiLevelType w:val="multilevel"/>
    <w:tmpl w:val="00000012"/>
    <w:name w:val="WW8Num19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00000014"/>
    <w:multiLevelType w:val="multilevel"/>
    <w:tmpl w:val="00000014"/>
    <w:name w:val="WW8Num21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b/>
        <w:i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>
    <w:nsid w:val="00000015"/>
    <w:multiLevelType w:val="multilevel"/>
    <w:tmpl w:val="00000015"/>
    <w:name w:val="WW8Num22"/>
    <w:lvl w:ilvl="0">
      <w:start w:val="1"/>
      <w:numFmt w:val="bullet"/>
      <w:lvlText w:val=""/>
      <w:lvlJc w:val="left"/>
      <w:pPr>
        <w:tabs>
          <w:tab w:val="num" w:pos="993"/>
        </w:tabs>
        <w:ind w:left="993" w:hanging="284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00000016"/>
    <w:multiLevelType w:val="multilevel"/>
    <w:tmpl w:val="00000016"/>
    <w:name w:val="WW8Num25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00000017"/>
    <w:multiLevelType w:val="multilevel"/>
    <w:tmpl w:val="B0704C90"/>
    <w:name w:val="WW8Num26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00000018"/>
    <w:multiLevelType w:val="multilevel"/>
    <w:tmpl w:val="00000018"/>
    <w:name w:val="WW8Num27"/>
    <w:lvl w:ilvl="0">
      <w:start w:val="1"/>
      <w:numFmt w:val="bullet"/>
      <w:lvlText w:val=""/>
      <w:lvlJc w:val="left"/>
      <w:pPr>
        <w:tabs>
          <w:tab w:val="num" w:pos="993"/>
        </w:tabs>
        <w:ind w:left="993" w:hanging="284"/>
      </w:pPr>
      <w:rPr>
        <w:rFonts w:ascii="Wingdings" w:hAnsi="Wingdings" w:cs="Times New Roman" w:hint="default"/>
        <w:sz w:val="24"/>
      </w:rPr>
    </w:lvl>
    <w:lvl w:ilvl="1">
      <w:start w:val="6553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>
    <w:nsid w:val="00000019"/>
    <w:multiLevelType w:val="multilevel"/>
    <w:tmpl w:val="00000019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nsid w:val="0000001A"/>
    <w:multiLevelType w:val="multilevel"/>
    <w:tmpl w:val="0000001A"/>
    <w:name w:val="WW8Num29"/>
    <w:lvl w:ilvl="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cs="Times New Roman" w:hint="default"/>
        <w:b/>
        <w:i/>
        <w:sz w:val="24"/>
      </w:rPr>
    </w:lvl>
    <w:lvl w:ilvl="1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cs="Times New Roman" w:hint="default"/>
        <w:b/>
        <w:i/>
        <w:sz w:val="24"/>
      </w:rPr>
    </w:lvl>
    <w:lvl w:ilvl="2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cs="Times New Roman" w:hint="default"/>
        <w:b/>
        <w:i/>
        <w:sz w:val="24"/>
      </w:rPr>
    </w:lvl>
    <w:lvl w:ilvl="3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cs="Times New Roman" w:hint="default"/>
        <w:b/>
        <w:i/>
        <w:sz w:val="24"/>
      </w:rPr>
    </w:lvl>
    <w:lvl w:ilvl="6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cs="Times New Roman" w:hint="default"/>
        <w:b/>
        <w:i/>
        <w:sz w:val="24"/>
      </w:rPr>
    </w:lvl>
  </w:abstractNum>
  <w:abstractNum w:abstractNumId="22">
    <w:nsid w:val="0000001B"/>
    <w:multiLevelType w:val="multilevel"/>
    <w:tmpl w:val="0000001B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lang w:val="en-US"/>
      </w:rPr>
    </w:lvl>
    <w:lvl w:ilvl="1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/>
      </w:rPr>
    </w:lvl>
    <w:lvl w:ilvl="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3">
    <w:nsid w:val="0000001C"/>
    <w:multiLevelType w:val="multilevel"/>
    <w:tmpl w:val="0000001C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D"/>
    <w:multiLevelType w:val="multilevel"/>
    <w:tmpl w:val="0000001D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E"/>
    <w:multiLevelType w:val="multilevel"/>
    <w:tmpl w:val="11869B60"/>
    <w:name w:val="WW8Num33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>
    <w:nsid w:val="0000001F"/>
    <w:multiLevelType w:val="multilevel"/>
    <w:tmpl w:val="0000001F"/>
    <w:name w:val="WW8Num34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ascii="Times New Roman" w:hAnsi="Times New Roman" w:cs="Times New Roman" w:hint="default"/>
        <w:b/>
        <w:i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20"/>
    <w:multiLevelType w:val="multilevel"/>
    <w:tmpl w:val="00000020"/>
    <w:name w:val="WW8Num35"/>
    <w:lvl w:ilvl="0">
      <w:start w:val="1"/>
      <w:numFmt w:val="decimal"/>
      <w:lvlText w:val="6.%1"/>
      <w:lvlJc w:val="left"/>
      <w:pPr>
        <w:tabs>
          <w:tab w:val="num" w:pos="1128"/>
        </w:tabs>
        <w:ind w:left="1128" w:hanging="420"/>
      </w:pPr>
      <w:rPr>
        <w:rFonts w:ascii="Times New Roman" w:hAnsi="Times New Roman" w:cs="Times New Roman" w:hint="default"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0000021"/>
    <w:multiLevelType w:val="multilevel"/>
    <w:tmpl w:val="A620C78A"/>
    <w:name w:val="WW8Num36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>
    <w:nsid w:val="00000022"/>
    <w:multiLevelType w:val="multilevel"/>
    <w:tmpl w:val="00000022"/>
    <w:name w:val="WW8Num37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Wingdings" w:hAnsi="Wingdings" w:cs="Wingdings" w:hint="default"/>
        <w:b/>
        <w:i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>
    <w:nsid w:val="00000023"/>
    <w:multiLevelType w:val="multilevel"/>
    <w:tmpl w:val="00000023"/>
    <w:name w:val="WW8Num38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bCs/>
        <w:color w:val="000000"/>
        <w:sz w:val="24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1">
    <w:nsid w:val="00000024"/>
    <w:multiLevelType w:val="multilevel"/>
    <w:tmpl w:val="00000024"/>
    <w:name w:val="WW8Num39"/>
    <w:lvl w:ilvl="0">
      <w:start w:val="1"/>
      <w:numFmt w:val="bullet"/>
      <w:lvlText w:val=""/>
      <w:lvlJc w:val="left"/>
      <w:pPr>
        <w:tabs>
          <w:tab w:val="num" w:pos="1077"/>
        </w:tabs>
        <w:ind w:left="1077" w:hanging="368"/>
      </w:pPr>
      <w:rPr>
        <w:rFonts w:ascii="Wingdings" w:hAnsi="Wingdings" w:cs="Times New Roman" w:hint="default"/>
        <w:sz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4"/>
        <w:lang w:val="en-U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4"/>
        <w:lang w:val="en-U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4"/>
        <w:lang w:val="en-US"/>
      </w:rPr>
    </w:lvl>
  </w:abstractNum>
  <w:abstractNum w:abstractNumId="32">
    <w:nsid w:val="00000025"/>
    <w:multiLevelType w:val="multilevel"/>
    <w:tmpl w:val="9EEE891A"/>
    <w:name w:val="WW8Num40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b w:val="0"/>
        <w:i w:val="0"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>
    <w:nsid w:val="00000026"/>
    <w:multiLevelType w:val="multilevel"/>
    <w:tmpl w:val="00000026"/>
    <w:name w:val="WW8Num41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ascii="Times New Roman" w:hAnsi="Times New Roman" w:cs="Times New Roman" w:hint="default"/>
        <w:sz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4">
    <w:nsid w:val="00000027"/>
    <w:multiLevelType w:val="multilevel"/>
    <w:tmpl w:val="00000027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nsid w:val="00000028"/>
    <w:multiLevelType w:val="multilevel"/>
    <w:tmpl w:val="00000028"/>
    <w:name w:val="WW8Num43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>
    <w:nsid w:val="00000029"/>
    <w:multiLevelType w:val="multilevel"/>
    <w:tmpl w:val="00000029"/>
    <w:name w:val="WW8Num44"/>
    <w:lvl w:ilvl="0">
      <w:start w:val="1"/>
      <w:numFmt w:val="bullet"/>
      <w:lvlText w:val=""/>
      <w:lvlJc w:val="left"/>
      <w:pPr>
        <w:tabs>
          <w:tab w:val="num" w:pos="993"/>
        </w:tabs>
        <w:ind w:left="993" w:hanging="284"/>
      </w:pPr>
      <w:rPr>
        <w:rFonts w:ascii="Wingdings" w:hAnsi="Wingdings" w:cs="Times New Roman" w:hint="default"/>
        <w:sz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7">
    <w:nsid w:val="0000002A"/>
    <w:multiLevelType w:val="singleLevel"/>
    <w:tmpl w:val="0000002A"/>
    <w:name w:val="WW8Num45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cs="Times New Roman" w:hint="default"/>
        <w:b/>
        <w:i/>
        <w:sz w:val="24"/>
      </w:rPr>
    </w:lvl>
  </w:abstractNum>
  <w:abstractNum w:abstractNumId="38">
    <w:nsid w:val="0000002B"/>
    <w:multiLevelType w:val="multilevel"/>
    <w:tmpl w:val="D042F06C"/>
    <w:name w:val="WW8Num46"/>
    <w:lvl w:ilvl="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ascii="Wingdings" w:hAnsi="Wingdings" w:cs="Wingdings" w:hint="default"/>
        <w:b/>
        <w:i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39">
    <w:nsid w:val="04EA2931"/>
    <w:multiLevelType w:val="hybridMultilevel"/>
    <w:tmpl w:val="BBB82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5316637"/>
    <w:multiLevelType w:val="hybridMultilevel"/>
    <w:tmpl w:val="56102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E4D4149"/>
    <w:multiLevelType w:val="hybridMultilevel"/>
    <w:tmpl w:val="BBB82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EB118F0"/>
    <w:multiLevelType w:val="multilevel"/>
    <w:tmpl w:val="1EB118F0"/>
    <w:lvl w:ilvl="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43">
    <w:nsid w:val="29D04685"/>
    <w:multiLevelType w:val="multilevel"/>
    <w:tmpl w:val="29D0468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2A0F3180"/>
    <w:multiLevelType w:val="hybridMultilevel"/>
    <w:tmpl w:val="73D4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14B235D"/>
    <w:multiLevelType w:val="multilevel"/>
    <w:tmpl w:val="29D04685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47">
    <w:nsid w:val="495338A9"/>
    <w:multiLevelType w:val="multilevel"/>
    <w:tmpl w:val="29D04685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F496FA7"/>
    <w:multiLevelType w:val="hybridMultilevel"/>
    <w:tmpl w:val="77D0F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0853E9"/>
    <w:multiLevelType w:val="hybridMultilevel"/>
    <w:tmpl w:val="B4AA6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31"/>
  </w:num>
  <w:num w:numId="5">
    <w:abstractNumId w:val="33"/>
  </w:num>
  <w:num w:numId="6">
    <w:abstractNumId w:val="36"/>
  </w:num>
  <w:num w:numId="7">
    <w:abstractNumId w:val="37"/>
  </w:num>
  <w:num w:numId="8">
    <w:abstractNumId w:val="43"/>
  </w:num>
  <w:num w:numId="9">
    <w:abstractNumId w:val="45"/>
  </w:num>
  <w:num w:numId="10">
    <w:abstractNumId w:val="47"/>
  </w:num>
  <w:num w:numId="11">
    <w:abstractNumId w:val="42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</w:num>
  <w:num w:numId="15">
    <w:abstractNumId w:val="46"/>
  </w:num>
  <w:num w:numId="16">
    <w:abstractNumId w:val="44"/>
  </w:num>
  <w:num w:numId="17">
    <w:abstractNumId w:val="48"/>
  </w:num>
  <w:num w:numId="18">
    <w:abstractNumId w:val="40"/>
  </w:num>
  <w:num w:numId="19">
    <w:abstractNumId w:val="4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39"/>
    <w:rsid w:val="000021FA"/>
    <w:rsid w:val="000023AB"/>
    <w:rsid w:val="00025488"/>
    <w:rsid w:val="00031AFE"/>
    <w:rsid w:val="00040E36"/>
    <w:rsid w:val="000437F2"/>
    <w:rsid w:val="00044130"/>
    <w:rsid w:val="00045A90"/>
    <w:rsid w:val="00046B70"/>
    <w:rsid w:val="00050B40"/>
    <w:rsid w:val="00053EC6"/>
    <w:rsid w:val="00055720"/>
    <w:rsid w:val="00056606"/>
    <w:rsid w:val="0005735F"/>
    <w:rsid w:val="000642FC"/>
    <w:rsid w:val="00066BE4"/>
    <w:rsid w:val="000679E8"/>
    <w:rsid w:val="000700F7"/>
    <w:rsid w:val="0007031F"/>
    <w:rsid w:val="0007207F"/>
    <w:rsid w:val="000751EE"/>
    <w:rsid w:val="00076F39"/>
    <w:rsid w:val="00082FBC"/>
    <w:rsid w:val="00086FCF"/>
    <w:rsid w:val="000906FB"/>
    <w:rsid w:val="000932C2"/>
    <w:rsid w:val="00095EBB"/>
    <w:rsid w:val="000A150A"/>
    <w:rsid w:val="000A3627"/>
    <w:rsid w:val="000A4CCE"/>
    <w:rsid w:val="000A7820"/>
    <w:rsid w:val="000A7D80"/>
    <w:rsid w:val="000B1DB3"/>
    <w:rsid w:val="000B38E4"/>
    <w:rsid w:val="000B5141"/>
    <w:rsid w:val="000C1538"/>
    <w:rsid w:val="000C222A"/>
    <w:rsid w:val="000C4BDC"/>
    <w:rsid w:val="000C6E0F"/>
    <w:rsid w:val="000C6FA1"/>
    <w:rsid w:val="000D1362"/>
    <w:rsid w:val="000D3387"/>
    <w:rsid w:val="000D3DDF"/>
    <w:rsid w:val="000D59B8"/>
    <w:rsid w:val="000D607C"/>
    <w:rsid w:val="000D7C5D"/>
    <w:rsid w:val="000E0CC0"/>
    <w:rsid w:val="000E487E"/>
    <w:rsid w:val="000E48BE"/>
    <w:rsid w:val="000F2BC8"/>
    <w:rsid w:val="000F349D"/>
    <w:rsid w:val="00101589"/>
    <w:rsid w:val="00113106"/>
    <w:rsid w:val="0011415A"/>
    <w:rsid w:val="00115555"/>
    <w:rsid w:val="00124565"/>
    <w:rsid w:val="00131308"/>
    <w:rsid w:val="0013356C"/>
    <w:rsid w:val="00134D95"/>
    <w:rsid w:val="001354EB"/>
    <w:rsid w:val="0013706F"/>
    <w:rsid w:val="00142FCE"/>
    <w:rsid w:val="00145F82"/>
    <w:rsid w:val="00146CDA"/>
    <w:rsid w:val="001505D2"/>
    <w:rsid w:val="00150E8C"/>
    <w:rsid w:val="00154410"/>
    <w:rsid w:val="001547E6"/>
    <w:rsid w:val="001557BE"/>
    <w:rsid w:val="00157044"/>
    <w:rsid w:val="001669A0"/>
    <w:rsid w:val="0017058E"/>
    <w:rsid w:val="00171C0D"/>
    <w:rsid w:val="0017267D"/>
    <w:rsid w:val="0017340A"/>
    <w:rsid w:val="00175F69"/>
    <w:rsid w:val="00177DBE"/>
    <w:rsid w:val="001806B1"/>
    <w:rsid w:val="00180DB1"/>
    <w:rsid w:val="00181676"/>
    <w:rsid w:val="00185F72"/>
    <w:rsid w:val="0019278E"/>
    <w:rsid w:val="001964C3"/>
    <w:rsid w:val="0019652F"/>
    <w:rsid w:val="001A16AE"/>
    <w:rsid w:val="001B0628"/>
    <w:rsid w:val="001C25BB"/>
    <w:rsid w:val="001D0253"/>
    <w:rsid w:val="001D1006"/>
    <w:rsid w:val="001D1F21"/>
    <w:rsid w:val="001E20E8"/>
    <w:rsid w:val="001E264C"/>
    <w:rsid w:val="001F253C"/>
    <w:rsid w:val="001F4E63"/>
    <w:rsid w:val="00201530"/>
    <w:rsid w:val="002161D8"/>
    <w:rsid w:val="00222761"/>
    <w:rsid w:val="0025090D"/>
    <w:rsid w:val="00250A6B"/>
    <w:rsid w:val="00260DEE"/>
    <w:rsid w:val="002637E0"/>
    <w:rsid w:val="002647B7"/>
    <w:rsid w:val="00265DC0"/>
    <w:rsid w:val="00271DF2"/>
    <w:rsid w:val="00273DC5"/>
    <w:rsid w:val="0027789C"/>
    <w:rsid w:val="00287647"/>
    <w:rsid w:val="002942A8"/>
    <w:rsid w:val="00294F58"/>
    <w:rsid w:val="002A0D70"/>
    <w:rsid w:val="002B4633"/>
    <w:rsid w:val="002C1AAA"/>
    <w:rsid w:val="002C20E6"/>
    <w:rsid w:val="002C4268"/>
    <w:rsid w:val="002C5867"/>
    <w:rsid w:val="002C7CE0"/>
    <w:rsid w:val="002C7DE5"/>
    <w:rsid w:val="002D705A"/>
    <w:rsid w:val="002D7896"/>
    <w:rsid w:val="002E5D7E"/>
    <w:rsid w:val="002E5FF6"/>
    <w:rsid w:val="002E632A"/>
    <w:rsid w:val="002E7701"/>
    <w:rsid w:val="002F0F6E"/>
    <w:rsid w:val="002F14FA"/>
    <w:rsid w:val="002F64B2"/>
    <w:rsid w:val="002F6D2B"/>
    <w:rsid w:val="003016A1"/>
    <w:rsid w:val="003068EA"/>
    <w:rsid w:val="0031008A"/>
    <w:rsid w:val="00315F91"/>
    <w:rsid w:val="00317AA1"/>
    <w:rsid w:val="00321FB8"/>
    <w:rsid w:val="00322946"/>
    <w:rsid w:val="003359E9"/>
    <w:rsid w:val="00343112"/>
    <w:rsid w:val="0035028C"/>
    <w:rsid w:val="003527D4"/>
    <w:rsid w:val="003529DA"/>
    <w:rsid w:val="00356912"/>
    <w:rsid w:val="00362814"/>
    <w:rsid w:val="0036616F"/>
    <w:rsid w:val="00376180"/>
    <w:rsid w:val="003861D4"/>
    <w:rsid w:val="00390D6E"/>
    <w:rsid w:val="00395D86"/>
    <w:rsid w:val="003A748D"/>
    <w:rsid w:val="003B002E"/>
    <w:rsid w:val="003B26F0"/>
    <w:rsid w:val="003C0C7C"/>
    <w:rsid w:val="003C288B"/>
    <w:rsid w:val="003D0F0C"/>
    <w:rsid w:val="003D189E"/>
    <w:rsid w:val="003D2FCB"/>
    <w:rsid w:val="003D43B2"/>
    <w:rsid w:val="003D4C8F"/>
    <w:rsid w:val="003F27D4"/>
    <w:rsid w:val="003F4719"/>
    <w:rsid w:val="00400290"/>
    <w:rsid w:val="004032C1"/>
    <w:rsid w:val="0040370E"/>
    <w:rsid w:val="00410035"/>
    <w:rsid w:val="00414ACC"/>
    <w:rsid w:val="0041646C"/>
    <w:rsid w:val="00423EEA"/>
    <w:rsid w:val="00435876"/>
    <w:rsid w:val="00435FBA"/>
    <w:rsid w:val="00440913"/>
    <w:rsid w:val="00440BD5"/>
    <w:rsid w:val="00445A96"/>
    <w:rsid w:val="004460E2"/>
    <w:rsid w:val="004467CD"/>
    <w:rsid w:val="00456865"/>
    <w:rsid w:val="00466648"/>
    <w:rsid w:val="00470FF9"/>
    <w:rsid w:val="004739A5"/>
    <w:rsid w:val="00474977"/>
    <w:rsid w:val="00475039"/>
    <w:rsid w:val="00476FDA"/>
    <w:rsid w:val="00483BA7"/>
    <w:rsid w:val="00493169"/>
    <w:rsid w:val="004948B5"/>
    <w:rsid w:val="00495EFF"/>
    <w:rsid w:val="004A4D8E"/>
    <w:rsid w:val="004B0555"/>
    <w:rsid w:val="004B5057"/>
    <w:rsid w:val="004B5E4C"/>
    <w:rsid w:val="004C50F5"/>
    <w:rsid w:val="004D6158"/>
    <w:rsid w:val="004D7D14"/>
    <w:rsid w:val="004E5632"/>
    <w:rsid w:val="004F0298"/>
    <w:rsid w:val="004F6D8A"/>
    <w:rsid w:val="005007EF"/>
    <w:rsid w:val="005050A8"/>
    <w:rsid w:val="00505C2A"/>
    <w:rsid w:val="0050765C"/>
    <w:rsid w:val="0050792E"/>
    <w:rsid w:val="00507F72"/>
    <w:rsid w:val="005248D4"/>
    <w:rsid w:val="00526188"/>
    <w:rsid w:val="00540120"/>
    <w:rsid w:val="00540BB8"/>
    <w:rsid w:val="00541897"/>
    <w:rsid w:val="0054460B"/>
    <w:rsid w:val="0054521C"/>
    <w:rsid w:val="00545961"/>
    <w:rsid w:val="00551314"/>
    <w:rsid w:val="00557C1D"/>
    <w:rsid w:val="00562BDF"/>
    <w:rsid w:val="00565F5C"/>
    <w:rsid w:val="00580324"/>
    <w:rsid w:val="00583EED"/>
    <w:rsid w:val="0058699C"/>
    <w:rsid w:val="00591931"/>
    <w:rsid w:val="00597986"/>
    <w:rsid w:val="005A33FE"/>
    <w:rsid w:val="005B0527"/>
    <w:rsid w:val="005B51B3"/>
    <w:rsid w:val="005C29C7"/>
    <w:rsid w:val="005D1A21"/>
    <w:rsid w:val="005D69A7"/>
    <w:rsid w:val="005E7179"/>
    <w:rsid w:val="005E7651"/>
    <w:rsid w:val="005F2792"/>
    <w:rsid w:val="005F451A"/>
    <w:rsid w:val="005F5BA4"/>
    <w:rsid w:val="00600B7E"/>
    <w:rsid w:val="00610EEC"/>
    <w:rsid w:val="006121C3"/>
    <w:rsid w:val="00620730"/>
    <w:rsid w:val="0062192B"/>
    <w:rsid w:val="00622AD2"/>
    <w:rsid w:val="00627BDD"/>
    <w:rsid w:val="0063763E"/>
    <w:rsid w:val="006413B0"/>
    <w:rsid w:val="00643202"/>
    <w:rsid w:val="006434A9"/>
    <w:rsid w:val="00645BE8"/>
    <w:rsid w:val="0064754C"/>
    <w:rsid w:val="00650FFE"/>
    <w:rsid w:val="0065515D"/>
    <w:rsid w:val="00655D4E"/>
    <w:rsid w:val="00661275"/>
    <w:rsid w:val="00663F51"/>
    <w:rsid w:val="00676D2E"/>
    <w:rsid w:val="006809E4"/>
    <w:rsid w:val="006865EC"/>
    <w:rsid w:val="00694361"/>
    <w:rsid w:val="00695FD7"/>
    <w:rsid w:val="006A0251"/>
    <w:rsid w:val="006A1344"/>
    <w:rsid w:val="006A1524"/>
    <w:rsid w:val="006A49B8"/>
    <w:rsid w:val="006B3C53"/>
    <w:rsid w:val="006B4568"/>
    <w:rsid w:val="006C5051"/>
    <w:rsid w:val="006C738E"/>
    <w:rsid w:val="006D077B"/>
    <w:rsid w:val="006D4B66"/>
    <w:rsid w:val="006D51C8"/>
    <w:rsid w:val="006D5FA6"/>
    <w:rsid w:val="006D65B1"/>
    <w:rsid w:val="006E170C"/>
    <w:rsid w:val="006E1BE0"/>
    <w:rsid w:val="006E3D0C"/>
    <w:rsid w:val="006F6C12"/>
    <w:rsid w:val="00704ABB"/>
    <w:rsid w:val="00705184"/>
    <w:rsid w:val="007133AE"/>
    <w:rsid w:val="00713E6F"/>
    <w:rsid w:val="00717C82"/>
    <w:rsid w:val="0072299F"/>
    <w:rsid w:val="0072367B"/>
    <w:rsid w:val="00725B1F"/>
    <w:rsid w:val="00726182"/>
    <w:rsid w:val="00730784"/>
    <w:rsid w:val="00737AEB"/>
    <w:rsid w:val="007416BE"/>
    <w:rsid w:val="00741B48"/>
    <w:rsid w:val="0075214D"/>
    <w:rsid w:val="00754A30"/>
    <w:rsid w:val="00754F4E"/>
    <w:rsid w:val="00760315"/>
    <w:rsid w:val="007611FE"/>
    <w:rsid w:val="0076400D"/>
    <w:rsid w:val="007676AA"/>
    <w:rsid w:val="0077505E"/>
    <w:rsid w:val="00775B45"/>
    <w:rsid w:val="00775FDA"/>
    <w:rsid w:val="00785AF2"/>
    <w:rsid w:val="00787765"/>
    <w:rsid w:val="00791271"/>
    <w:rsid w:val="0079148E"/>
    <w:rsid w:val="00792741"/>
    <w:rsid w:val="007B271F"/>
    <w:rsid w:val="007B36A1"/>
    <w:rsid w:val="007B4F77"/>
    <w:rsid w:val="007C4C15"/>
    <w:rsid w:val="007C545C"/>
    <w:rsid w:val="007D5AA2"/>
    <w:rsid w:val="007D69CC"/>
    <w:rsid w:val="007E5332"/>
    <w:rsid w:val="007F1E07"/>
    <w:rsid w:val="00814AF7"/>
    <w:rsid w:val="00821127"/>
    <w:rsid w:val="008213C3"/>
    <w:rsid w:val="00826232"/>
    <w:rsid w:val="00830138"/>
    <w:rsid w:val="00830551"/>
    <w:rsid w:val="00830DBF"/>
    <w:rsid w:val="0083458F"/>
    <w:rsid w:val="00834BAA"/>
    <w:rsid w:val="00845691"/>
    <w:rsid w:val="008471C1"/>
    <w:rsid w:val="00850C9C"/>
    <w:rsid w:val="00851735"/>
    <w:rsid w:val="00852A35"/>
    <w:rsid w:val="00853942"/>
    <w:rsid w:val="008552DA"/>
    <w:rsid w:val="00855D2C"/>
    <w:rsid w:val="00855EB0"/>
    <w:rsid w:val="008560BC"/>
    <w:rsid w:val="0086226C"/>
    <w:rsid w:val="00872090"/>
    <w:rsid w:val="0087447F"/>
    <w:rsid w:val="00875205"/>
    <w:rsid w:val="00876F8A"/>
    <w:rsid w:val="008805A1"/>
    <w:rsid w:val="00885C77"/>
    <w:rsid w:val="0088774D"/>
    <w:rsid w:val="00894953"/>
    <w:rsid w:val="00895A6B"/>
    <w:rsid w:val="00897F0E"/>
    <w:rsid w:val="008A09F7"/>
    <w:rsid w:val="008B5A43"/>
    <w:rsid w:val="008C145B"/>
    <w:rsid w:val="008C19BB"/>
    <w:rsid w:val="008C1F6E"/>
    <w:rsid w:val="008C3146"/>
    <w:rsid w:val="008D102D"/>
    <w:rsid w:val="008D1249"/>
    <w:rsid w:val="008D33B2"/>
    <w:rsid w:val="008D4176"/>
    <w:rsid w:val="008D4A3E"/>
    <w:rsid w:val="008D66D8"/>
    <w:rsid w:val="008F1B09"/>
    <w:rsid w:val="008F6F2C"/>
    <w:rsid w:val="00901BC5"/>
    <w:rsid w:val="009060AA"/>
    <w:rsid w:val="009073C8"/>
    <w:rsid w:val="00910320"/>
    <w:rsid w:val="009120A8"/>
    <w:rsid w:val="00916C5E"/>
    <w:rsid w:val="00925C1F"/>
    <w:rsid w:val="0092658D"/>
    <w:rsid w:val="00931CF1"/>
    <w:rsid w:val="00933326"/>
    <w:rsid w:val="00936FFE"/>
    <w:rsid w:val="009413CC"/>
    <w:rsid w:val="00950865"/>
    <w:rsid w:val="00953525"/>
    <w:rsid w:val="00960660"/>
    <w:rsid w:val="009630D3"/>
    <w:rsid w:val="00966631"/>
    <w:rsid w:val="009820EF"/>
    <w:rsid w:val="00983DEF"/>
    <w:rsid w:val="00984F98"/>
    <w:rsid w:val="00985290"/>
    <w:rsid w:val="0099008B"/>
    <w:rsid w:val="0099664A"/>
    <w:rsid w:val="009A025B"/>
    <w:rsid w:val="009A0351"/>
    <w:rsid w:val="009A60F7"/>
    <w:rsid w:val="009A66E3"/>
    <w:rsid w:val="009B1D51"/>
    <w:rsid w:val="009B64AF"/>
    <w:rsid w:val="009C1835"/>
    <w:rsid w:val="009C2B50"/>
    <w:rsid w:val="009C7C64"/>
    <w:rsid w:val="009D343A"/>
    <w:rsid w:val="009E01B4"/>
    <w:rsid w:val="009E1018"/>
    <w:rsid w:val="009E1F5B"/>
    <w:rsid w:val="009E3237"/>
    <w:rsid w:val="009E7EFD"/>
    <w:rsid w:val="00A02F2C"/>
    <w:rsid w:val="00A047F2"/>
    <w:rsid w:val="00A110B6"/>
    <w:rsid w:val="00A11C73"/>
    <w:rsid w:val="00A14076"/>
    <w:rsid w:val="00A161F3"/>
    <w:rsid w:val="00A24246"/>
    <w:rsid w:val="00A25767"/>
    <w:rsid w:val="00A3351A"/>
    <w:rsid w:val="00A33E1A"/>
    <w:rsid w:val="00A378F9"/>
    <w:rsid w:val="00A62394"/>
    <w:rsid w:val="00A74925"/>
    <w:rsid w:val="00A85CC9"/>
    <w:rsid w:val="00AA531D"/>
    <w:rsid w:val="00AB0D5A"/>
    <w:rsid w:val="00AB6E6B"/>
    <w:rsid w:val="00AC018D"/>
    <w:rsid w:val="00AC19A2"/>
    <w:rsid w:val="00AC7F95"/>
    <w:rsid w:val="00AD22B6"/>
    <w:rsid w:val="00AD56B1"/>
    <w:rsid w:val="00AE4837"/>
    <w:rsid w:val="00AE5EF3"/>
    <w:rsid w:val="00AE6DBD"/>
    <w:rsid w:val="00AF0CDB"/>
    <w:rsid w:val="00AF43FB"/>
    <w:rsid w:val="00B018A3"/>
    <w:rsid w:val="00B07986"/>
    <w:rsid w:val="00B137A6"/>
    <w:rsid w:val="00B21C44"/>
    <w:rsid w:val="00B2295A"/>
    <w:rsid w:val="00B24BB0"/>
    <w:rsid w:val="00B33075"/>
    <w:rsid w:val="00B45CE8"/>
    <w:rsid w:val="00B50618"/>
    <w:rsid w:val="00B52D60"/>
    <w:rsid w:val="00B531DE"/>
    <w:rsid w:val="00B575D6"/>
    <w:rsid w:val="00B62634"/>
    <w:rsid w:val="00B676D7"/>
    <w:rsid w:val="00B7050C"/>
    <w:rsid w:val="00B7783D"/>
    <w:rsid w:val="00B84266"/>
    <w:rsid w:val="00B86676"/>
    <w:rsid w:val="00B902AF"/>
    <w:rsid w:val="00B904B2"/>
    <w:rsid w:val="00B95190"/>
    <w:rsid w:val="00B9730E"/>
    <w:rsid w:val="00BA035F"/>
    <w:rsid w:val="00BA1058"/>
    <w:rsid w:val="00BA148F"/>
    <w:rsid w:val="00BA40F2"/>
    <w:rsid w:val="00BA4EC7"/>
    <w:rsid w:val="00BB76E6"/>
    <w:rsid w:val="00BC1CF3"/>
    <w:rsid w:val="00BC4572"/>
    <w:rsid w:val="00BD042F"/>
    <w:rsid w:val="00BD0A88"/>
    <w:rsid w:val="00BD12A2"/>
    <w:rsid w:val="00BD495B"/>
    <w:rsid w:val="00BD5E87"/>
    <w:rsid w:val="00BE6FC1"/>
    <w:rsid w:val="00BF347B"/>
    <w:rsid w:val="00BF3AC0"/>
    <w:rsid w:val="00BF6402"/>
    <w:rsid w:val="00C01C19"/>
    <w:rsid w:val="00C0338A"/>
    <w:rsid w:val="00C1054E"/>
    <w:rsid w:val="00C12FBF"/>
    <w:rsid w:val="00C14FCF"/>
    <w:rsid w:val="00C17503"/>
    <w:rsid w:val="00C240F6"/>
    <w:rsid w:val="00C35C1C"/>
    <w:rsid w:val="00C40348"/>
    <w:rsid w:val="00C42DB3"/>
    <w:rsid w:val="00C442B2"/>
    <w:rsid w:val="00C519C8"/>
    <w:rsid w:val="00C56E31"/>
    <w:rsid w:val="00C61931"/>
    <w:rsid w:val="00C75D4B"/>
    <w:rsid w:val="00C919D4"/>
    <w:rsid w:val="00C93363"/>
    <w:rsid w:val="00C96789"/>
    <w:rsid w:val="00C96DD1"/>
    <w:rsid w:val="00CA0AF0"/>
    <w:rsid w:val="00CA3988"/>
    <w:rsid w:val="00CB7E1D"/>
    <w:rsid w:val="00CC02C7"/>
    <w:rsid w:val="00CC051A"/>
    <w:rsid w:val="00CC19DF"/>
    <w:rsid w:val="00CC5914"/>
    <w:rsid w:val="00CC67D0"/>
    <w:rsid w:val="00CD15D1"/>
    <w:rsid w:val="00CD46C6"/>
    <w:rsid w:val="00CD4CE5"/>
    <w:rsid w:val="00CF0095"/>
    <w:rsid w:val="00CF14E5"/>
    <w:rsid w:val="00CF73EF"/>
    <w:rsid w:val="00D026CB"/>
    <w:rsid w:val="00D07D2C"/>
    <w:rsid w:val="00D1164F"/>
    <w:rsid w:val="00D13B00"/>
    <w:rsid w:val="00D213AB"/>
    <w:rsid w:val="00D22EF6"/>
    <w:rsid w:val="00D22F3A"/>
    <w:rsid w:val="00D323FC"/>
    <w:rsid w:val="00D327E2"/>
    <w:rsid w:val="00D40290"/>
    <w:rsid w:val="00D41221"/>
    <w:rsid w:val="00D43EE7"/>
    <w:rsid w:val="00D458FB"/>
    <w:rsid w:val="00D56A46"/>
    <w:rsid w:val="00D57EEB"/>
    <w:rsid w:val="00D63195"/>
    <w:rsid w:val="00D6592B"/>
    <w:rsid w:val="00D71441"/>
    <w:rsid w:val="00D71EF4"/>
    <w:rsid w:val="00D72AF5"/>
    <w:rsid w:val="00D743A4"/>
    <w:rsid w:val="00D7506D"/>
    <w:rsid w:val="00D80A53"/>
    <w:rsid w:val="00D8301D"/>
    <w:rsid w:val="00D847DF"/>
    <w:rsid w:val="00D90828"/>
    <w:rsid w:val="00D908D0"/>
    <w:rsid w:val="00D90BC3"/>
    <w:rsid w:val="00D9321E"/>
    <w:rsid w:val="00D9539F"/>
    <w:rsid w:val="00DA0583"/>
    <w:rsid w:val="00DA12E7"/>
    <w:rsid w:val="00DA5B1D"/>
    <w:rsid w:val="00DA72DD"/>
    <w:rsid w:val="00DB0757"/>
    <w:rsid w:val="00DB3FF0"/>
    <w:rsid w:val="00DC2903"/>
    <w:rsid w:val="00DC572A"/>
    <w:rsid w:val="00DD04B3"/>
    <w:rsid w:val="00DD08AF"/>
    <w:rsid w:val="00DD3162"/>
    <w:rsid w:val="00DD6D69"/>
    <w:rsid w:val="00DE3EEC"/>
    <w:rsid w:val="00DF117C"/>
    <w:rsid w:val="00DF1B09"/>
    <w:rsid w:val="00DF2BE6"/>
    <w:rsid w:val="00DF322E"/>
    <w:rsid w:val="00DF6540"/>
    <w:rsid w:val="00E0328F"/>
    <w:rsid w:val="00E0406D"/>
    <w:rsid w:val="00E15CE6"/>
    <w:rsid w:val="00E17821"/>
    <w:rsid w:val="00E21671"/>
    <w:rsid w:val="00E24807"/>
    <w:rsid w:val="00E27B00"/>
    <w:rsid w:val="00E3133C"/>
    <w:rsid w:val="00E318A6"/>
    <w:rsid w:val="00E4079D"/>
    <w:rsid w:val="00E40E2F"/>
    <w:rsid w:val="00E42724"/>
    <w:rsid w:val="00E42E2A"/>
    <w:rsid w:val="00E57799"/>
    <w:rsid w:val="00E7124A"/>
    <w:rsid w:val="00E75125"/>
    <w:rsid w:val="00E76DF0"/>
    <w:rsid w:val="00E814F9"/>
    <w:rsid w:val="00E848AC"/>
    <w:rsid w:val="00E849C3"/>
    <w:rsid w:val="00E8714F"/>
    <w:rsid w:val="00E9705A"/>
    <w:rsid w:val="00EA398F"/>
    <w:rsid w:val="00EA3A7B"/>
    <w:rsid w:val="00EB15E8"/>
    <w:rsid w:val="00EB1B22"/>
    <w:rsid w:val="00EB4E9F"/>
    <w:rsid w:val="00EB7C86"/>
    <w:rsid w:val="00EB7E7B"/>
    <w:rsid w:val="00EB7F0B"/>
    <w:rsid w:val="00ED23A4"/>
    <w:rsid w:val="00ED2DC0"/>
    <w:rsid w:val="00ED697C"/>
    <w:rsid w:val="00ED765D"/>
    <w:rsid w:val="00EE5443"/>
    <w:rsid w:val="00EF0939"/>
    <w:rsid w:val="00EF159F"/>
    <w:rsid w:val="00EF1DAC"/>
    <w:rsid w:val="00EF2913"/>
    <w:rsid w:val="00EF5C0C"/>
    <w:rsid w:val="00F15084"/>
    <w:rsid w:val="00F23189"/>
    <w:rsid w:val="00F2323F"/>
    <w:rsid w:val="00F31A82"/>
    <w:rsid w:val="00F33112"/>
    <w:rsid w:val="00F34124"/>
    <w:rsid w:val="00F4234A"/>
    <w:rsid w:val="00F5399D"/>
    <w:rsid w:val="00F54EE6"/>
    <w:rsid w:val="00F55862"/>
    <w:rsid w:val="00F61FDE"/>
    <w:rsid w:val="00F6331B"/>
    <w:rsid w:val="00F64D4F"/>
    <w:rsid w:val="00F748EF"/>
    <w:rsid w:val="00F776E6"/>
    <w:rsid w:val="00F9187A"/>
    <w:rsid w:val="00F9556A"/>
    <w:rsid w:val="00FA1E76"/>
    <w:rsid w:val="00FA3046"/>
    <w:rsid w:val="00FA5FE6"/>
    <w:rsid w:val="00FB1733"/>
    <w:rsid w:val="00FB2F6B"/>
    <w:rsid w:val="00FB3DB5"/>
    <w:rsid w:val="00FB5427"/>
    <w:rsid w:val="00FB5649"/>
    <w:rsid w:val="00FB5737"/>
    <w:rsid w:val="00FB581D"/>
    <w:rsid w:val="00FC3DB8"/>
    <w:rsid w:val="00FC5E55"/>
    <w:rsid w:val="00FC6E8F"/>
    <w:rsid w:val="00FD059E"/>
    <w:rsid w:val="00FD088B"/>
    <w:rsid w:val="00FE118C"/>
    <w:rsid w:val="00FE12FB"/>
    <w:rsid w:val="00FE1837"/>
    <w:rsid w:val="00FE30F1"/>
    <w:rsid w:val="00FE61DA"/>
    <w:rsid w:val="00FF24C8"/>
    <w:rsid w:val="00FF3B7F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4EB738E-1F51-465C-A701-5F603B57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0E36"/>
    <w:pPr>
      <w:suppressAutoHyphens/>
      <w:jc w:val="both"/>
    </w:pPr>
    <w:rPr>
      <w:rFonts w:ascii="Verdana" w:eastAsia="Calibri" w:hAnsi="Verdana" w:cs="Verdana"/>
      <w:sz w:val="16"/>
      <w:szCs w:val="24"/>
      <w:lang w:eastAsia="ar-SA"/>
    </w:rPr>
  </w:style>
  <w:style w:type="paragraph" w:styleId="1">
    <w:name w:val="heading 1"/>
    <w:basedOn w:val="a0"/>
    <w:next w:val="a0"/>
    <w:qFormat/>
    <w:rsid w:val="00F54EE6"/>
    <w:pPr>
      <w:keepNext/>
      <w:widowControl w:val="0"/>
      <w:numPr>
        <w:numId w:val="1"/>
      </w:numPr>
      <w:spacing w:before="240" w:after="60"/>
      <w:ind w:left="0" w:firstLine="567"/>
      <w:outlineLvl w:val="0"/>
    </w:pPr>
    <w:rPr>
      <w:rFonts w:ascii="Arial" w:eastAsia="Times New Roman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0"/>
    <w:qFormat/>
    <w:rsid w:val="00F54EE6"/>
    <w:pPr>
      <w:keepNext/>
      <w:widowControl w:val="0"/>
      <w:numPr>
        <w:ilvl w:val="1"/>
        <w:numId w:val="1"/>
      </w:numPr>
      <w:spacing w:before="240" w:after="60"/>
      <w:ind w:left="0" w:firstLine="567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F54EE6"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F54EE6"/>
    <w:pPr>
      <w:keepNext/>
      <w:widowControl w:val="0"/>
      <w:numPr>
        <w:ilvl w:val="3"/>
        <w:numId w:val="1"/>
      </w:numPr>
      <w:spacing w:before="240" w:after="60"/>
      <w:ind w:left="0" w:firstLine="567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F54EE6"/>
  </w:style>
  <w:style w:type="character" w:customStyle="1" w:styleId="WW8Num1z1">
    <w:name w:val="WW8Num1z1"/>
    <w:rsid w:val="00F54EE6"/>
  </w:style>
  <w:style w:type="character" w:customStyle="1" w:styleId="WW8Num1z2">
    <w:name w:val="WW8Num1z2"/>
    <w:rsid w:val="00F54EE6"/>
    <w:rPr>
      <w:rFonts w:ascii="Times New Roman" w:hAnsi="Times New Roman" w:cs="Times New Roman"/>
      <w:sz w:val="24"/>
      <w:szCs w:val="24"/>
    </w:rPr>
  </w:style>
  <w:style w:type="character" w:customStyle="1" w:styleId="WW8Num1z3">
    <w:name w:val="WW8Num1z3"/>
    <w:rsid w:val="00F54EE6"/>
  </w:style>
  <w:style w:type="character" w:customStyle="1" w:styleId="WW8Num1z4">
    <w:name w:val="WW8Num1z4"/>
    <w:rsid w:val="00F54EE6"/>
  </w:style>
  <w:style w:type="character" w:customStyle="1" w:styleId="WW8Num1z5">
    <w:name w:val="WW8Num1z5"/>
    <w:rsid w:val="00F54EE6"/>
  </w:style>
  <w:style w:type="character" w:customStyle="1" w:styleId="WW8Num1z6">
    <w:name w:val="WW8Num1z6"/>
    <w:rsid w:val="00F54EE6"/>
  </w:style>
  <w:style w:type="character" w:customStyle="1" w:styleId="WW8Num1z7">
    <w:name w:val="WW8Num1z7"/>
    <w:rsid w:val="00F54EE6"/>
  </w:style>
  <w:style w:type="character" w:customStyle="1" w:styleId="WW8Num1z8">
    <w:name w:val="WW8Num1z8"/>
    <w:rsid w:val="00F54EE6"/>
  </w:style>
  <w:style w:type="character" w:customStyle="1" w:styleId="WW8Num2z0">
    <w:name w:val="WW8Num2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2z1">
    <w:name w:val="WW8Num2z1"/>
    <w:rsid w:val="00F54EE6"/>
  </w:style>
  <w:style w:type="character" w:customStyle="1" w:styleId="WW8Num2z2">
    <w:name w:val="WW8Num2z2"/>
    <w:rsid w:val="00F54EE6"/>
  </w:style>
  <w:style w:type="character" w:customStyle="1" w:styleId="WW8Num2z3">
    <w:name w:val="WW8Num2z3"/>
    <w:rsid w:val="00F54EE6"/>
  </w:style>
  <w:style w:type="character" w:customStyle="1" w:styleId="WW8Num2z4">
    <w:name w:val="WW8Num2z4"/>
    <w:rsid w:val="00F54EE6"/>
  </w:style>
  <w:style w:type="character" w:customStyle="1" w:styleId="WW8Num2z5">
    <w:name w:val="WW8Num2z5"/>
    <w:rsid w:val="00F54EE6"/>
  </w:style>
  <w:style w:type="character" w:customStyle="1" w:styleId="WW8Num2z6">
    <w:name w:val="WW8Num2z6"/>
    <w:rsid w:val="00F54EE6"/>
  </w:style>
  <w:style w:type="character" w:customStyle="1" w:styleId="WW8Num2z7">
    <w:name w:val="WW8Num2z7"/>
    <w:rsid w:val="00F54EE6"/>
  </w:style>
  <w:style w:type="character" w:customStyle="1" w:styleId="WW8Num2z8">
    <w:name w:val="WW8Num2z8"/>
    <w:rsid w:val="00F54EE6"/>
  </w:style>
  <w:style w:type="character" w:customStyle="1" w:styleId="WW8Num3z0">
    <w:name w:val="WW8Num3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4z0">
    <w:name w:val="WW8Num4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4z1">
    <w:name w:val="WW8Num4z1"/>
    <w:rsid w:val="00F54EE6"/>
  </w:style>
  <w:style w:type="character" w:customStyle="1" w:styleId="WW8Num4z2">
    <w:name w:val="WW8Num4z2"/>
    <w:rsid w:val="00F54EE6"/>
  </w:style>
  <w:style w:type="character" w:customStyle="1" w:styleId="WW8Num4z3">
    <w:name w:val="WW8Num4z3"/>
    <w:rsid w:val="00F54EE6"/>
  </w:style>
  <w:style w:type="character" w:customStyle="1" w:styleId="WW8Num4z4">
    <w:name w:val="WW8Num4z4"/>
    <w:rsid w:val="00F54EE6"/>
  </w:style>
  <w:style w:type="character" w:customStyle="1" w:styleId="WW8Num4z5">
    <w:name w:val="WW8Num4z5"/>
    <w:rsid w:val="00F54EE6"/>
  </w:style>
  <w:style w:type="character" w:customStyle="1" w:styleId="WW8Num4z6">
    <w:name w:val="WW8Num4z6"/>
    <w:rsid w:val="00F54EE6"/>
  </w:style>
  <w:style w:type="character" w:customStyle="1" w:styleId="WW8Num4z7">
    <w:name w:val="WW8Num4z7"/>
    <w:rsid w:val="00F54EE6"/>
  </w:style>
  <w:style w:type="character" w:customStyle="1" w:styleId="WW8Num4z8">
    <w:name w:val="WW8Num4z8"/>
    <w:rsid w:val="00F54EE6"/>
  </w:style>
  <w:style w:type="character" w:customStyle="1" w:styleId="WW8Num5z0">
    <w:name w:val="WW8Num5z0"/>
    <w:rsid w:val="00F54EE6"/>
    <w:rPr>
      <w:rFonts w:ascii="Times New Roman" w:hAnsi="Times New Roman" w:cs="Times New Roman" w:hint="default"/>
      <w:sz w:val="24"/>
    </w:rPr>
  </w:style>
  <w:style w:type="character" w:customStyle="1" w:styleId="WW8Num5z1">
    <w:name w:val="WW8Num5z1"/>
    <w:rsid w:val="00F54EE6"/>
  </w:style>
  <w:style w:type="character" w:customStyle="1" w:styleId="WW8Num5z2">
    <w:name w:val="WW8Num5z2"/>
    <w:rsid w:val="00F54EE6"/>
  </w:style>
  <w:style w:type="character" w:customStyle="1" w:styleId="WW8Num5z3">
    <w:name w:val="WW8Num5z3"/>
    <w:rsid w:val="00F54EE6"/>
  </w:style>
  <w:style w:type="character" w:customStyle="1" w:styleId="WW8Num5z4">
    <w:name w:val="WW8Num5z4"/>
    <w:rsid w:val="00F54EE6"/>
  </w:style>
  <w:style w:type="character" w:customStyle="1" w:styleId="WW8Num5z5">
    <w:name w:val="WW8Num5z5"/>
    <w:rsid w:val="00F54EE6"/>
  </w:style>
  <w:style w:type="character" w:customStyle="1" w:styleId="WW8Num5z6">
    <w:name w:val="WW8Num5z6"/>
    <w:rsid w:val="00F54EE6"/>
  </w:style>
  <w:style w:type="character" w:customStyle="1" w:styleId="WW8Num5z7">
    <w:name w:val="WW8Num5z7"/>
    <w:rsid w:val="00F54EE6"/>
  </w:style>
  <w:style w:type="character" w:customStyle="1" w:styleId="WW8Num5z8">
    <w:name w:val="WW8Num5z8"/>
    <w:rsid w:val="00F54EE6"/>
  </w:style>
  <w:style w:type="character" w:customStyle="1" w:styleId="WW8Num6z0">
    <w:name w:val="WW8Num6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6z1">
    <w:name w:val="WW8Num6z1"/>
    <w:rsid w:val="00F54EE6"/>
  </w:style>
  <w:style w:type="character" w:customStyle="1" w:styleId="WW8Num6z2">
    <w:name w:val="WW8Num6z2"/>
    <w:rsid w:val="00F54EE6"/>
  </w:style>
  <w:style w:type="character" w:customStyle="1" w:styleId="WW8Num6z3">
    <w:name w:val="WW8Num6z3"/>
    <w:rsid w:val="00F54EE6"/>
  </w:style>
  <w:style w:type="character" w:customStyle="1" w:styleId="WW8Num6z4">
    <w:name w:val="WW8Num6z4"/>
    <w:rsid w:val="00F54EE6"/>
  </w:style>
  <w:style w:type="character" w:customStyle="1" w:styleId="WW8Num6z5">
    <w:name w:val="WW8Num6z5"/>
    <w:rsid w:val="00F54EE6"/>
  </w:style>
  <w:style w:type="character" w:customStyle="1" w:styleId="WW8Num6z6">
    <w:name w:val="WW8Num6z6"/>
    <w:rsid w:val="00F54EE6"/>
  </w:style>
  <w:style w:type="character" w:customStyle="1" w:styleId="WW8Num6z7">
    <w:name w:val="WW8Num6z7"/>
    <w:rsid w:val="00F54EE6"/>
  </w:style>
  <w:style w:type="character" w:customStyle="1" w:styleId="WW8Num6z8">
    <w:name w:val="WW8Num6z8"/>
    <w:rsid w:val="00F54EE6"/>
  </w:style>
  <w:style w:type="character" w:customStyle="1" w:styleId="WW8Num7z0">
    <w:name w:val="WW8Num7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7z1">
    <w:name w:val="WW8Num7z1"/>
    <w:rsid w:val="00F54EE6"/>
  </w:style>
  <w:style w:type="character" w:customStyle="1" w:styleId="WW8Num7z2">
    <w:name w:val="WW8Num7z2"/>
    <w:rsid w:val="00F54EE6"/>
  </w:style>
  <w:style w:type="character" w:customStyle="1" w:styleId="WW8Num7z3">
    <w:name w:val="WW8Num7z3"/>
    <w:rsid w:val="00F54EE6"/>
  </w:style>
  <w:style w:type="character" w:customStyle="1" w:styleId="WW8Num7z4">
    <w:name w:val="WW8Num7z4"/>
    <w:rsid w:val="00F54EE6"/>
  </w:style>
  <w:style w:type="character" w:customStyle="1" w:styleId="WW8Num7z5">
    <w:name w:val="WW8Num7z5"/>
    <w:rsid w:val="00F54EE6"/>
  </w:style>
  <w:style w:type="character" w:customStyle="1" w:styleId="WW8Num7z6">
    <w:name w:val="WW8Num7z6"/>
    <w:rsid w:val="00F54EE6"/>
  </w:style>
  <w:style w:type="character" w:customStyle="1" w:styleId="WW8Num7z7">
    <w:name w:val="WW8Num7z7"/>
    <w:rsid w:val="00F54EE6"/>
  </w:style>
  <w:style w:type="character" w:customStyle="1" w:styleId="WW8Num7z8">
    <w:name w:val="WW8Num7z8"/>
    <w:rsid w:val="00F54EE6"/>
  </w:style>
  <w:style w:type="character" w:customStyle="1" w:styleId="WW8Num8z0">
    <w:name w:val="WW8Num8z0"/>
    <w:rsid w:val="00F54EE6"/>
    <w:rPr>
      <w:rFonts w:ascii="Times New Roman" w:hAnsi="Times New Roman" w:cs="Times New Roman" w:hint="default"/>
      <w:sz w:val="24"/>
    </w:rPr>
  </w:style>
  <w:style w:type="character" w:customStyle="1" w:styleId="WW8Num8z1">
    <w:name w:val="WW8Num8z1"/>
    <w:rsid w:val="00F54EE6"/>
  </w:style>
  <w:style w:type="character" w:customStyle="1" w:styleId="WW8Num8z2">
    <w:name w:val="WW8Num8z2"/>
    <w:rsid w:val="00F54EE6"/>
  </w:style>
  <w:style w:type="character" w:customStyle="1" w:styleId="WW8Num8z3">
    <w:name w:val="WW8Num8z3"/>
    <w:rsid w:val="00F54EE6"/>
  </w:style>
  <w:style w:type="character" w:customStyle="1" w:styleId="WW8Num8z4">
    <w:name w:val="WW8Num8z4"/>
    <w:rsid w:val="00F54EE6"/>
  </w:style>
  <w:style w:type="character" w:customStyle="1" w:styleId="WW8Num8z5">
    <w:name w:val="WW8Num8z5"/>
    <w:rsid w:val="00F54EE6"/>
  </w:style>
  <w:style w:type="character" w:customStyle="1" w:styleId="WW8Num8z6">
    <w:name w:val="WW8Num8z6"/>
    <w:rsid w:val="00F54EE6"/>
  </w:style>
  <w:style w:type="character" w:customStyle="1" w:styleId="WW8Num8z7">
    <w:name w:val="WW8Num8z7"/>
    <w:rsid w:val="00F54EE6"/>
  </w:style>
  <w:style w:type="character" w:customStyle="1" w:styleId="WW8Num8z8">
    <w:name w:val="WW8Num8z8"/>
    <w:rsid w:val="00F54EE6"/>
  </w:style>
  <w:style w:type="character" w:customStyle="1" w:styleId="WW8Num9z0">
    <w:name w:val="WW8Num9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9z1">
    <w:name w:val="WW8Num9z1"/>
    <w:rsid w:val="00F54EE6"/>
  </w:style>
  <w:style w:type="character" w:customStyle="1" w:styleId="WW8Num9z2">
    <w:name w:val="WW8Num9z2"/>
    <w:rsid w:val="00F54EE6"/>
  </w:style>
  <w:style w:type="character" w:customStyle="1" w:styleId="WW8Num9z3">
    <w:name w:val="WW8Num9z3"/>
    <w:rsid w:val="00F54EE6"/>
  </w:style>
  <w:style w:type="character" w:customStyle="1" w:styleId="WW8Num9z4">
    <w:name w:val="WW8Num9z4"/>
    <w:rsid w:val="00F54EE6"/>
  </w:style>
  <w:style w:type="character" w:customStyle="1" w:styleId="WW8Num9z5">
    <w:name w:val="WW8Num9z5"/>
    <w:rsid w:val="00F54EE6"/>
  </w:style>
  <w:style w:type="character" w:customStyle="1" w:styleId="WW8Num9z6">
    <w:name w:val="WW8Num9z6"/>
    <w:rsid w:val="00F54EE6"/>
  </w:style>
  <w:style w:type="character" w:customStyle="1" w:styleId="WW8Num9z7">
    <w:name w:val="WW8Num9z7"/>
    <w:rsid w:val="00F54EE6"/>
  </w:style>
  <w:style w:type="character" w:customStyle="1" w:styleId="WW8Num9z8">
    <w:name w:val="WW8Num9z8"/>
    <w:rsid w:val="00F54EE6"/>
  </w:style>
  <w:style w:type="character" w:customStyle="1" w:styleId="WW8Num10z0">
    <w:name w:val="WW8Num10z0"/>
    <w:rsid w:val="00F54EE6"/>
    <w:rPr>
      <w:rFonts w:ascii="Times New Roman" w:hAnsi="Times New Roman" w:cs="Times New Roman" w:hint="default"/>
      <w:sz w:val="24"/>
    </w:rPr>
  </w:style>
  <w:style w:type="character" w:customStyle="1" w:styleId="WW8Num10z1">
    <w:name w:val="WW8Num10z1"/>
    <w:rsid w:val="00F54EE6"/>
  </w:style>
  <w:style w:type="character" w:customStyle="1" w:styleId="WW8Num10z2">
    <w:name w:val="WW8Num10z2"/>
    <w:rsid w:val="00F54EE6"/>
  </w:style>
  <w:style w:type="character" w:customStyle="1" w:styleId="WW8Num10z3">
    <w:name w:val="WW8Num10z3"/>
    <w:rsid w:val="00F54EE6"/>
  </w:style>
  <w:style w:type="character" w:customStyle="1" w:styleId="WW8Num10z4">
    <w:name w:val="WW8Num10z4"/>
    <w:rsid w:val="00F54EE6"/>
  </w:style>
  <w:style w:type="character" w:customStyle="1" w:styleId="WW8Num10z5">
    <w:name w:val="WW8Num10z5"/>
    <w:rsid w:val="00F54EE6"/>
  </w:style>
  <w:style w:type="character" w:customStyle="1" w:styleId="WW8Num10z6">
    <w:name w:val="WW8Num10z6"/>
    <w:rsid w:val="00F54EE6"/>
  </w:style>
  <w:style w:type="character" w:customStyle="1" w:styleId="WW8Num10z7">
    <w:name w:val="WW8Num10z7"/>
    <w:rsid w:val="00F54EE6"/>
  </w:style>
  <w:style w:type="character" w:customStyle="1" w:styleId="WW8Num10z8">
    <w:name w:val="WW8Num10z8"/>
    <w:rsid w:val="00F54EE6"/>
  </w:style>
  <w:style w:type="character" w:customStyle="1" w:styleId="WW8Num11z0">
    <w:name w:val="WW8Num11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11z1">
    <w:name w:val="WW8Num11z1"/>
    <w:rsid w:val="00F54EE6"/>
  </w:style>
  <w:style w:type="character" w:customStyle="1" w:styleId="WW8Num11z2">
    <w:name w:val="WW8Num11z2"/>
    <w:rsid w:val="00F54EE6"/>
  </w:style>
  <w:style w:type="character" w:customStyle="1" w:styleId="WW8Num11z3">
    <w:name w:val="WW8Num11z3"/>
    <w:rsid w:val="00F54EE6"/>
  </w:style>
  <w:style w:type="character" w:customStyle="1" w:styleId="WW8Num11z4">
    <w:name w:val="WW8Num11z4"/>
    <w:rsid w:val="00F54EE6"/>
  </w:style>
  <w:style w:type="character" w:customStyle="1" w:styleId="WW8Num11z5">
    <w:name w:val="WW8Num11z5"/>
    <w:rsid w:val="00F54EE6"/>
  </w:style>
  <w:style w:type="character" w:customStyle="1" w:styleId="WW8Num11z6">
    <w:name w:val="WW8Num11z6"/>
    <w:rsid w:val="00F54EE6"/>
  </w:style>
  <w:style w:type="character" w:customStyle="1" w:styleId="WW8Num11z7">
    <w:name w:val="WW8Num11z7"/>
    <w:rsid w:val="00F54EE6"/>
  </w:style>
  <w:style w:type="character" w:customStyle="1" w:styleId="WW8Num11z8">
    <w:name w:val="WW8Num11z8"/>
    <w:rsid w:val="00F54EE6"/>
  </w:style>
  <w:style w:type="character" w:customStyle="1" w:styleId="WW8Num12z0">
    <w:name w:val="WW8Num12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13z0">
    <w:name w:val="WW8Num13z0"/>
    <w:rsid w:val="00F54EE6"/>
    <w:rPr>
      <w:rFonts w:ascii="Times New Roman" w:hAnsi="Times New Roman" w:cs="Times New Roman" w:hint="default"/>
      <w:sz w:val="24"/>
    </w:rPr>
  </w:style>
  <w:style w:type="character" w:customStyle="1" w:styleId="WW8Num13z1">
    <w:name w:val="WW8Num13z1"/>
    <w:rsid w:val="00F54EE6"/>
  </w:style>
  <w:style w:type="character" w:customStyle="1" w:styleId="WW8Num13z2">
    <w:name w:val="WW8Num13z2"/>
    <w:rsid w:val="00F54EE6"/>
  </w:style>
  <w:style w:type="character" w:customStyle="1" w:styleId="WW8Num13z3">
    <w:name w:val="WW8Num13z3"/>
    <w:rsid w:val="00F54EE6"/>
  </w:style>
  <w:style w:type="character" w:customStyle="1" w:styleId="WW8Num13z4">
    <w:name w:val="WW8Num13z4"/>
    <w:rsid w:val="00F54EE6"/>
  </w:style>
  <w:style w:type="character" w:customStyle="1" w:styleId="WW8Num13z5">
    <w:name w:val="WW8Num13z5"/>
    <w:rsid w:val="00F54EE6"/>
  </w:style>
  <w:style w:type="character" w:customStyle="1" w:styleId="WW8Num13z6">
    <w:name w:val="WW8Num13z6"/>
    <w:rsid w:val="00F54EE6"/>
  </w:style>
  <w:style w:type="character" w:customStyle="1" w:styleId="WW8Num13z7">
    <w:name w:val="WW8Num13z7"/>
    <w:rsid w:val="00F54EE6"/>
  </w:style>
  <w:style w:type="character" w:customStyle="1" w:styleId="WW8Num13z8">
    <w:name w:val="WW8Num13z8"/>
    <w:rsid w:val="00F54EE6"/>
  </w:style>
  <w:style w:type="character" w:customStyle="1" w:styleId="WW8Num14z0">
    <w:name w:val="WW8Num14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14z1">
    <w:name w:val="WW8Num14z1"/>
    <w:rsid w:val="00F54EE6"/>
  </w:style>
  <w:style w:type="character" w:customStyle="1" w:styleId="WW8Num14z2">
    <w:name w:val="WW8Num14z2"/>
    <w:rsid w:val="00F54EE6"/>
  </w:style>
  <w:style w:type="character" w:customStyle="1" w:styleId="WW8Num14z3">
    <w:name w:val="WW8Num14z3"/>
    <w:rsid w:val="00F54EE6"/>
  </w:style>
  <w:style w:type="character" w:customStyle="1" w:styleId="WW8Num14z4">
    <w:name w:val="WW8Num14z4"/>
    <w:rsid w:val="00F54EE6"/>
  </w:style>
  <w:style w:type="character" w:customStyle="1" w:styleId="WW8Num14z5">
    <w:name w:val="WW8Num14z5"/>
    <w:rsid w:val="00F54EE6"/>
  </w:style>
  <w:style w:type="character" w:customStyle="1" w:styleId="WW8Num14z6">
    <w:name w:val="WW8Num14z6"/>
    <w:rsid w:val="00F54EE6"/>
  </w:style>
  <w:style w:type="character" w:customStyle="1" w:styleId="WW8Num14z7">
    <w:name w:val="WW8Num14z7"/>
    <w:rsid w:val="00F54EE6"/>
  </w:style>
  <w:style w:type="character" w:customStyle="1" w:styleId="WW8Num14z8">
    <w:name w:val="WW8Num14z8"/>
    <w:rsid w:val="00F54EE6"/>
  </w:style>
  <w:style w:type="character" w:customStyle="1" w:styleId="WW8Num15z0">
    <w:name w:val="WW8Num15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16z0">
    <w:name w:val="WW8Num16z0"/>
    <w:rsid w:val="00F54EE6"/>
    <w:rPr>
      <w:rFonts w:ascii="Times New Roman" w:hAnsi="Times New Roman" w:cs="Times New Roman" w:hint="default"/>
      <w:sz w:val="24"/>
    </w:rPr>
  </w:style>
  <w:style w:type="character" w:customStyle="1" w:styleId="WW8Num17z0">
    <w:name w:val="WW8Num17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17z1">
    <w:name w:val="WW8Num17z1"/>
    <w:rsid w:val="00F54EE6"/>
  </w:style>
  <w:style w:type="character" w:customStyle="1" w:styleId="WW8Num17z2">
    <w:name w:val="WW8Num17z2"/>
    <w:rsid w:val="00F54EE6"/>
  </w:style>
  <w:style w:type="character" w:customStyle="1" w:styleId="WW8Num17z3">
    <w:name w:val="WW8Num17z3"/>
    <w:rsid w:val="00F54EE6"/>
  </w:style>
  <w:style w:type="character" w:customStyle="1" w:styleId="WW8Num17z4">
    <w:name w:val="WW8Num17z4"/>
    <w:rsid w:val="00F54EE6"/>
  </w:style>
  <w:style w:type="character" w:customStyle="1" w:styleId="WW8Num17z5">
    <w:name w:val="WW8Num17z5"/>
    <w:rsid w:val="00F54EE6"/>
  </w:style>
  <w:style w:type="character" w:customStyle="1" w:styleId="WW8Num17z6">
    <w:name w:val="WW8Num17z6"/>
    <w:rsid w:val="00F54EE6"/>
  </w:style>
  <w:style w:type="character" w:customStyle="1" w:styleId="WW8Num17z7">
    <w:name w:val="WW8Num17z7"/>
    <w:rsid w:val="00F54EE6"/>
  </w:style>
  <w:style w:type="character" w:customStyle="1" w:styleId="WW8Num17z8">
    <w:name w:val="WW8Num17z8"/>
    <w:rsid w:val="00F54EE6"/>
  </w:style>
  <w:style w:type="character" w:customStyle="1" w:styleId="WW8Num18z0">
    <w:name w:val="WW8Num18z0"/>
    <w:rsid w:val="00F54EE6"/>
    <w:rPr>
      <w:rFonts w:ascii="Times New Roman" w:hAnsi="Times New Roman" w:cs="Times New Roman" w:hint="default"/>
      <w:color w:val="222222"/>
      <w:sz w:val="24"/>
      <w:shd w:val="clear" w:color="auto" w:fill="FFFFFF"/>
    </w:rPr>
  </w:style>
  <w:style w:type="character" w:customStyle="1" w:styleId="WW8Num19z0">
    <w:name w:val="WW8Num19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19z1">
    <w:name w:val="WW8Num19z1"/>
    <w:rsid w:val="00F54EE6"/>
  </w:style>
  <w:style w:type="character" w:customStyle="1" w:styleId="WW8Num19z2">
    <w:name w:val="WW8Num19z2"/>
    <w:rsid w:val="00F54EE6"/>
  </w:style>
  <w:style w:type="character" w:customStyle="1" w:styleId="WW8Num19z3">
    <w:name w:val="WW8Num19z3"/>
    <w:rsid w:val="00F54EE6"/>
  </w:style>
  <w:style w:type="character" w:customStyle="1" w:styleId="WW8Num19z4">
    <w:name w:val="WW8Num19z4"/>
    <w:rsid w:val="00F54EE6"/>
  </w:style>
  <w:style w:type="character" w:customStyle="1" w:styleId="WW8Num19z5">
    <w:name w:val="WW8Num19z5"/>
    <w:rsid w:val="00F54EE6"/>
  </w:style>
  <w:style w:type="character" w:customStyle="1" w:styleId="WW8Num19z6">
    <w:name w:val="WW8Num19z6"/>
    <w:rsid w:val="00F54EE6"/>
  </w:style>
  <w:style w:type="character" w:customStyle="1" w:styleId="WW8Num19z7">
    <w:name w:val="WW8Num19z7"/>
    <w:rsid w:val="00F54EE6"/>
  </w:style>
  <w:style w:type="character" w:customStyle="1" w:styleId="WW8Num19z8">
    <w:name w:val="WW8Num19z8"/>
    <w:rsid w:val="00F54EE6"/>
  </w:style>
  <w:style w:type="character" w:customStyle="1" w:styleId="WW8Num20z0">
    <w:name w:val="WW8Num20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20z1">
    <w:name w:val="WW8Num20z1"/>
    <w:rsid w:val="00F54EE6"/>
  </w:style>
  <w:style w:type="character" w:customStyle="1" w:styleId="WW8Num20z2">
    <w:name w:val="WW8Num20z2"/>
    <w:rsid w:val="00F54EE6"/>
  </w:style>
  <w:style w:type="character" w:customStyle="1" w:styleId="WW8Num20z3">
    <w:name w:val="WW8Num20z3"/>
    <w:rsid w:val="00F54EE6"/>
  </w:style>
  <w:style w:type="character" w:customStyle="1" w:styleId="WW8Num20z4">
    <w:name w:val="WW8Num20z4"/>
    <w:rsid w:val="00F54EE6"/>
  </w:style>
  <w:style w:type="character" w:customStyle="1" w:styleId="WW8Num20z5">
    <w:name w:val="WW8Num20z5"/>
    <w:rsid w:val="00F54EE6"/>
  </w:style>
  <w:style w:type="character" w:customStyle="1" w:styleId="WW8Num20z6">
    <w:name w:val="WW8Num20z6"/>
    <w:rsid w:val="00F54EE6"/>
  </w:style>
  <w:style w:type="character" w:customStyle="1" w:styleId="WW8Num20z7">
    <w:name w:val="WW8Num20z7"/>
    <w:rsid w:val="00F54EE6"/>
  </w:style>
  <w:style w:type="character" w:customStyle="1" w:styleId="WW8Num20z8">
    <w:name w:val="WW8Num20z8"/>
    <w:rsid w:val="00F54EE6"/>
  </w:style>
  <w:style w:type="character" w:customStyle="1" w:styleId="WW8Num21z0">
    <w:name w:val="WW8Num21z0"/>
    <w:rsid w:val="00F54EE6"/>
    <w:rPr>
      <w:rFonts w:ascii="Times New Roman" w:hAnsi="Times New Roman" w:cs="Times New Roman" w:hint="default"/>
      <w:b/>
      <w:i/>
      <w:sz w:val="24"/>
      <w:lang w:val="en-US"/>
    </w:rPr>
  </w:style>
  <w:style w:type="character" w:customStyle="1" w:styleId="WW8Num21z1">
    <w:name w:val="WW8Num21z1"/>
    <w:rsid w:val="00F54EE6"/>
  </w:style>
  <w:style w:type="character" w:customStyle="1" w:styleId="WW8Num21z2">
    <w:name w:val="WW8Num21z2"/>
    <w:rsid w:val="00F54EE6"/>
  </w:style>
  <w:style w:type="character" w:customStyle="1" w:styleId="WW8Num21z3">
    <w:name w:val="WW8Num21z3"/>
    <w:rsid w:val="00F54EE6"/>
  </w:style>
  <w:style w:type="character" w:customStyle="1" w:styleId="WW8Num21z4">
    <w:name w:val="WW8Num21z4"/>
    <w:rsid w:val="00F54EE6"/>
  </w:style>
  <w:style w:type="character" w:customStyle="1" w:styleId="WW8Num21z5">
    <w:name w:val="WW8Num21z5"/>
    <w:rsid w:val="00F54EE6"/>
  </w:style>
  <w:style w:type="character" w:customStyle="1" w:styleId="WW8Num21z6">
    <w:name w:val="WW8Num21z6"/>
    <w:rsid w:val="00F54EE6"/>
  </w:style>
  <w:style w:type="character" w:customStyle="1" w:styleId="WW8Num21z7">
    <w:name w:val="WW8Num21z7"/>
    <w:rsid w:val="00F54EE6"/>
  </w:style>
  <w:style w:type="character" w:customStyle="1" w:styleId="WW8Num21z8">
    <w:name w:val="WW8Num21z8"/>
    <w:rsid w:val="00F54EE6"/>
  </w:style>
  <w:style w:type="character" w:customStyle="1" w:styleId="WW8Num22z0">
    <w:name w:val="WW8Num22z0"/>
    <w:rsid w:val="00F54EE6"/>
    <w:rPr>
      <w:rFonts w:ascii="Wingdings" w:hAnsi="Wingdings" w:cs="Wingdings" w:hint="default"/>
      <w:sz w:val="24"/>
    </w:rPr>
  </w:style>
  <w:style w:type="character" w:customStyle="1" w:styleId="WW8Num22z1">
    <w:name w:val="WW8Num22z1"/>
    <w:rsid w:val="00F54EE6"/>
    <w:rPr>
      <w:rFonts w:ascii="Symbol" w:hAnsi="Symbol" w:cs="Symbol" w:hint="default"/>
    </w:rPr>
  </w:style>
  <w:style w:type="character" w:customStyle="1" w:styleId="WW8Num22z2">
    <w:name w:val="WW8Num22z2"/>
    <w:rsid w:val="00F54EE6"/>
  </w:style>
  <w:style w:type="character" w:customStyle="1" w:styleId="WW8Num22z3">
    <w:name w:val="WW8Num22z3"/>
    <w:rsid w:val="00F54EE6"/>
  </w:style>
  <w:style w:type="character" w:customStyle="1" w:styleId="WW8Num22z4">
    <w:name w:val="WW8Num22z4"/>
    <w:rsid w:val="00F54EE6"/>
  </w:style>
  <w:style w:type="character" w:customStyle="1" w:styleId="WW8Num22z5">
    <w:name w:val="WW8Num22z5"/>
    <w:rsid w:val="00F54EE6"/>
  </w:style>
  <w:style w:type="character" w:customStyle="1" w:styleId="WW8Num22z6">
    <w:name w:val="WW8Num22z6"/>
    <w:rsid w:val="00F54EE6"/>
  </w:style>
  <w:style w:type="character" w:customStyle="1" w:styleId="WW8Num22z7">
    <w:name w:val="WW8Num22z7"/>
    <w:rsid w:val="00F54EE6"/>
  </w:style>
  <w:style w:type="character" w:customStyle="1" w:styleId="WW8Num22z8">
    <w:name w:val="WW8Num22z8"/>
    <w:rsid w:val="00F54EE6"/>
  </w:style>
  <w:style w:type="character" w:customStyle="1" w:styleId="WW8Num23z0">
    <w:name w:val="WW8Num23z0"/>
    <w:rsid w:val="00F54EE6"/>
    <w:rPr>
      <w:rFonts w:ascii="Times New Roman" w:hAnsi="Times New Roman" w:cs="Times New Roman" w:hint="default"/>
      <w:sz w:val="20"/>
    </w:rPr>
  </w:style>
  <w:style w:type="character" w:customStyle="1" w:styleId="WW8Num24z0">
    <w:name w:val="WW8Num24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24z1">
    <w:name w:val="WW8Num24z1"/>
    <w:rsid w:val="00F54EE6"/>
  </w:style>
  <w:style w:type="character" w:customStyle="1" w:styleId="WW8Num24z2">
    <w:name w:val="WW8Num24z2"/>
    <w:rsid w:val="00F54EE6"/>
  </w:style>
  <w:style w:type="character" w:customStyle="1" w:styleId="WW8Num24z3">
    <w:name w:val="WW8Num24z3"/>
    <w:rsid w:val="00F54EE6"/>
  </w:style>
  <w:style w:type="character" w:customStyle="1" w:styleId="WW8Num24z4">
    <w:name w:val="WW8Num24z4"/>
    <w:rsid w:val="00F54EE6"/>
  </w:style>
  <w:style w:type="character" w:customStyle="1" w:styleId="WW8Num24z5">
    <w:name w:val="WW8Num24z5"/>
    <w:rsid w:val="00F54EE6"/>
  </w:style>
  <w:style w:type="character" w:customStyle="1" w:styleId="WW8Num24z6">
    <w:name w:val="WW8Num24z6"/>
    <w:rsid w:val="00F54EE6"/>
  </w:style>
  <w:style w:type="character" w:customStyle="1" w:styleId="WW8Num24z7">
    <w:name w:val="WW8Num24z7"/>
    <w:rsid w:val="00F54EE6"/>
  </w:style>
  <w:style w:type="character" w:customStyle="1" w:styleId="WW8Num24z8">
    <w:name w:val="WW8Num24z8"/>
    <w:rsid w:val="00F54EE6"/>
  </w:style>
  <w:style w:type="character" w:customStyle="1" w:styleId="WW8Num25z0">
    <w:name w:val="WW8Num25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25z1">
    <w:name w:val="WW8Num25z1"/>
    <w:rsid w:val="00F54EE6"/>
  </w:style>
  <w:style w:type="character" w:customStyle="1" w:styleId="WW8Num25z2">
    <w:name w:val="WW8Num25z2"/>
    <w:rsid w:val="00F54EE6"/>
  </w:style>
  <w:style w:type="character" w:customStyle="1" w:styleId="WW8Num25z3">
    <w:name w:val="WW8Num25z3"/>
    <w:rsid w:val="00F54EE6"/>
  </w:style>
  <w:style w:type="character" w:customStyle="1" w:styleId="WW8Num25z4">
    <w:name w:val="WW8Num25z4"/>
    <w:rsid w:val="00F54EE6"/>
  </w:style>
  <w:style w:type="character" w:customStyle="1" w:styleId="WW8Num25z5">
    <w:name w:val="WW8Num25z5"/>
    <w:rsid w:val="00F54EE6"/>
  </w:style>
  <w:style w:type="character" w:customStyle="1" w:styleId="WW8Num25z6">
    <w:name w:val="WW8Num25z6"/>
    <w:rsid w:val="00F54EE6"/>
  </w:style>
  <w:style w:type="character" w:customStyle="1" w:styleId="WW8Num25z7">
    <w:name w:val="WW8Num25z7"/>
    <w:rsid w:val="00F54EE6"/>
  </w:style>
  <w:style w:type="character" w:customStyle="1" w:styleId="WW8Num25z8">
    <w:name w:val="WW8Num25z8"/>
    <w:rsid w:val="00F54EE6"/>
  </w:style>
  <w:style w:type="character" w:customStyle="1" w:styleId="WW8Num26z0">
    <w:name w:val="WW8Num26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26z1">
    <w:name w:val="WW8Num26z1"/>
    <w:rsid w:val="00F54EE6"/>
  </w:style>
  <w:style w:type="character" w:customStyle="1" w:styleId="WW8Num26z2">
    <w:name w:val="WW8Num26z2"/>
    <w:rsid w:val="00F54EE6"/>
  </w:style>
  <w:style w:type="character" w:customStyle="1" w:styleId="WW8Num26z3">
    <w:name w:val="WW8Num26z3"/>
    <w:rsid w:val="00F54EE6"/>
  </w:style>
  <w:style w:type="character" w:customStyle="1" w:styleId="WW8Num26z4">
    <w:name w:val="WW8Num26z4"/>
    <w:rsid w:val="00F54EE6"/>
  </w:style>
  <w:style w:type="character" w:customStyle="1" w:styleId="WW8Num26z5">
    <w:name w:val="WW8Num26z5"/>
    <w:rsid w:val="00F54EE6"/>
  </w:style>
  <w:style w:type="character" w:customStyle="1" w:styleId="WW8Num26z6">
    <w:name w:val="WW8Num26z6"/>
    <w:rsid w:val="00F54EE6"/>
  </w:style>
  <w:style w:type="character" w:customStyle="1" w:styleId="WW8Num26z7">
    <w:name w:val="WW8Num26z7"/>
    <w:rsid w:val="00F54EE6"/>
  </w:style>
  <w:style w:type="character" w:customStyle="1" w:styleId="WW8Num26z8">
    <w:name w:val="WW8Num26z8"/>
    <w:rsid w:val="00F54EE6"/>
  </w:style>
  <w:style w:type="character" w:customStyle="1" w:styleId="WW8Num27z0">
    <w:name w:val="WW8Num27z0"/>
    <w:rsid w:val="00F54EE6"/>
    <w:rPr>
      <w:rFonts w:ascii="Times New Roman" w:hAnsi="Times New Roman" w:cs="Times New Roman" w:hint="default"/>
      <w:sz w:val="24"/>
    </w:rPr>
  </w:style>
  <w:style w:type="character" w:customStyle="1" w:styleId="WW8Num27z1">
    <w:name w:val="WW8Num27z1"/>
    <w:rsid w:val="00F54EE6"/>
  </w:style>
  <w:style w:type="character" w:customStyle="1" w:styleId="WW8Num27z2">
    <w:name w:val="WW8Num27z2"/>
    <w:rsid w:val="00F54EE6"/>
  </w:style>
  <w:style w:type="character" w:customStyle="1" w:styleId="WW8Num27z3">
    <w:name w:val="WW8Num27z3"/>
    <w:rsid w:val="00F54EE6"/>
  </w:style>
  <w:style w:type="character" w:customStyle="1" w:styleId="WW8Num27z4">
    <w:name w:val="WW8Num27z4"/>
    <w:rsid w:val="00F54EE6"/>
  </w:style>
  <w:style w:type="character" w:customStyle="1" w:styleId="WW8Num27z5">
    <w:name w:val="WW8Num27z5"/>
    <w:rsid w:val="00F54EE6"/>
  </w:style>
  <w:style w:type="character" w:customStyle="1" w:styleId="WW8Num27z6">
    <w:name w:val="WW8Num27z6"/>
    <w:rsid w:val="00F54EE6"/>
  </w:style>
  <w:style w:type="character" w:customStyle="1" w:styleId="WW8Num27z7">
    <w:name w:val="WW8Num27z7"/>
    <w:rsid w:val="00F54EE6"/>
  </w:style>
  <w:style w:type="character" w:customStyle="1" w:styleId="WW8Num27z8">
    <w:name w:val="WW8Num27z8"/>
    <w:rsid w:val="00F54EE6"/>
  </w:style>
  <w:style w:type="character" w:customStyle="1" w:styleId="WW8Num28z0">
    <w:name w:val="WW8Num28z0"/>
    <w:rsid w:val="00F54EE6"/>
    <w:rPr>
      <w:rFonts w:ascii="Times New Roman" w:hAnsi="Times New Roman" w:cs="Times New Roman"/>
      <w:sz w:val="24"/>
    </w:rPr>
  </w:style>
  <w:style w:type="character" w:customStyle="1" w:styleId="WW8Num28z1">
    <w:name w:val="WW8Num28z1"/>
    <w:rsid w:val="00F54EE6"/>
  </w:style>
  <w:style w:type="character" w:customStyle="1" w:styleId="WW8Num28z2">
    <w:name w:val="WW8Num28z2"/>
    <w:rsid w:val="00F54EE6"/>
  </w:style>
  <w:style w:type="character" w:customStyle="1" w:styleId="WW8Num28z3">
    <w:name w:val="WW8Num28z3"/>
    <w:rsid w:val="00F54EE6"/>
  </w:style>
  <w:style w:type="character" w:customStyle="1" w:styleId="WW8Num28z4">
    <w:name w:val="WW8Num28z4"/>
    <w:rsid w:val="00F54EE6"/>
  </w:style>
  <w:style w:type="character" w:customStyle="1" w:styleId="WW8Num28z5">
    <w:name w:val="WW8Num28z5"/>
    <w:rsid w:val="00F54EE6"/>
  </w:style>
  <w:style w:type="character" w:customStyle="1" w:styleId="WW8Num28z6">
    <w:name w:val="WW8Num28z6"/>
    <w:rsid w:val="00F54EE6"/>
  </w:style>
  <w:style w:type="character" w:customStyle="1" w:styleId="WW8Num28z7">
    <w:name w:val="WW8Num28z7"/>
    <w:rsid w:val="00F54EE6"/>
  </w:style>
  <w:style w:type="character" w:customStyle="1" w:styleId="WW8Num28z8">
    <w:name w:val="WW8Num28z8"/>
    <w:rsid w:val="00F54EE6"/>
  </w:style>
  <w:style w:type="character" w:customStyle="1" w:styleId="WW8Num29z0">
    <w:name w:val="WW8Num29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29z3">
    <w:name w:val="WW8Num29z3"/>
    <w:rsid w:val="00F54EE6"/>
  </w:style>
  <w:style w:type="character" w:customStyle="1" w:styleId="WW8Num29z4">
    <w:name w:val="WW8Num29z4"/>
    <w:rsid w:val="00F54EE6"/>
  </w:style>
  <w:style w:type="character" w:customStyle="1" w:styleId="WW8Num30z0">
    <w:name w:val="WW8Num30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30z1">
    <w:name w:val="WW8Num30z1"/>
    <w:rsid w:val="00F54EE6"/>
  </w:style>
  <w:style w:type="character" w:customStyle="1" w:styleId="WW8Num30z2">
    <w:name w:val="WW8Num30z2"/>
    <w:rsid w:val="00F54EE6"/>
  </w:style>
  <w:style w:type="character" w:customStyle="1" w:styleId="WW8Num30z4">
    <w:name w:val="WW8Num30z4"/>
    <w:rsid w:val="00F54EE6"/>
  </w:style>
  <w:style w:type="character" w:customStyle="1" w:styleId="WW8Num30z5">
    <w:name w:val="WW8Num30z5"/>
    <w:rsid w:val="00F54EE6"/>
  </w:style>
  <w:style w:type="character" w:customStyle="1" w:styleId="WW8Num30z6">
    <w:name w:val="WW8Num30z6"/>
    <w:rsid w:val="00F54EE6"/>
  </w:style>
  <w:style w:type="character" w:customStyle="1" w:styleId="WW8Num30z7">
    <w:name w:val="WW8Num30z7"/>
    <w:rsid w:val="00F54EE6"/>
  </w:style>
  <w:style w:type="character" w:customStyle="1" w:styleId="WW8Num30z8">
    <w:name w:val="WW8Num30z8"/>
    <w:rsid w:val="00F54EE6"/>
  </w:style>
  <w:style w:type="character" w:customStyle="1" w:styleId="WW8Num31z0">
    <w:name w:val="WW8Num31z0"/>
    <w:rsid w:val="00F54EE6"/>
    <w:rPr>
      <w:rFonts w:ascii="Times New Roman" w:hAnsi="Times New Roman" w:cs="Times New Roman"/>
      <w:color w:val="auto"/>
      <w:sz w:val="24"/>
    </w:rPr>
  </w:style>
  <w:style w:type="character" w:customStyle="1" w:styleId="WW8Num31z1">
    <w:name w:val="WW8Num31z1"/>
    <w:rsid w:val="00F54EE6"/>
  </w:style>
  <w:style w:type="character" w:customStyle="1" w:styleId="WW8Num31z2">
    <w:name w:val="WW8Num31z2"/>
    <w:rsid w:val="00F54EE6"/>
  </w:style>
  <w:style w:type="character" w:customStyle="1" w:styleId="WW8Num31z3">
    <w:name w:val="WW8Num31z3"/>
    <w:rsid w:val="00F54EE6"/>
  </w:style>
  <w:style w:type="character" w:customStyle="1" w:styleId="WW8Num31z4">
    <w:name w:val="WW8Num31z4"/>
    <w:rsid w:val="00F54EE6"/>
  </w:style>
  <w:style w:type="character" w:customStyle="1" w:styleId="WW8Num31z5">
    <w:name w:val="WW8Num31z5"/>
    <w:rsid w:val="00F54EE6"/>
  </w:style>
  <w:style w:type="character" w:customStyle="1" w:styleId="WW8Num31z6">
    <w:name w:val="WW8Num31z6"/>
    <w:rsid w:val="00F54EE6"/>
  </w:style>
  <w:style w:type="character" w:customStyle="1" w:styleId="WW8Num31z7">
    <w:name w:val="WW8Num31z7"/>
    <w:rsid w:val="00F54EE6"/>
  </w:style>
  <w:style w:type="character" w:customStyle="1" w:styleId="WW8Num31z8">
    <w:name w:val="WW8Num31z8"/>
    <w:rsid w:val="00F54EE6"/>
  </w:style>
  <w:style w:type="character" w:customStyle="1" w:styleId="WW8Num32z0">
    <w:name w:val="WW8Num32z0"/>
    <w:rsid w:val="00F54EE6"/>
    <w:rPr>
      <w:rFonts w:ascii="Times New Roman" w:hAnsi="Times New Roman" w:cs="Times New Roman" w:hint="default"/>
      <w:sz w:val="24"/>
    </w:rPr>
  </w:style>
  <w:style w:type="character" w:customStyle="1" w:styleId="WW8Num32z1">
    <w:name w:val="WW8Num32z1"/>
    <w:rsid w:val="00F54EE6"/>
  </w:style>
  <w:style w:type="character" w:customStyle="1" w:styleId="WW8Num32z2">
    <w:name w:val="WW8Num32z2"/>
    <w:rsid w:val="00F54EE6"/>
  </w:style>
  <w:style w:type="character" w:customStyle="1" w:styleId="WW8Num32z3">
    <w:name w:val="WW8Num32z3"/>
    <w:rsid w:val="00F54EE6"/>
  </w:style>
  <w:style w:type="character" w:customStyle="1" w:styleId="WW8Num32z4">
    <w:name w:val="WW8Num32z4"/>
    <w:rsid w:val="00F54EE6"/>
  </w:style>
  <w:style w:type="character" w:customStyle="1" w:styleId="WW8Num32z5">
    <w:name w:val="WW8Num32z5"/>
    <w:rsid w:val="00F54EE6"/>
  </w:style>
  <w:style w:type="character" w:customStyle="1" w:styleId="WW8Num32z6">
    <w:name w:val="WW8Num32z6"/>
    <w:rsid w:val="00F54EE6"/>
  </w:style>
  <w:style w:type="character" w:customStyle="1" w:styleId="WW8Num32z7">
    <w:name w:val="WW8Num32z7"/>
    <w:rsid w:val="00F54EE6"/>
  </w:style>
  <w:style w:type="character" w:customStyle="1" w:styleId="WW8Num32z8">
    <w:name w:val="WW8Num32z8"/>
    <w:rsid w:val="00F54EE6"/>
  </w:style>
  <w:style w:type="character" w:customStyle="1" w:styleId="WW8Num33z0">
    <w:name w:val="WW8Num33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33z1">
    <w:name w:val="WW8Num33z1"/>
    <w:rsid w:val="00F54EE6"/>
  </w:style>
  <w:style w:type="character" w:customStyle="1" w:styleId="WW8Num33z2">
    <w:name w:val="WW8Num33z2"/>
    <w:rsid w:val="00F54EE6"/>
  </w:style>
  <w:style w:type="character" w:customStyle="1" w:styleId="WW8Num33z3">
    <w:name w:val="WW8Num33z3"/>
    <w:rsid w:val="00F54EE6"/>
  </w:style>
  <w:style w:type="character" w:customStyle="1" w:styleId="WW8Num33z4">
    <w:name w:val="WW8Num33z4"/>
    <w:rsid w:val="00F54EE6"/>
  </w:style>
  <w:style w:type="character" w:customStyle="1" w:styleId="WW8Num33z5">
    <w:name w:val="WW8Num33z5"/>
    <w:rsid w:val="00F54EE6"/>
  </w:style>
  <w:style w:type="character" w:customStyle="1" w:styleId="WW8Num33z6">
    <w:name w:val="WW8Num33z6"/>
    <w:rsid w:val="00F54EE6"/>
  </w:style>
  <w:style w:type="character" w:customStyle="1" w:styleId="WW8Num33z7">
    <w:name w:val="WW8Num33z7"/>
    <w:rsid w:val="00F54EE6"/>
  </w:style>
  <w:style w:type="character" w:customStyle="1" w:styleId="WW8Num33z8">
    <w:name w:val="WW8Num33z8"/>
    <w:rsid w:val="00F54EE6"/>
  </w:style>
  <w:style w:type="character" w:customStyle="1" w:styleId="WW8Num34z0">
    <w:name w:val="WW8Num34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34z1">
    <w:name w:val="WW8Num34z1"/>
    <w:rsid w:val="00F54EE6"/>
  </w:style>
  <w:style w:type="character" w:customStyle="1" w:styleId="WW8Num34z2">
    <w:name w:val="WW8Num34z2"/>
    <w:rsid w:val="00F54EE6"/>
  </w:style>
  <w:style w:type="character" w:customStyle="1" w:styleId="WW8Num34z3">
    <w:name w:val="WW8Num34z3"/>
    <w:rsid w:val="00F54EE6"/>
  </w:style>
  <w:style w:type="character" w:customStyle="1" w:styleId="WW8Num34z4">
    <w:name w:val="WW8Num34z4"/>
    <w:rsid w:val="00F54EE6"/>
  </w:style>
  <w:style w:type="character" w:customStyle="1" w:styleId="WW8Num34z5">
    <w:name w:val="WW8Num34z5"/>
    <w:rsid w:val="00F54EE6"/>
  </w:style>
  <w:style w:type="character" w:customStyle="1" w:styleId="WW8Num34z6">
    <w:name w:val="WW8Num34z6"/>
    <w:rsid w:val="00F54EE6"/>
  </w:style>
  <w:style w:type="character" w:customStyle="1" w:styleId="WW8Num34z7">
    <w:name w:val="WW8Num34z7"/>
    <w:rsid w:val="00F54EE6"/>
  </w:style>
  <w:style w:type="character" w:customStyle="1" w:styleId="WW8Num34z8">
    <w:name w:val="WW8Num34z8"/>
    <w:rsid w:val="00F54EE6"/>
  </w:style>
  <w:style w:type="character" w:customStyle="1" w:styleId="WW8Num35z0">
    <w:name w:val="WW8Num35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35z2">
    <w:name w:val="WW8Num35z2"/>
    <w:rsid w:val="00F54EE6"/>
  </w:style>
  <w:style w:type="character" w:customStyle="1" w:styleId="WW8Num35z3">
    <w:name w:val="WW8Num35z3"/>
    <w:rsid w:val="00F54EE6"/>
  </w:style>
  <w:style w:type="character" w:customStyle="1" w:styleId="WW8Num35z4">
    <w:name w:val="WW8Num35z4"/>
    <w:rsid w:val="00F54EE6"/>
  </w:style>
  <w:style w:type="character" w:customStyle="1" w:styleId="WW8Num35z5">
    <w:name w:val="WW8Num35z5"/>
    <w:rsid w:val="00F54EE6"/>
  </w:style>
  <w:style w:type="character" w:customStyle="1" w:styleId="WW8Num35z6">
    <w:name w:val="WW8Num35z6"/>
    <w:rsid w:val="00F54EE6"/>
  </w:style>
  <w:style w:type="character" w:customStyle="1" w:styleId="WW8Num35z7">
    <w:name w:val="WW8Num35z7"/>
    <w:rsid w:val="00F54EE6"/>
  </w:style>
  <w:style w:type="character" w:customStyle="1" w:styleId="WW8Num35z8">
    <w:name w:val="WW8Num35z8"/>
    <w:rsid w:val="00F54EE6"/>
  </w:style>
  <w:style w:type="character" w:customStyle="1" w:styleId="WW8Num36z0">
    <w:name w:val="WW8Num36z0"/>
    <w:rsid w:val="00F54EE6"/>
    <w:rPr>
      <w:rFonts w:ascii="Times New Roman" w:hAnsi="Times New Roman" w:cs="Times New Roman"/>
      <w:b/>
      <w:i/>
      <w:sz w:val="24"/>
    </w:rPr>
  </w:style>
  <w:style w:type="character" w:customStyle="1" w:styleId="WW8Num36z1">
    <w:name w:val="WW8Num36z1"/>
    <w:rsid w:val="00F54EE6"/>
  </w:style>
  <w:style w:type="character" w:customStyle="1" w:styleId="WW8Num36z2">
    <w:name w:val="WW8Num36z2"/>
    <w:rsid w:val="00F54EE6"/>
  </w:style>
  <w:style w:type="character" w:customStyle="1" w:styleId="WW8Num36z3">
    <w:name w:val="WW8Num36z3"/>
    <w:rsid w:val="00F54EE6"/>
  </w:style>
  <w:style w:type="character" w:customStyle="1" w:styleId="WW8Num36z4">
    <w:name w:val="WW8Num36z4"/>
    <w:rsid w:val="00F54EE6"/>
  </w:style>
  <w:style w:type="character" w:customStyle="1" w:styleId="WW8Num36z5">
    <w:name w:val="WW8Num36z5"/>
    <w:rsid w:val="00F54EE6"/>
  </w:style>
  <w:style w:type="character" w:customStyle="1" w:styleId="WW8Num36z6">
    <w:name w:val="WW8Num36z6"/>
    <w:rsid w:val="00F54EE6"/>
  </w:style>
  <w:style w:type="character" w:customStyle="1" w:styleId="WW8Num36z7">
    <w:name w:val="WW8Num36z7"/>
    <w:rsid w:val="00F54EE6"/>
  </w:style>
  <w:style w:type="character" w:customStyle="1" w:styleId="WW8Num36z8">
    <w:name w:val="WW8Num36z8"/>
    <w:rsid w:val="00F54EE6"/>
  </w:style>
  <w:style w:type="character" w:customStyle="1" w:styleId="WW8Num37z0">
    <w:name w:val="WW8Num37z0"/>
    <w:rsid w:val="00F54EE6"/>
    <w:rPr>
      <w:rFonts w:ascii="Wingdings" w:hAnsi="Wingdings" w:cs="Wingdings" w:hint="default"/>
      <w:b/>
      <w:i/>
      <w:sz w:val="24"/>
      <w:lang w:val="en-US"/>
    </w:rPr>
  </w:style>
  <w:style w:type="character" w:customStyle="1" w:styleId="WW8Num37z1">
    <w:name w:val="WW8Num37z1"/>
    <w:rsid w:val="00F54EE6"/>
    <w:rPr>
      <w:rFonts w:ascii="Courier New" w:hAnsi="Courier New" w:cs="Courier New" w:hint="default"/>
    </w:rPr>
  </w:style>
  <w:style w:type="character" w:customStyle="1" w:styleId="WW8Num37z2">
    <w:name w:val="WW8Num37z2"/>
    <w:rsid w:val="00F54EE6"/>
  </w:style>
  <w:style w:type="character" w:customStyle="1" w:styleId="WW8Num37z3">
    <w:name w:val="WW8Num37z3"/>
    <w:rsid w:val="00F54EE6"/>
    <w:rPr>
      <w:rFonts w:ascii="Symbol" w:hAnsi="Symbol" w:cs="Symbol" w:hint="default"/>
    </w:rPr>
  </w:style>
  <w:style w:type="character" w:customStyle="1" w:styleId="WW8Num37z4">
    <w:name w:val="WW8Num37z4"/>
    <w:rsid w:val="00F54EE6"/>
  </w:style>
  <w:style w:type="character" w:customStyle="1" w:styleId="WW8Num37z5">
    <w:name w:val="WW8Num37z5"/>
    <w:rsid w:val="00F54EE6"/>
  </w:style>
  <w:style w:type="character" w:customStyle="1" w:styleId="WW8Num37z6">
    <w:name w:val="WW8Num37z6"/>
    <w:rsid w:val="00F54EE6"/>
  </w:style>
  <w:style w:type="character" w:customStyle="1" w:styleId="WW8Num37z7">
    <w:name w:val="WW8Num37z7"/>
    <w:rsid w:val="00F54EE6"/>
  </w:style>
  <w:style w:type="character" w:customStyle="1" w:styleId="WW8Num37z8">
    <w:name w:val="WW8Num37z8"/>
    <w:rsid w:val="00F54EE6"/>
  </w:style>
  <w:style w:type="character" w:customStyle="1" w:styleId="WW8Num38z0">
    <w:name w:val="WW8Num38z0"/>
    <w:rsid w:val="00F54EE6"/>
    <w:rPr>
      <w:rFonts w:ascii="Times New Roman" w:hAnsi="Times New Roman" w:cs="Times New Roman" w:hint="default"/>
      <w:b/>
      <w:bCs/>
      <w:color w:val="000000"/>
      <w:sz w:val="24"/>
    </w:rPr>
  </w:style>
  <w:style w:type="character" w:customStyle="1" w:styleId="WW8Num38z1">
    <w:name w:val="WW8Num38z1"/>
    <w:rsid w:val="00F54EE6"/>
  </w:style>
  <w:style w:type="character" w:customStyle="1" w:styleId="WW8Num38z2">
    <w:name w:val="WW8Num38z2"/>
    <w:rsid w:val="00F54EE6"/>
  </w:style>
  <w:style w:type="character" w:customStyle="1" w:styleId="WW8Num38z3">
    <w:name w:val="WW8Num38z3"/>
    <w:rsid w:val="00F54EE6"/>
  </w:style>
  <w:style w:type="character" w:customStyle="1" w:styleId="WW8Num38z4">
    <w:name w:val="WW8Num38z4"/>
    <w:rsid w:val="00F54EE6"/>
  </w:style>
  <w:style w:type="character" w:customStyle="1" w:styleId="WW8Num38z5">
    <w:name w:val="WW8Num38z5"/>
    <w:rsid w:val="00F54EE6"/>
  </w:style>
  <w:style w:type="character" w:customStyle="1" w:styleId="WW8Num38z6">
    <w:name w:val="WW8Num38z6"/>
    <w:rsid w:val="00F54EE6"/>
  </w:style>
  <w:style w:type="character" w:customStyle="1" w:styleId="WW8Num38z7">
    <w:name w:val="WW8Num38z7"/>
    <w:rsid w:val="00F54EE6"/>
  </w:style>
  <w:style w:type="character" w:customStyle="1" w:styleId="WW8Num38z8">
    <w:name w:val="WW8Num38z8"/>
    <w:rsid w:val="00F54EE6"/>
  </w:style>
  <w:style w:type="character" w:customStyle="1" w:styleId="WW8Num39z0">
    <w:name w:val="WW8Num39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39z1">
    <w:name w:val="WW8Num39z1"/>
    <w:rsid w:val="00F54EE6"/>
  </w:style>
  <w:style w:type="character" w:customStyle="1" w:styleId="WW8Num39z3">
    <w:name w:val="WW8Num39z3"/>
    <w:rsid w:val="00F54EE6"/>
  </w:style>
  <w:style w:type="character" w:customStyle="1" w:styleId="WW8Num40z0">
    <w:name w:val="WW8Num40z0"/>
    <w:rsid w:val="00F54EE6"/>
    <w:rPr>
      <w:rFonts w:ascii="Times New Roman" w:hAnsi="Times New Roman" w:cs="Times New Roman" w:hint="default"/>
      <w:b/>
      <w:i/>
      <w:sz w:val="24"/>
      <w:lang w:val="en-US"/>
    </w:rPr>
  </w:style>
  <w:style w:type="character" w:customStyle="1" w:styleId="WW8Num40z1">
    <w:name w:val="WW8Num40z1"/>
    <w:rsid w:val="00F54EE6"/>
  </w:style>
  <w:style w:type="character" w:customStyle="1" w:styleId="WW8Num40z2">
    <w:name w:val="WW8Num40z2"/>
    <w:rsid w:val="00F54EE6"/>
  </w:style>
  <w:style w:type="character" w:customStyle="1" w:styleId="WW8Num40z3">
    <w:name w:val="WW8Num40z3"/>
    <w:rsid w:val="00F54EE6"/>
  </w:style>
  <w:style w:type="character" w:customStyle="1" w:styleId="WW8Num40z4">
    <w:name w:val="WW8Num40z4"/>
    <w:rsid w:val="00F54EE6"/>
  </w:style>
  <w:style w:type="character" w:customStyle="1" w:styleId="WW8Num40z5">
    <w:name w:val="WW8Num40z5"/>
    <w:rsid w:val="00F54EE6"/>
  </w:style>
  <w:style w:type="character" w:customStyle="1" w:styleId="WW8Num40z6">
    <w:name w:val="WW8Num40z6"/>
    <w:rsid w:val="00F54EE6"/>
  </w:style>
  <w:style w:type="character" w:customStyle="1" w:styleId="WW8Num40z7">
    <w:name w:val="WW8Num40z7"/>
    <w:rsid w:val="00F54EE6"/>
  </w:style>
  <w:style w:type="character" w:customStyle="1" w:styleId="WW8Num40z8">
    <w:name w:val="WW8Num40z8"/>
    <w:rsid w:val="00F54EE6"/>
  </w:style>
  <w:style w:type="character" w:customStyle="1" w:styleId="WW8Num41z0">
    <w:name w:val="WW8Num41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41z1">
    <w:name w:val="WW8Num41z1"/>
    <w:rsid w:val="00F54EE6"/>
  </w:style>
  <w:style w:type="character" w:customStyle="1" w:styleId="WW8Num41z2">
    <w:name w:val="WW8Num41z2"/>
    <w:rsid w:val="00F54EE6"/>
  </w:style>
  <w:style w:type="character" w:customStyle="1" w:styleId="WW8Num41z3">
    <w:name w:val="WW8Num41z3"/>
    <w:rsid w:val="00F54EE6"/>
  </w:style>
  <w:style w:type="character" w:customStyle="1" w:styleId="WW8Num41z4">
    <w:name w:val="WW8Num41z4"/>
    <w:rsid w:val="00F54EE6"/>
  </w:style>
  <w:style w:type="character" w:customStyle="1" w:styleId="WW8Num41z5">
    <w:name w:val="WW8Num41z5"/>
    <w:rsid w:val="00F54EE6"/>
  </w:style>
  <w:style w:type="character" w:customStyle="1" w:styleId="WW8Num41z6">
    <w:name w:val="WW8Num41z6"/>
    <w:rsid w:val="00F54EE6"/>
  </w:style>
  <w:style w:type="character" w:customStyle="1" w:styleId="WW8Num41z7">
    <w:name w:val="WW8Num41z7"/>
    <w:rsid w:val="00F54EE6"/>
  </w:style>
  <w:style w:type="character" w:customStyle="1" w:styleId="WW8Num41z8">
    <w:name w:val="WW8Num41z8"/>
    <w:rsid w:val="00F54EE6"/>
  </w:style>
  <w:style w:type="character" w:customStyle="1" w:styleId="WW8Num42z0">
    <w:name w:val="WW8Num42z0"/>
    <w:rsid w:val="00F54EE6"/>
    <w:rPr>
      <w:rFonts w:ascii="Times New Roman" w:hAnsi="Times New Roman" w:cs="Times New Roman"/>
      <w:sz w:val="24"/>
    </w:rPr>
  </w:style>
  <w:style w:type="character" w:customStyle="1" w:styleId="WW8Num42z1">
    <w:name w:val="WW8Num42z1"/>
    <w:rsid w:val="00F54EE6"/>
  </w:style>
  <w:style w:type="character" w:customStyle="1" w:styleId="WW8Num42z2">
    <w:name w:val="WW8Num42z2"/>
    <w:rsid w:val="00F54EE6"/>
  </w:style>
  <w:style w:type="character" w:customStyle="1" w:styleId="WW8Num42z3">
    <w:name w:val="WW8Num42z3"/>
    <w:rsid w:val="00F54EE6"/>
  </w:style>
  <w:style w:type="character" w:customStyle="1" w:styleId="WW8Num42z4">
    <w:name w:val="WW8Num42z4"/>
    <w:rsid w:val="00F54EE6"/>
  </w:style>
  <w:style w:type="character" w:customStyle="1" w:styleId="WW8Num42z5">
    <w:name w:val="WW8Num42z5"/>
    <w:rsid w:val="00F54EE6"/>
  </w:style>
  <w:style w:type="character" w:customStyle="1" w:styleId="WW8Num42z6">
    <w:name w:val="WW8Num42z6"/>
    <w:rsid w:val="00F54EE6"/>
  </w:style>
  <w:style w:type="character" w:customStyle="1" w:styleId="WW8Num42z7">
    <w:name w:val="WW8Num42z7"/>
    <w:rsid w:val="00F54EE6"/>
  </w:style>
  <w:style w:type="character" w:customStyle="1" w:styleId="WW8Num42z8">
    <w:name w:val="WW8Num42z8"/>
    <w:rsid w:val="00F54EE6"/>
  </w:style>
  <w:style w:type="character" w:customStyle="1" w:styleId="WW8Num43z0">
    <w:name w:val="WW8Num43z0"/>
    <w:rsid w:val="00F54EE6"/>
    <w:rPr>
      <w:rFonts w:ascii="Times New Roman" w:hAnsi="Times New Roman" w:cs="Times New Roman" w:hint="default"/>
      <w:sz w:val="24"/>
    </w:rPr>
  </w:style>
  <w:style w:type="character" w:customStyle="1" w:styleId="WW8Num43z1">
    <w:name w:val="WW8Num43z1"/>
    <w:rsid w:val="00F54EE6"/>
  </w:style>
  <w:style w:type="character" w:customStyle="1" w:styleId="WW8Num43z2">
    <w:name w:val="WW8Num43z2"/>
    <w:rsid w:val="00F54EE6"/>
  </w:style>
  <w:style w:type="character" w:customStyle="1" w:styleId="WW8Num43z3">
    <w:name w:val="WW8Num43z3"/>
    <w:rsid w:val="00F54EE6"/>
  </w:style>
  <w:style w:type="character" w:customStyle="1" w:styleId="WW8Num43z4">
    <w:name w:val="WW8Num43z4"/>
    <w:rsid w:val="00F54EE6"/>
  </w:style>
  <w:style w:type="character" w:customStyle="1" w:styleId="WW8Num43z5">
    <w:name w:val="WW8Num43z5"/>
    <w:rsid w:val="00F54EE6"/>
  </w:style>
  <w:style w:type="character" w:customStyle="1" w:styleId="WW8Num43z6">
    <w:name w:val="WW8Num43z6"/>
    <w:rsid w:val="00F54EE6"/>
  </w:style>
  <w:style w:type="character" w:customStyle="1" w:styleId="WW8Num43z7">
    <w:name w:val="WW8Num43z7"/>
    <w:rsid w:val="00F54EE6"/>
  </w:style>
  <w:style w:type="character" w:customStyle="1" w:styleId="WW8Num43z8">
    <w:name w:val="WW8Num43z8"/>
    <w:rsid w:val="00F54EE6"/>
  </w:style>
  <w:style w:type="character" w:customStyle="1" w:styleId="WW8Num44z0">
    <w:name w:val="WW8Num44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44z1">
    <w:name w:val="WW8Num44z1"/>
    <w:rsid w:val="00F54EE6"/>
  </w:style>
  <w:style w:type="character" w:customStyle="1" w:styleId="WW8Num44z2">
    <w:name w:val="WW8Num44z2"/>
    <w:rsid w:val="00F54EE6"/>
  </w:style>
  <w:style w:type="character" w:customStyle="1" w:styleId="WW8Num44z3">
    <w:name w:val="WW8Num44z3"/>
    <w:rsid w:val="00F54EE6"/>
  </w:style>
  <w:style w:type="character" w:customStyle="1" w:styleId="WW8Num44z4">
    <w:name w:val="WW8Num44z4"/>
    <w:rsid w:val="00F54EE6"/>
  </w:style>
  <w:style w:type="character" w:customStyle="1" w:styleId="WW8Num44z5">
    <w:name w:val="WW8Num44z5"/>
    <w:rsid w:val="00F54EE6"/>
  </w:style>
  <w:style w:type="character" w:customStyle="1" w:styleId="WW8Num44z6">
    <w:name w:val="WW8Num44z6"/>
    <w:rsid w:val="00F54EE6"/>
  </w:style>
  <w:style w:type="character" w:customStyle="1" w:styleId="WW8Num44z7">
    <w:name w:val="WW8Num44z7"/>
    <w:rsid w:val="00F54EE6"/>
  </w:style>
  <w:style w:type="character" w:customStyle="1" w:styleId="WW8Num44z8">
    <w:name w:val="WW8Num44z8"/>
    <w:rsid w:val="00F54EE6"/>
  </w:style>
  <w:style w:type="character" w:customStyle="1" w:styleId="WW8Num45z0">
    <w:name w:val="WW8Num45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46z0">
    <w:name w:val="WW8Num46z0"/>
    <w:rsid w:val="00F54EE6"/>
    <w:rPr>
      <w:rFonts w:ascii="Wingdings" w:hAnsi="Wingdings" w:cs="Wingdings" w:hint="default"/>
      <w:b/>
      <w:i/>
      <w:sz w:val="24"/>
    </w:rPr>
  </w:style>
  <w:style w:type="character" w:customStyle="1" w:styleId="WW8Num46z1">
    <w:name w:val="WW8Num46z1"/>
    <w:rsid w:val="00F54EE6"/>
    <w:rPr>
      <w:rFonts w:ascii="Symbol" w:hAnsi="Symbol" w:cs="Symbol" w:hint="default"/>
    </w:rPr>
  </w:style>
  <w:style w:type="character" w:customStyle="1" w:styleId="WW8Num46z2">
    <w:name w:val="WW8Num46z2"/>
    <w:rsid w:val="00F54EE6"/>
  </w:style>
  <w:style w:type="character" w:customStyle="1" w:styleId="WW8Num46z3">
    <w:name w:val="WW8Num46z3"/>
    <w:rsid w:val="00F54EE6"/>
  </w:style>
  <w:style w:type="character" w:customStyle="1" w:styleId="WW8Num46z4">
    <w:name w:val="WW8Num46z4"/>
    <w:rsid w:val="00F54EE6"/>
  </w:style>
  <w:style w:type="character" w:customStyle="1" w:styleId="WW8Num46z5">
    <w:name w:val="WW8Num46z5"/>
    <w:rsid w:val="00F54EE6"/>
  </w:style>
  <w:style w:type="character" w:customStyle="1" w:styleId="WW8Num46z6">
    <w:name w:val="WW8Num46z6"/>
    <w:rsid w:val="00F54EE6"/>
  </w:style>
  <w:style w:type="character" w:customStyle="1" w:styleId="WW8Num46z7">
    <w:name w:val="WW8Num46z7"/>
    <w:rsid w:val="00F54EE6"/>
  </w:style>
  <w:style w:type="character" w:customStyle="1" w:styleId="WW8Num46z8">
    <w:name w:val="WW8Num46z8"/>
    <w:rsid w:val="00F54EE6"/>
  </w:style>
  <w:style w:type="character" w:customStyle="1" w:styleId="20">
    <w:name w:val="Основной шрифт абзаца2"/>
    <w:rsid w:val="00F54EE6"/>
  </w:style>
  <w:style w:type="character" w:styleId="a4">
    <w:name w:val="Strong"/>
    <w:uiPriority w:val="22"/>
    <w:qFormat/>
    <w:rsid w:val="00F54EE6"/>
    <w:rPr>
      <w:b/>
      <w:bCs/>
    </w:rPr>
  </w:style>
  <w:style w:type="character" w:styleId="a5">
    <w:name w:val="Emphasis"/>
    <w:uiPriority w:val="20"/>
    <w:qFormat/>
    <w:rsid w:val="00F54EE6"/>
    <w:rPr>
      <w:i/>
      <w:iCs/>
    </w:rPr>
  </w:style>
  <w:style w:type="character" w:styleId="a6">
    <w:name w:val="FollowedHyperlink"/>
    <w:rsid w:val="00F54EE6"/>
    <w:rPr>
      <w:color w:val="800080"/>
      <w:u w:val="single"/>
    </w:rPr>
  </w:style>
  <w:style w:type="character" w:styleId="a7">
    <w:name w:val="page number"/>
    <w:basedOn w:val="20"/>
    <w:rsid w:val="00F54EE6"/>
  </w:style>
  <w:style w:type="character" w:styleId="a8">
    <w:name w:val="Hyperlink"/>
    <w:uiPriority w:val="99"/>
    <w:rsid w:val="00F54EE6"/>
    <w:rPr>
      <w:color w:val="0000FF"/>
      <w:u w:val="single"/>
    </w:rPr>
  </w:style>
  <w:style w:type="character" w:customStyle="1" w:styleId="a9">
    <w:name w:val="Символ сноски"/>
    <w:rsid w:val="00F54EE6"/>
    <w:rPr>
      <w:vertAlign w:val="superscript"/>
    </w:rPr>
  </w:style>
  <w:style w:type="character" w:customStyle="1" w:styleId="aa">
    <w:name w:val="Верхний колонтитул Знак"/>
    <w:uiPriority w:val="99"/>
    <w:rsid w:val="00F54EE6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список Знак Знак"/>
    <w:rsid w:val="00F54EE6"/>
    <w:rPr>
      <w:rFonts w:eastAsia="Times New Roman"/>
    </w:rPr>
  </w:style>
  <w:style w:type="character" w:customStyle="1" w:styleId="10">
    <w:name w:val="текст1 Знак Знак"/>
    <w:rsid w:val="00F54EE6"/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Нижний колонтитул Знак"/>
    <w:rsid w:val="00F54EE6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2 Знак"/>
    <w:rsid w:val="00F54EE6"/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Абзац списка Знак"/>
    <w:rsid w:val="00F54EE6"/>
    <w:rPr>
      <w:rFonts w:ascii="Calibri" w:eastAsia="Calibri" w:hAnsi="Calibri" w:cs="Times New Roman"/>
      <w:sz w:val="20"/>
      <w:szCs w:val="20"/>
    </w:rPr>
  </w:style>
  <w:style w:type="character" w:customStyle="1" w:styleId="ae">
    <w:name w:val="Название Знак"/>
    <w:rsid w:val="00F54EE6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40">
    <w:name w:val="Заголовок 4 Знак"/>
    <w:rsid w:val="00F54EE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">
    <w:name w:val="Основной текст Знак"/>
    <w:rsid w:val="00F54EE6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rsid w:val="00F54EE6"/>
    <w:rPr>
      <w:rFonts w:ascii="Arial" w:eastAsia="Times New Roman" w:hAnsi="Arial" w:cs="Arial"/>
      <w:b/>
      <w:bCs/>
      <w:sz w:val="26"/>
      <w:szCs w:val="26"/>
    </w:rPr>
  </w:style>
  <w:style w:type="character" w:customStyle="1" w:styleId="af0">
    <w:name w:val="Маркеры списка"/>
    <w:rsid w:val="00F54EE6"/>
    <w:rPr>
      <w:rFonts w:ascii="StarSymbol" w:eastAsia="StarSymbol" w:hAnsi="StarSymbol" w:cs="StarSymbol"/>
      <w:sz w:val="18"/>
      <w:szCs w:val="18"/>
    </w:rPr>
  </w:style>
  <w:style w:type="character" w:customStyle="1" w:styleId="af1">
    <w:name w:val="Стиль А Знак"/>
    <w:rsid w:val="00F54EE6"/>
    <w:rPr>
      <w:rFonts w:ascii="Times New Roman" w:eastAsia="Calibri" w:hAnsi="Times New Roman" w:cs="Times New Roman"/>
      <w:b/>
      <w:sz w:val="20"/>
      <w:szCs w:val="24"/>
    </w:rPr>
  </w:style>
  <w:style w:type="character" w:customStyle="1" w:styleId="22">
    <w:name w:val="Заголовок 2 Знак"/>
    <w:rsid w:val="00F54EE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f2">
    <w:name w:val="Текст выноски Знак"/>
    <w:rsid w:val="00F54EE6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sid w:val="00F54EE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">
    <w:name w:val="Знак2"/>
    <w:rsid w:val="00F54EE6"/>
    <w:rPr>
      <w:rFonts w:ascii="Arial" w:hAnsi="Arial" w:cs="Arial"/>
      <w:sz w:val="24"/>
    </w:rPr>
  </w:style>
  <w:style w:type="character" w:customStyle="1" w:styleId="af3">
    <w:name w:val="Схема документа Знак"/>
    <w:rsid w:val="00F54EE6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customStyle="1" w:styleId="Bodytext">
    <w:name w:val="Body text Знак Знак Знак"/>
    <w:rsid w:val="00F54EE6"/>
    <w:rPr>
      <w:rFonts w:eastAsia="Times New Roman"/>
      <w:color w:val="000000"/>
      <w:sz w:val="24"/>
      <w:szCs w:val="24"/>
      <w:lang w:val="ru-RU" w:eastAsia="ar-SA" w:bidi="ar-SA"/>
    </w:rPr>
  </w:style>
  <w:style w:type="character" w:customStyle="1" w:styleId="24">
    <w:name w:val="2 Знак"/>
    <w:rsid w:val="00F54EE6"/>
    <w:rPr>
      <w:rFonts w:ascii="Times New Roman" w:eastAsia="Times New Roman" w:hAnsi="Times New Roman" w:cs="Times New Roman"/>
      <w:b/>
      <w:i/>
      <w:color w:val="000000"/>
      <w:sz w:val="24"/>
      <w:szCs w:val="24"/>
    </w:rPr>
  </w:style>
  <w:style w:type="character" w:customStyle="1" w:styleId="af4">
    <w:name w:val="Текст сноски Знак"/>
    <w:rsid w:val="00F54EE6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sid w:val="00F54EE6"/>
    <w:rPr>
      <w:rFonts w:ascii="Times New Roman" w:hAnsi="Times New Roman" w:cs="Times New Roman" w:hint="default"/>
    </w:rPr>
  </w:style>
  <w:style w:type="character" w:customStyle="1" w:styleId="WW8Num12z2">
    <w:name w:val="WW8Num12z2"/>
    <w:rsid w:val="00F54EE6"/>
  </w:style>
  <w:style w:type="character" w:customStyle="1" w:styleId="WW8Num12z3">
    <w:name w:val="WW8Num12z3"/>
    <w:rsid w:val="00F54EE6"/>
  </w:style>
  <w:style w:type="character" w:customStyle="1" w:styleId="WW8Num12z4">
    <w:name w:val="WW8Num12z4"/>
    <w:rsid w:val="00F54EE6"/>
  </w:style>
  <w:style w:type="character" w:customStyle="1" w:styleId="WW8Num12z5">
    <w:name w:val="WW8Num12z5"/>
    <w:rsid w:val="00F54EE6"/>
  </w:style>
  <w:style w:type="character" w:customStyle="1" w:styleId="WW8Num12z6">
    <w:name w:val="WW8Num12z6"/>
    <w:rsid w:val="00F54EE6"/>
  </w:style>
  <w:style w:type="character" w:customStyle="1" w:styleId="WW8Num12z7">
    <w:name w:val="WW8Num12z7"/>
    <w:rsid w:val="00F54EE6"/>
  </w:style>
  <w:style w:type="character" w:customStyle="1" w:styleId="WW8Num12z8">
    <w:name w:val="WW8Num12z8"/>
    <w:rsid w:val="00F54EE6"/>
  </w:style>
  <w:style w:type="character" w:customStyle="1" w:styleId="WW8Num15z1">
    <w:name w:val="WW8Num15z1"/>
    <w:rsid w:val="00F54EE6"/>
  </w:style>
  <w:style w:type="character" w:customStyle="1" w:styleId="WW8Num15z2">
    <w:name w:val="WW8Num15z2"/>
    <w:rsid w:val="00F54EE6"/>
  </w:style>
  <w:style w:type="character" w:customStyle="1" w:styleId="WW8Num15z3">
    <w:name w:val="WW8Num15z3"/>
    <w:rsid w:val="00F54EE6"/>
  </w:style>
  <w:style w:type="character" w:customStyle="1" w:styleId="WW8Num15z4">
    <w:name w:val="WW8Num15z4"/>
    <w:rsid w:val="00F54EE6"/>
  </w:style>
  <w:style w:type="character" w:customStyle="1" w:styleId="WW8Num15z5">
    <w:name w:val="WW8Num15z5"/>
    <w:rsid w:val="00F54EE6"/>
  </w:style>
  <w:style w:type="character" w:customStyle="1" w:styleId="WW8Num15z6">
    <w:name w:val="WW8Num15z6"/>
    <w:rsid w:val="00F54EE6"/>
  </w:style>
  <w:style w:type="character" w:customStyle="1" w:styleId="WW8Num15z7">
    <w:name w:val="WW8Num15z7"/>
    <w:rsid w:val="00F54EE6"/>
  </w:style>
  <w:style w:type="character" w:customStyle="1" w:styleId="WW8Num15z8">
    <w:name w:val="WW8Num15z8"/>
    <w:rsid w:val="00F54EE6"/>
  </w:style>
  <w:style w:type="character" w:customStyle="1" w:styleId="WW8Num16z1">
    <w:name w:val="WW8Num16z1"/>
    <w:rsid w:val="00F54EE6"/>
  </w:style>
  <w:style w:type="character" w:customStyle="1" w:styleId="WW8Num16z2">
    <w:name w:val="WW8Num16z2"/>
    <w:rsid w:val="00F54EE6"/>
  </w:style>
  <w:style w:type="character" w:customStyle="1" w:styleId="WW8Num16z3">
    <w:name w:val="WW8Num16z3"/>
    <w:rsid w:val="00F54EE6"/>
  </w:style>
  <w:style w:type="character" w:customStyle="1" w:styleId="WW8Num16z4">
    <w:name w:val="WW8Num16z4"/>
    <w:rsid w:val="00F54EE6"/>
  </w:style>
  <w:style w:type="character" w:customStyle="1" w:styleId="WW8Num16z5">
    <w:name w:val="WW8Num16z5"/>
    <w:rsid w:val="00F54EE6"/>
  </w:style>
  <w:style w:type="character" w:customStyle="1" w:styleId="WW8Num16z6">
    <w:name w:val="WW8Num16z6"/>
    <w:rsid w:val="00F54EE6"/>
  </w:style>
  <w:style w:type="character" w:customStyle="1" w:styleId="WW8Num16z7">
    <w:name w:val="WW8Num16z7"/>
    <w:rsid w:val="00F54EE6"/>
  </w:style>
  <w:style w:type="character" w:customStyle="1" w:styleId="WW8Num16z8">
    <w:name w:val="WW8Num16z8"/>
    <w:rsid w:val="00F54EE6"/>
  </w:style>
  <w:style w:type="character" w:customStyle="1" w:styleId="WW8Num18z1">
    <w:name w:val="WW8Num18z1"/>
    <w:rsid w:val="00F54EE6"/>
  </w:style>
  <w:style w:type="character" w:customStyle="1" w:styleId="WW8Num18z2">
    <w:name w:val="WW8Num18z2"/>
    <w:rsid w:val="00F54EE6"/>
  </w:style>
  <w:style w:type="character" w:customStyle="1" w:styleId="WW8Num18z3">
    <w:name w:val="WW8Num18z3"/>
    <w:rsid w:val="00F54EE6"/>
  </w:style>
  <w:style w:type="character" w:customStyle="1" w:styleId="WW8Num18z4">
    <w:name w:val="WW8Num18z4"/>
    <w:rsid w:val="00F54EE6"/>
  </w:style>
  <w:style w:type="character" w:customStyle="1" w:styleId="WW8Num18z5">
    <w:name w:val="WW8Num18z5"/>
    <w:rsid w:val="00F54EE6"/>
  </w:style>
  <w:style w:type="character" w:customStyle="1" w:styleId="WW8Num18z6">
    <w:name w:val="WW8Num18z6"/>
    <w:rsid w:val="00F54EE6"/>
  </w:style>
  <w:style w:type="character" w:customStyle="1" w:styleId="WW8Num18z7">
    <w:name w:val="WW8Num18z7"/>
    <w:rsid w:val="00F54EE6"/>
  </w:style>
  <w:style w:type="character" w:customStyle="1" w:styleId="WW8Num18z8">
    <w:name w:val="WW8Num18z8"/>
    <w:rsid w:val="00F54EE6"/>
  </w:style>
  <w:style w:type="character" w:customStyle="1" w:styleId="WW8Num23z1">
    <w:name w:val="WW8Num23z1"/>
    <w:rsid w:val="00F54EE6"/>
  </w:style>
  <w:style w:type="character" w:customStyle="1" w:styleId="WW8Num23z2">
    <w:name w:val="WW8Num23z2"/>
    <w:rsid w:val="00F54EE6"/>
  </w:style>
  <w:style w:type="character" w:customStyle="1" w:styleId="WW8Num23z3">
    <w:name w:val="WW8Num23z3"/>
    <w:rsid w:val="00F54EE6"/>
  </w:style>
  <w:style w:type="character" w:customStyle="1" w:styleId="WW8Num23z4">
    <w:name w:val="WW8Num23z4"/>
    <w:rsid w:val="00F54EE6"/>
  </w:style>
  <w:style w:type="character" w:customStyle="1" w:styleId="WW8Num23z5">
    <w:name w:val="WW8Num23z5"/>
    <w:rsid w:val="00F54EE6"/>
  </w:style>
  <w:style w:type="character" w:customStyle="1" w:styleId="WW8Num23z6">
    <w:name w:val="WW8Num23z6"/>
    <w:rsid w:val="00F54EE6"/>
  </w:style>
  <w:style w:type="character" w:customStyle="1" w:styleId="WW8Num23z7">
    <w:name w:val="WW8Num23z7"/>
    <w:rsid w:val="00F54EE6"/>
  </w:style>
  <w:style w:type="character" w:customStyle="1" w:styleId="WW8Num23z8">
    <w:name w:val="WW8Num23z8"/>
    <w:rsid w:val="00F54EE6"/>
  </w:style>
  <w:style w:type="character" w:customStyle="1" w:styleId="WW8Num29z1">
    <w:name w:val="WW8Num29z1"/>
    <w:rsid w:val="00F54EE6"/>
  </w:style>
  <w:style w:type="character" w:customStyle="1" w:styleId="WW8Num29z2">
    <w:name w:val="WW8Num29z2"/>
    <w:rsid w:val="00F54EE6"/>
  </w:style>
  <w:style w:type="character" w:customStyle="1" w:styleId="WW8Num29z5">
    <w:name w:val="WW8Num29z5"/>
    <w:rsid w:val="00F54EE6"/>
  </w:style>
  <w:style w:type="character" w:customStyle="1" w:styleId="WW8Num29z6">
    <w:name w:val="WW8Num29z6"/>
    <w:rsid w:val="00F54EE6"/>
  </w:style>
  <w:style w:type="character" w:customStyle="1" w:styleId="WW8Num29z7">
    <w:name w:val="WW8Num29z7"/>
    <w:rsid w:val="00F54EE6"/>
  </w:style>
  <w:style w:type="character" w:customStyle="1" w:styleId="WW8Num29z8">
    <w:name w:val="WW8Num29z8"/>
    <w:rsid w:val="00F54EE6"/>
  </w:style>
  <w:style w:type="character" w:customStyle="1" w:styleId="WW8Num30z3">
    <w:name w:val="WW8Num30z3"/>
    <w:rsid w:val="00F54EE6"/>
  </w:style>
  <w:style w:type="character" w:customStyle="1" w:styleId="WW8Num35z1">
    <w:name w:val="WW8Num35z1"/>
    <w:rsid w:val="00F54EE6"/>
  </w:style>
  <w:style w:type="character" w:customStyle="1" w:styleId="WW8Num39z2">
    <w:name w:val="WW8Num39z2"/>
    <w:rsid w:val="00F54EE6"/>
  </w:style>
  <w:style w:type="character" w:customStyle="1" w:styleId="WW8Num39z4">
    <w:name w:val="WW8Num39z4"/>
    <w:rsid w:val="00F54EE6"/>
  </w:style>
  <w:style w:type="character" w:customStyle="1" w:styleId="WW8Num39z5">
    <w:name w:val="WW8Num39z5"/>
    <w:rsid w:val="00F54EE6"/>
  </w:style>
  <w:style w:type="character" w:customStyle="1" w:styleId="WW8Num39z6">
    <w:name w:val="WW8Num39z6"/>
    <w:rsid w:val="00F54EE6"/>
  </w:style>
  <w:style w:type="character" w:customStyle="1" w:styleId="WW8Num39z7">
    <w:name w:val="WW8Num39z7"/>
    <w:rsid w:val="00F54EE6"/>
  </w:style>
  <w:style w:type="character" w:customStyle="1" w:styleId="WW8Num39z8">
    <w:name w:val="WW8Num39z8"/>
    <w:rsid w:val="00F54EE6"/>
  </w:style>
  <w:style w:type="character" w:customStyle="1" w:styleId="WW8Num45z1">
    <w:name w:val="WW8Num45z1"/>
    <w:rsid w:val="00F54EE6"/>
  </w:style>
  <w:style w:type="character" w:customStyle="1" w:styleId="WW8Num45z2">
    <w:name w:val="WW8Num45z2"/>
    <w:rsid w:val="00F54EE6"/>
  </w:style>
  <w:style w:type="character" w:customStyle="1" w:styleId="WW8Num45z3">
    <w:name w:val="WW8Num45z3"/>
    <w:rsid w:val="00F54EE6"/>
  </w:style>
  <w:style w:type="character" w:customStyle="1" w:styleId="WW8Num45z4">
    <w:name w:val="WW8Num45z4"/>
    <w:rsid w:val="00F54EE6"/>
  </w:style>
  <w:style w:type="character" w:customStyle="1" w:styleId="WW8Num45z5">
    <w:name w:val="WW8Num45z5"/>
    <w:rsid w:val="00F54EE6"/>
  </w:style>
  <w:style w:type="character" w:customStyle="1" w:styleId="WW8Num45z6">
    <w:name w:val="WW8Num45z6"/>
    <w:rsid w:val="00F54EE6"/>
  </w:style>
  <w:style w:type="character" w:customStyle="1" w:styleId="WW8Num45z7">
    <w:name w:val="WW8Num45z7"/>
    <w:rsid w:val="00F54EE6"/>
  </w:style>
  <w:style w:type="character" w:customStyle="1" w:styleId="WW8Num45z8">
    <w:name w:val="WW8Num45z8"/>
    <w:rsid w:val="00F54EE6"/>
  </w:style>
  <w:style w:type="character" w:customStyle="1" w:styleId="WW8Num47z0">
    <w:name w:val="WW8Num47z0"/>
    <w:rsid w:val="00F54EE6"/>
    <w:rPr>
      <w:rFonts w:hint="default"/>
    </w:rPr>
  </w:style>
  <w:style w:type="character" w:customStyle="1" w:styleId="WW8Num47z1">
    <w:name w:val="WW8Num47z1"/>
    <w:rsid w:val="00F54EE6"/>
  </w:style>
  <w:style w:type="character" w:customStyle="1" w:styleId="WW8Num47z2">
    <w:name w:val="WW8Num47z2"/>
    <w:rsid w:val="00F54EE6"/>
  </w:style>
  <w:style w:type="character" w:customStyle="1" w:styleId="WW8Num47z3">
    <w:name w:val="WW8Num47z3"/>
    <w:rsid w:val="00F54EE6"/>
  </w:style>
  <w:style w:type="character" w:customStyle="1" w:styleId="WW8Num47z4">
    <w:name w:val="WW8Num47z4"/>
    <w:rsid w:val="00F54EE6"/>
  </w:style>
  <w:style w:type="character" w:customStyle="1" w:styleId="WW8Num47z5">
    <w:name w:val="WW8Num47z5"/>
    <w:rsid w:val="00F54EE6"/>
  </w:style>
  <w:style w:type="character" w:customStyle="1" w:styleId="WW8Num47z6">
    <w:name w:val="WW8Num47z6"/>
    <w:rsid w:val="00F54EE6"/>
  </w:style>
  <w:style w:type="character" w:customStyle="1" w:styleId="WW8Num47z7">
    <w:name w:val="WW8Num47z7"/>
    <w:rsid w:val="00F54EE6"/>
  </w:style>
  <w:style w:type="character" w:customStyle="1" w:styleId="WW8Num47z8">
    <w:name w:val="WW8Num47z8"/>
    <w:rsid w:val="00F54EE6"/>
  </w:style>
  <w:style w:type="character" w:customStyle="1" w:styleId="WW8Num48z0">
    <w:name w:val="WW8Num48z0"/>
    <w:rsid w:val="00F54EE6"/>
    <w:rPr>
      <w:rFonts w:ascii="Times New Roman" w:hAnsi="Times New Roman" w:cs="Times New Roman" w:hint="default"/>
      <w:sz w:val="20"/>
    </w:rPr>
  </w:style>
  <w:style w:type="character" w:customStyle="1" w:styleId="WW8Num49z0">
    <w:name w:val="WW8Num49z0"/>
    <w:rsid w:val="00F54EE6"/>
    <w:rPr>
      <w:rFonts w:ascii="Times New Roman" w:hAnsi="Times New Roman" w:cs="Times New Roman" w:hint="default"/>
      <w:b/>
      <w:i/>
      <w:sz w:val="24"/>
    </w:rPr>
  </w:style>
  <w:style w:type="character" w:customStyle="1" w:styleId="WW8Num49z1">
    <w:name w:val="WW8Num49z1"/>
    <w:rsid w:val="00F54EE6"/>
  </w:style>
  <w:style w:type="character" w:customStyle="1" w:styleId="WW8Num49z2">
    <w:name w:val="WW8Num49z2"/>
    <w:rsid w:val="00F54EE6"/>
  </w:style>
  <w:style w:type="character" w:customStyle="1" w:styleId="WW8Num49z3">
    <w:name w:val="WW8Num49z3"/>
    <w:rsid w:val="00F54EE6"/>
  </w:style>
  <w:style w:type="character" w:customStyle="1" w:styleId="WW8Num49z4">
    <w:name w:val="WW8Num49z4"/>
    <w:rsid w:val="00F54EE6"/>
  </w:style>
  <w:style w:type="character" w:customStyle="1" w:styleId="WW8Num49z5">
    <w:name w:val="WW8Num49z5"/>
    <w:rsid w:val="00F54EE6"/>
  </w:style>
  <w:style w:type="character" w:customStyle="1" w:styleId="WW8Num49z6">
    <w:name w:val="WW8Num49z6"/>
    <w:rsid w:val="00F54EE6"/>
  </w:style>
  <w:style w:type="character" w:customStyle="1" w:styleId="WW8Num49z7">
    <w:name w:val="WW8Num49z7"/>
    <w:rsid w:val="00F54EE6"/>
  </w:style>
  <w:style w:type="character" w:customStyle="1" w:styleId="WW8Num49z8">
    <w:name w:val="WW8Num49z8"/>
    <w:rsid w:val="00F54EE6"/>
  </w:style>
  <w:style w:type="character" w:customStyle="1" w:styleId="WW8Num50z0">
    <w:name w:val="WW8Num50z0"/>
    <w:rsid w:val="00F54EE6"/>
    <w:rPr>
      <w:rFonts w:ascii="Times New Roman" w:hAnsi="Times New Roman" w:cs="Times New Roman" w:hint="default"/>
      <w:sz w:val="24"/>
      <w:lang w:val="en-US"/>
    </w:rPr>
  </w:style>
  <w:style w:type="character" w:customStyle="1" w:styleId="WW8Num50z1">
    <w:name w:val="WW8Num50z1"/>
    <w:rsid w:val="00F54EE6"/>
  </w:style>
  <w:style w:type="character" w:customStyle="1" w:styleId="WW8Num50z2">
    <w:name w:val="WW8Num50z2"/>
    <w:rsid w:val="00F54EE6"/>
  </w:style>
  <w:style w:type="character" w:customStyle="1" w:styleId="WW8Num50z3">
    <w:name w:val="WW8Num50z3"/>
    <w:rsid w:val="00F54EE6"/>
  </w:style>
  <w:style w:type="character" w:customStyle="1" w:styleId="WW8Num50z4">
    <w:name w:val="WW8Num50z4"/>
    <w:rsid w:val="00F54EE6"/>
  </w:style>
  <w:style w:type="character" w:customStyle="1" w:styleId="WW8Num50z5">
    <w:name w:val="WW8Num50z5"/>
    <w:rsid w:val="00F54EE6"/>
  </w:style>
  <w:style w:type="character" w:customStyle="1" w:styleId="WW8Num50z6">
    <w:name w:val="WW8Num50z6"/>
    <w:rsid w:val="00F54EE6"/>
  </w:style>
  <w:style w:type="character" w:customStyle="1" w:styleId="WW8Num50z7">
    <w:name w:val="WW8Num50z7"/>
    <w:rsid w:val="00F54EE6"/>
  </w:style>
  <w:style w:type="character" w:customStyle="1" w:styleId="WW8Num50z8">
    <w:name w:val="WW8Num50z8"/>
    <w:rsid w:val="00F54EE6"/>
  </w:style>
  <w:style w:type="character" w:customStyle="1" w:styleId="12">
    <w:name w:val="Основной шрифт абзаца1"/>
    <w:rsid w:val="00F54EE6"/>
  </w:style>
  <w:style w:type="character" w:customStyle="1" w:styleId="WW-">
    <w:name w:val="WW-Символ сноски"/>
    <w:rsid w:val="00F54EE6"/>
    <w:rPr>
      <w:vertAlign w:val="superscript"/>
    </w:rPr>
  </w:style>
  <w:style w:type="paragraph" w:customStyle="1" w:styleId="af5">
    <w:name w:val="Заголовок"/>
    <w:basedOn w:val="a0"/>
    <w:next w:val="af6"/>
    <w:rsid w:val="00F54EE6"/>
    <w:pPr>
      <w:keepNext/>
      <w:widowControl w:val="0"/>
      <w:spacing w:before="240" w:after="120" w:line="360" w:lineRule="auto"/>
      <w:ind w:firstLine="720"/>
    </w:pPr>
    <w:rPr>
      <w:rFonts w:ascii="Arial" w:eastAsia="Arial Unicode MS" w:hAnsi="Arial" w:cs="Tahoma"/>
      <w:sz w:val="28"/>
      <w:szCs w:val="28"/>
    </w:rPr>
  </w:style>
  <w:style w:type="paragraph" w:styleId="af6">
    <w:name w:val="Body Text"/>
    <w:basedOn w:val="a0"/>
    <w:rsid w:val="00F54EE6"/>
    <w:pPr>
      <w:widowControl w:val="0"/>
      <w:spacing w:after="120"/>
      <w:ind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List"/>
    <w:basedOn w:val="af6"/>
    <w:rsid w:val="00F54EE6"/>
    <w:rPr>
      <w:rFonts w:cs="Arial Unicode MS"/>
    </w:rPr>
  </w:style>
  <w:style w:type="paragraph" w:customStyle="1" w:styleId="13">
    <w:name w:val="Название1"/>
    <w:basedOn w:val="a0"/>
    <w:rsid w:val="00F54EE6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25">
    <w:name w:val="Указатель2"/>
    <w:basedOn w:val="a0"/>
    <w:rsid w:val="00F54EE6"/>
    <w:pPr>
      <w:suppressLineNumbers/>
    </w:pPr>
    <w:rPr>
      <w:rFonts w:cs="Mangal"/>
    </w:rPr>
  </w:style>
  <w:style w:type="paragraph" w:customStyle="1" w:styleId="26">
    <w:name w:val="Название объекта2"/>
    <w:basedOn w:val="a0"/>
    <w:rsid w:val="00F54EE6"/>
    <w:pPr>
      <w:widowControl w:val="0"/>
      <w:ind w:right="-624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af8">
    <w:name w:val="Balloon Text"/>
    <w:basedOn w:val="a0"/>
    <w:rsid w:val="00F54EE6"/>
    <w:rPr>
      <w:rFonts w:ascii="Tahoma" w:hAnsi="Tahoma" w:cs="Tahoma"/>
      <w:szCs w:val="16"/>
    </w:rPr>
  </w:style>
  <w:style w:type="paragraph" w:styleId="af9">
    <w:name w:val="footnote text"/>
    <w:basedOn w:val="a0"/>
    <w:rsid w:val="00F54EE6"/>
    <w:pPr>
      <w:overflowPunct w:val="0"/>
      <w:autoSpaceDE w:val="0"/>
      <w:jc w:val="left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">
    <w:name w:val="Схема документа2"/>
    <w:basedOn w:val="a0"/>
    <w:rsid w:val="00F54EE6"/>
    <w:pPr>
      <w:widowControl w:val="0"/>
      <w:shd w:val="clear" w:color="auto" w:fill="000080"/>
      <w:ind w:firstLine="567"/>
    </w:pPr>
    <w:rPr>
      <w:rFonts w:ascii="Tahoma" w:eastAsia="Times New Roman" w:hAnsi="Tahoma" w:cs="Tahoma"/>
      <w:sz w:val="20"/>
      <w:szCs w:val="20"/>
    </w:rPr>
  </w:style>
  <w:style w:type="paragraph" w:styleId="afa">
    <w:name w:val="Normal (Web)"/>
    <w:basedOn w:val="a0"/>
    <w:uiPriority w:val="99"/>
    <w:rsid w:val="00F54EE6"/>
    <w:pPr>
      <w:spacing w:before="280" w:after="280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220">
    <w:name w:val="Основной текст 22"/>
    <w:basedOn w:val="a0"/>
    <w:rsid w:val="00F54EE6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</w:rPr>
  </w:style>
  <w:style w:type="paragraph" w:styleId="31">
    <w:name w:val="toc 3"/>
    <w:basedOn w:val="a0"/>
    <w:next w:val="a0"/>
    <w:rsid w:val="00F54EE6"/>
    <w:pPr>
      <w:widowControl w:val="0"/>
      <w:ind w:left="400"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41">
    <w:name w:val="toc 4"/>
    <w:basedOn w:val="a0"/>
    <w:next w:val="a0"/>
    <w:rsid w:val="00F54EE6"/>
    <w:pPr>
      <w:widowControl w:val="0"/>
      <w:ind w:left="600"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footer"/>
    <w:basedOn w:val="a0"/>
    <w:rsid w:val="00F54EE6"/>
    <w:pPr>
      <w:widowControl w:val="0"/>
      <w:tabs>
        <w:tab w:val="center" w:pos="4677"/>
        <w:tab w:val="right" w:pos="9355"/>
      </w:tabs>
      <w:ind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afc">
    <w:name w:val="header"/>
    <w:basedOn w:val="a0"/>
    <w:uiPriority w:val="99"/>
    <w:rsid w:val="00F54EE6"/>
    <w:pPr>
      <w:widowControl w:val="0"/>
      <w:tabs>
        <w:tab w:val="center" w:pos="4677"/>
        <w:tab w:val="right" w:pos="9355"/>
      </w:tabs>
      <w:ind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28">
    <w:name w:val="toc 2"/>
    <w:basedOn w:val="a0"/>
    <w:next w:val="a0"/>
    <w:rsid w:val="00F54EE6"/>
    <w:pPr>
      <w:widowControl w:val="0"/>
      <w:ind w:left="200"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afd">
    <w:name w:val="Title"/>
    <w:basedOn w:val="a0"/>
    <w:next w:val="afe"/>
    <w:qFormat/>
    <w:rsid w:val="00F54EE6"/>
    <w:pPr>
      <w:spacing w:after="24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</w:rPr>
  </w:style>
  <w:style w:type="paragraph" w:styleId="afe">
    <w:name w:val="Subtitle"/>
    <w:basedOn w:val="af5"/>
    <w:next w:val="af6"/>
    <w:qFormat/>
    <w:rsid w:val="00F54EE6"/>
    <w:pPr>
      <w:jc w:val="center"/>
    </w:pPr>
    <w:rPr>
      <w:i/>
      <w:iCs/>
    </w:rPr>
  </w:style>
  <w:style w:type="paragraph" w:styleId="14">
    <w:name w:val="toc 1"/>
    <w:basedOn w:val="a0"/>
    <w:next w:val="a0"/>
    <w:rsid w:val="00F54EE6"/>
    <w:pPr>
      <w:widowControl w:val="0"/>
      <w:tabs>
        <w:tab w:val="right" w:leader="dot" w:pos="9975"/>
      </w:tabs>
      <w:spacing w:line="360" w:lineRule="auto"/>
      <w:ind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aff">
    <w:name w:val="List Paragraph"/>
    <w:basedOn w:val="a0"/>
    <w:qFormat/>
    <w:rsid w:val="00F54EE6"/>
    <w:pPr>
      <w:spacing w:line="276" w:lineRule="auto"/>
      <w:jc w:val="left"/>
    </w:pPr>
    <w:rPr>
      <w:rFonts w:ascii="Calibri" w:hAnsi="Calibri" w:cs="Calibri"/>
      <w:sz w:val="20"/>
      <w:szCs w:val="20"/>
    </w:rPr>
  </w:style>
  <w:style w:type="paragraph" w:customStyle="1" w:styleId="ac0">
    <w:name w:val="ac"/>
    <w:basedOn w:val="a0"/>
    <w:rsid w:val="00F54EE6"/>
    <w:pPr>
      <w:jc w:val="center"/>
    </w:pPr>
    <w:rPr>
      <w:rFonts w:ascii="Times New Roman" w:eastAsia="Times New Roman" w:hAnsi="Times New Roman" w:cs="Times New Roman"/>
      <w:sz w:val="24"/>
    </w:rPr>
  </w:style>
  <w:style w:type="paragraph" w:customStyle="1" w:styleId="15">
    <w:name w:val="текст 1"/>
    <w:rsid w:val="00F54EE6"/>
    <w:pPr>
      <w:suppressAutoHyphens/>
      <w:autoSpaceDE w:val="0"/>
    </w:pPr>
    <w:rPr>
      <w:lang w:eastAsia="ar-SA"/>
    </w:rPr>
  </w:style>
  <w:style w:type="paragraph" w:customStyle="1" w:styleId="aff0">
    <w:name w:val="Рис."/>
    <w:basedOn w:val="a0"/>
    <w:rsid w:val="00F54EE6"/>
    <w:pPr>
      <w:spacing w:before="60" w:after="240"/>
      <w:jc w:val="center"/>
    </w:pPr>
    <w:rPr>
      <w:rFonts w:ascii="Times New Roman" w:eastAsia="Times New Roman" w:hAnsi="Times New Roman" w:cs="Times New Roman"/>
      <w:bCs/>
      <w:kern w:val="1"/>
      <w:sz w:val="20"/>
      <w:szCs w:val="20"/>
    </w:rPr>
  </w:style>
  <w:style w:type="paragraph" w:customStyle="1" w:styleId="16">
    <w:name w:val="текст1"/>
    <w:basedOn w:val="a0"/>
    <w:rsid w:val="00F54EE6"/>
    <w:pPr>
      <w:spacing w:line="360" w:lineRule="auto"/>
      <w:ind w:firstLine="709"/>
    </w:pPr>
    <w:rPr>
      <w:rFonts w:ascii="Times New Roman" w:eastAsia="Times New Roman" w:hAnsi="Times New Roman" w:cs="Times New Roman"/>
      <w:sz w:val="24"/>
    </w:rPr>
  </w:style>
  <w:style w:type="paragraph" w:customStyle="1" w:styleId="aff1">
    <w:name w:val="Стиль А"/>
    <w:basedOn w:val="aff"/>
    <w:rsid w:val="00F54EE6"/>
    <w:pPr>
      <w:spacing w:line="360" w:lineRule="auto"/>
    </w:pPr>
    <w:rPr>
      <w:rFonts w:ascii="Times New Roman" w:hAnsi="Times New Roman" w:cs="Times New Roman"/>
      <w:b/>
      <w:szCs w:val="24"/>
    </w:rPr>
  </w:style>
  <w:style w:type="paragraph" w:customStyle="1" w:styleId="a">
    <w:name w:val="список Знак"/>
    <w:basedOn w:val="a0"/>
    <w:rsid w:val="00F54EE6"/>
    <w:pPr>
      <w:numPr>
        <w:numId w:val="7"/>
      </w:numPr>
      <w:overflowPunct w:val="0"/>
      <w:autoSpaceDE w:val="0"/>
      <w:spacing w:after="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">
    <w:name w:val="Текст1"/>
    <w:basedOn w:val="a0"/>
    <w:rsid w:val="00F54EE6"/>
    <w:pPr>
      <w:widowControl w:val="0"/>
      <w:spacing w:line="360" w:lineRule="auto"/>
      <w:ind w:firstLine="720"/>
    </w:pPr>
    <w:rPr>
      <w:rFonts w:ascii="Courier New" w:eastAsia="Times New Roman" w:hAnsi="Courier New" w:cs="Courier New"/>
      <w:sz w:val="24"/>
      <w:szCs w:val="20"/>
    </w:rPr>
  </w:style>
  <w:style w:type="paragraph" w:customStyle="1" w:styleId="310">
    <w:name w:val="Основной текст с отступом 31"/>
    <w:basedOn w:val="a0"/>
    <w:rsid w:val="00F54EE6"/>
    <w:pPr>
      <w:widowControl w:val="0"/>
      <w:ind w:right="-668" w:firstLine="709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">
    <w:name w:val="текст1 Знак"/>
    <w:basedOn w:val="a0"/>
    <w:rsid w:val="00F54EE6"/>
    <w:pPr>
      <w:spacing w:line="360" w:lineRule="auto"/>
      <w:ind w:firstLine="709"/>
    </w:pPr>
    <w:rPr>
      <w:rFonts w:ascii="Times New Roman" w:eastAsia="Times New Roman" w:hAnsi="Times New Roman" w:cs="Times New Roman"/>
      <w:sz w:val="24"/>
    </w:rPr>
  </w:style>
  <w:style w:type="paragraph" w:customStyle="1" w:styleId="p">
    <w:name w:val="p"/>
    <w:basedOn w:val="a0"/>
    <w:rsid w:val="00F54EE6"/>
    <w:pPr>
      <w:spacing w:before="48" w:after="48"/>
      <w:ind w:firstLine="480"/>
    </w:pPr>
    <w:rPr>
      <w:rFonts w:ascii="Times New Roman" w:eastAsia="Times New Roman" w:hAnsi="Times New Roman" w:cs="Times New Roman"/>
      <w:sz w:val="24"/>
    </w:rPr>
  </w:style>
  <w:style w:type="paragraph" w:customStyle="1" w:styleId="bodytextindent3">
    <w:name w:val="bodytextindent3"/>
    <w:basedOn w:val="a0"/>
    <w:rsid w:val="00F54EE6"/>
    <w:pPr>
      <w:spacing w:before="280" w:after="280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19">
    <w:name w:val="Цитата1"/>
    <w:basedOn w:val="a0"/>
    <w:rsid w:val="00F54EE6"/>
    <w:pPr>
      <w:widowControl w:val="0"/>
      <w:ind w:left="709" w:right="-668"/>
      <w:jc w:val="left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efault">
    <w:name w:val="Default"/>
    <w:rsid w:val="00F54EE6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aff2">
    <w:name w:val="рисунок"/>
    <w:basedOn w:val="aff0"/>
    <w:rsid w:val="00F54EE6"/>
    <w:pPr>
      <w:spacing w:before="240" w:after="120"/>
    </w:pPr>
  </w:style>
  <w:style w:type="paragraph" w:customStyle="1" w:styleId="aff3">
    <w:name w:val="текст"/>
    <w:basedOn w:val="af6"/>
    <w:rsid w:val="00F54EE6"/>
    <w:pPr>
      <w:widowControl/>
      <w:spacing w:after="0" w:line="360" w:lineRule="auto"/>
    </w:pPr>
    <w:rPr>
      <w:rFonts w:cs="Arial"/>
      <w:sz w:val="28"/>
      <w:szCs w:val="24"/>
    </w:rPr>
  </w:style>
  <w:style w:type="paragraph" w:customStyle="1" w:styleId="aff4">
    <w:name w:val="табл."/>
    <w:basedOn w:val="a0"/>
    <w:rsid w:val="00F54EE6"/>
    <w:pPr>
      <w:spacing w:before="60" w:after="60"/>
      <w:jc w:val="left"/>
    </w:pPr>
    <w:rPr>
      <w:rFonts w:ascii="Times New Roman" w:eastAsia="Times New Roman" w:hAnsi="Times New Roman" w:cs="Times New Roman"/>
      <w:bCs/>
      <w:kern w:val="1"/>
      <w:sz w:val="18"/>
      <w:szCs w:val="20"/>
    </w:rPr>
  </w:style>
  <w:style w:type="paragraph" w:customStyle="1" w:styleId="aff5">
    <w:name w:val="список"/>
    <w:basedOn w:val="a0"/>
    <w:rsid w:val="00F54EE6"/>
    <w:pPr>
      <w:tabs>
        <w:tab w:val="left" w:pos="360"/>
      </w:tabs>
      <w:overflowPunct w:val="0"/>
      <w:autoSpaceDE w:val="0"/>
      <w:spacing w:after="80"/>
      <w:ind w:left="283" w:hanging="283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0">
    <w:name w:val="Основной текст с отступом 21"/>
    <w:basedOn w:val="a0"/>
    <w:rsid w:val="00F54EE6"/>
    <w:pPr>
      <w:widowControl w:val="0"/>
      <w:spacing w:line="480" w:lineRule="auto"/>
      <w:ind w:right="-1" w:firstLine="720"/>
      <w:jc w:val="left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a">
    <w:name w:val="табл1"/>
    <w:basedOn w:val="a0"/>
    <w:rsid w:val="00F54EE6"/>
    <w:pPr>
      <w:keepNext/>
      <w:spacing w:before="120" w:after="120"/>
      <w:jc w:val="center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stt">
    <w:name w:val="stt"/>
    <w:basedOn w:val="a0"/>
    <w:rsid w:val="00F54EE6"/>
    <w:pPr>
      <w:spacing w:before="280" w:after="280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aff6">
    <w:name w:val="Прил"/>
    <w:basedOn w:val="a0"/>
    <w:rsid w:val="00F54EE6"/>
    <w:pPr>
      <w:pageBreakBefore/>
      <w:ind w:firstLine="397"/>
      <w:jc w:val="right"/>
    </w:pPr>
    <w:rPr>
      <w:rFonts w:ascii="Times New Roman" w:eastAsia="MS Mincho" w:hAnsi="Times New Roman" w:cs="Times New Roman"/>
      <w:sz w:val="20"/>
      <w:szCs w:val="20"/>
    </w:rPr>
  </w:style>
  <w:style w:type="paragraph" w:customStyle="1" w:styleId="Bodytext0">
    <w:name w:val="Body text Знак Знак"/>
    <w:rsid w:val="00F54EE6"/>
    <w:pPr>
      <w:suppressAutoHyphens/>
      <w:ind w:firstLine="480"/>
    </w:pPr>
    <w:rPr>
      <w:color w:val="000000"/>
      <w:sz w:val="24"/>
      <w:szCs w:val="24"/>
      <w:lang w:eastAsia="ar-SA"/>
    </w:rPr>
  </w:style>
  <w:style w:type="paragraph" w:customStyle="1" w:styleId="410">
    <w:name w:val="Заголовок 41"/>
    <w:basedOn w:val="a0"/>
    <w:next w:val="a0"/>
    <w:rsid w:val="00F54EE6"/>
    <w:pPr>
      <w:keepNext/>
      <w:spacing w:line="340" w:lineRule="exact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0">
    <w:name w:val="Заголовок 0"/>
    <w:basedOn w:val="a0"/>
    <w:next w:val="1"/>
    <w:rsid w:val="00F54EE6"/>
    <w:pPr>
      <w:spacing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29">
    <w:name w:val="2"/>
    <w:basedOn w:val="a0"/>
    <w:rsid w:val="00F54EE6"/>
    <w:pPr>
      <w:jc w:val="right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customStyle="1" w:styleId="1b">
    <w:name w:val="Указатель1"/>
    <w:basedOn w:val="a0"/>
    <w:rsid w:val="00F54EE6"/>
    <w:pPr>
      <w:suppressLineNumbers/>
    </w:pPr>
    <w:rPr>
      <w:rFonts w:cs="Arial Unicode MS"/>
    </w:rPr>
  </w:style>
  <w:style w:type="paragraph" w:customStyle="1" w:styleId="1c">
    <w:name w:val="Название объекта1"/>
    <w:basedOn w:val="a0"/>
    <w:rsid w:val="00F54EE6"/>
    <w:pPr>
      <w:widowControl w:val="0"/>
      <w:ind w:right="-624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d">
    <w:name w:val="Схема документа1"/>
    <w:basedOn w:val="a0"/>
    <w:rsid w:val="00F54EE6"/>
    <w:pPr>
      <w:widowControl w:val="0"/>
      <w:shd w:val="clear" w:color="auto" w:fill="000080"/>
      <w:ind w:firstLine="567"/>
    </w:pPr>
    <w:rPr>
      <w:rFonts w:ascii="Tahoma" w:eastAsia="Times New Roman" w:hAnsi="Tahoma" w:cs="Tahoma"/>
      <w:sz w:val="20"/>
      <w:szCs w:val="20"/>
    </w:rPr>
  </w:style>
  <w:style w:type="paragraph" w:customStyle="1" w:styleId="211">
    <w:name w:val="Основной текст 21"/>
    <w:basedOn w:val="a0"/>
    <w:rsid w:val="00F54EE6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WW-0">
    <w:name w:val="WW-Заголовок"/>
    <w:basedOn w:val="a0"/>
    <w:next w:val="af6"/>
    <w:rsid w:val="00F54EE6"/>
    <w:pPr>
      <w:keepNext/>
      <w:widowControl w:val="0"/>
      <w:spacing w:before="240" w:after="120" w:line="360" w:lineRule="auto"/>
      <w:ind w:firstLine="720"/>
    </w:pPr>
    <w:rPr>
      <w:rFonts w:ascii="Arial" w:eastAsia="Arial Unicode MS" w:hAnsi="Arial" w:cs="Tahoma"/>
      <w:sz w:val="28"/>
      <w:szCs w:val="28"/>
    </w:rPr>
  </w:style>
  <w:style w:type="paragraph" w:customStyle="1" w:styleId="aff7">
    <w:name w:val="Содержимое врезки"/>
    <w:basedOn w:val="a0"/>
    <w:rsid w:val="00F54EE6"/>
  </w:style>
  <w:style w:type="paragraph" w:customStyle="1" w:styleId="aff8">
    <w:name w:val="Содержимое таблицы"/>
    <w:basedOn w:val="a0"/>
    <w:rsid w:val="00F54EE6"/>
    <w:pPr>
      <w:suppressLineNumbers/>
    </w:pPr>
  </w:style>
  <w:style w:type="paragraph" w:customStyle="1" w:styleId="aff9">
    <w:name w:val="Заголовок таблицы"/>
    <w:basedOn w:val="aff8"/>
    <w:rsid w:val="00F54EE6"/>
    <w:pPr>
      <w:jc w:val="center"/>
    </w:pPr>
    <w:rPr>
      <w:b/>
      <w:bCs/>
    </w:rPr>
  </w:style>
  <w:style w:type="paragraph" w:styleId="5">
    <w:name w:val="toc 5"/>
    <w:basedOn w:val="25"/>
    <w:rsid w:val="00F54EE6"/>
    <w:pPr>
      <w:tabs>
        <w:tab w:val="right" w:leader="dot" w:pos="8506"/>
      </w:tabs>
      <w:ind w:left="1132"/>
    </w:pPr>
  </w:style>
  <w:style w:type="paragraph" w:styleId="6">
    <w:name w:val="toc 6"/>
    <w:basedOn w:val="25"/>
    <w:rsid w:val="00F54EE6"/>
    <w:pPr>
      <w:tabs>
        <w:tab w:val="right" w:leader="dot" w:pos="8223"/>
      </w:tabs>
      <w:ind w:left="1415"/>
    </w:pPr>
  </w:style>
  <w:style w:type="paragraph" w:styleId="7">
    <w:name w:val="toc 7"/>
    <w:basedOn w:val="25"/>
    <w:rsid w:val="00F54EE6"/>
    <w:pPr>
      <w:tabs>
        <w:tab w:val="right" w:leader="dot" w:pos="7940"/>
      </w:tabs>
      <w:ind w:left="1698"/>
    </w:pPr>
  </w:style>
  <w:style w:type="paragraph" w:styleId="8">
    <w:name w:val="toc 8"/>
    <w:basedOn w:val="25"/>
    <w:rsid w:val="00F54EE6"/>
    <w:pPr>
      <w:tabs>
        <w:tab w:val="right" w:leader="dot" w:pos="7657"/>
      </w:tabs>
      <w:ind w:left="1981"/>
    </w:pPr>
  </w:style>
  <w:style w:type="paragraph" w:styleId="9">
    <w:name w:val="toc 9"/>
    <w:basedOn w:val="25"/>
    <w:rsid w:val="00F54EE6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25"/>
    <w:rsid w:val="00F54EE6"/>
    <w:pPr>
      <w:tabs>
        <w:tab w:val="right" w:leader="dot" w:pos="7091"/>
      </w:tabs>
      <w:ind w:left="2547"/>
    </w:pPr>
  </w:style>
  <w:style w:type="character" w:styleId="affa">
    <w:name w:val="Placeholder Text"/>
    <w:basedOn w:val="a1"/>
    <w:uiPriority w:val="99"/>
    <w:semiHidden/>
    <w:rsid w:val="00EF159F"/>
    <w:rPr>
      <w:color w:val="808080"/>
    </w:rPr>
  </w:style>
  <w:style w:type="paragraph" w:styleId="affb">
    <w:name w:val="caption"/>
    <w:basedOn w:val="a0"/>
    <w:next w:val="a0"/>
    <w:uiPriority w:val="35"/>
    <w:unhideWhenUsed/>
    <w:qFormat/>
    <w:rsid w:val="00600B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1"/>
    <w:rsid w:val="007133AE"/>
  </w:style>
  <w:style w:type="paragraph" w:customStyle="1" w:styleId="ListNum">
    <w:name w:val="ListNum"/>
    <w:basedOn w:val="a0"/>
    <w:rsid w:val="00440913"/>
    <w:pPr>
      <w:numPr>
        <w:numId w:val="15"/>
      </w:numPr>
      <w:suppressAutoHyphens w:val="0"/>
      <w:spacing w:after="1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c">
    <w:name w:val="Table Grid"/>
    <w:basedOn w:val="a2"/>
    <w:rsid w:val="00440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C%D0%BF%D0%BE%D0%BD%D0%B5%D0%BD%D1%82%D0%B0_%D1%81%D0%B2%D1%8F%D0%B7%D0%BD%D0%BE%D1%81%D1%82%D0%B8_%D0%B3%D1%80%D0%B0%D1%84%D0%B0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eader" Target="header4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https://ru.wikipedia.org/wiki/%D0%A2%D0%B5%D0%BE%D1%80%D0%B8%D1%8F_%D0%B3%D1%80%D0%B0%D1%84%D0%BE%D0%B2" TargetMode="External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%D0%9E%D1%80%D0%B8%D0%B5%D0%BD%D1%82%D0%B8%D1%80%D0%BE%D0%B2%D0%B0%D0%BD%D0%BD%D1%8B%D0%B9_%D0%B3%D1%80%D0%B0%D1%84" TargetMode="External"/><Relationship Id="rId31" Type="http://schemas.openxmlformats.org/officeDocument/2006/relationships/image" Target="media/image19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oter" Target="footer3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A38EB-914C-4CD3-B8A4-15286132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49</Pages>
  <Words>8013</Words>
  <Characters>45679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_x0001_</vt:lpstr>
    </vt:vector>
  </TitlesOfParts>
  <Company>SPecialiST RePack</Company>
  <LinksUpToDate>false</LinksUpToDate>
  <CharactersWithSpaces>53585</CharactersWithSpaces>
  <SharedDoc>false</SharedDoc>
  <HLinks>
    <vt:vector size="318" baseType="variant">
      <vt:variant>
        <vt:i4>7602242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__RefHeading___Toc531184572</vt:lpwstr>
      </vt:variant>
      <vt:variant>
        <vt:i4>7602242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__RefHeading___Toc531184571</vt:lpwstr>
      </vt:variant>
      <vt:variant>
        <vt:i4>7602242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__RefHeading___Toc531184570</vt:lpwstr>
      </vt:variant>
      <vt:variant>
        <vt:i4>7667778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__RefHeading___Toc531184567</vt:lpwstr>
      </vt:variant>
      <vt:variant>
        <vt:i4>7667778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__RefHeading___Toc531184569</vt:lpwstr>
      </vt:variant>
      <vt:variant>
        <vt:i4>7667778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__RefHeading___Toc531184568</vt:lpwstr>
      </vt:variant>
      <vt:variant>
        <vt:i4>7667778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__RefHeading___Toc531184567</vt:lpwstr>
      </vt:variant>
      <vt:variant>
        <vt:i4>7667778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__RefHeading___Toc531184566</vt:lpwstr>
      </vt:variant>
      <vt:variant>
        <vt:i4>7667778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__RefHeading___Toc531184565</vt:lpwstr>
      </vt:variant>
      <vt:variant>
        <vt:i4>7667778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__RefHeading___Toc531184564</vt:lpwstr>
      </vt:variant>
      <vt:variant>
        <vt:i4>7667778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__RefHeading___Toc531184563</vt:lpwstr>
      </vt:variant>
      <vt:variant>
        <vt:i4>7667778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__RefHeading___Toc531184562</vt:lpwstr>
      </vt:variant>
      <vt:variant>
        <vt:i4>7667778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__RefHeading___Toc531184561</vt:lpwstr>
      </vt:variant>
      <vt:variant>
        <vt:i4>7667778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__RefHeading___Toc531184560</vt:lpwstr>
      </vt:variant>
      <vt:variant>
        <vt:i4>7733314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__RefHeading___Toc531184559</vt:lpwstr>
      </vt:variant>
      <vt:variant>
        <vt:i4>7733314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__RefHeading___Toc531184558</vt:lpwstr>
      </vt:variant>
      <vt:variant>
        <vt:i4>7733314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__RefHeading___Toc531184557</vt:lpwstr>
      </vt:variant>
      <vt:variant>
        <vt:i4>7733314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__RefHeading___Toc531184556</vt:lpwstr>
      </vt:variant>
      <vt:variant>
        <vt:i4>7733314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__RefHeading___Toc531184554</vt:lpwstr>
      </vt:variant>
      <vt:variant>
        <vt:i4>7733314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__RefHeading___Toc531184553</vt:lpwstr>
      </vt:variant>
      <vt:variant>
        <vt:i4>7733314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__RefHeading___Toc531184552</vt:lpwstr>
      </vt:variant>
      <vt:variant>
        <vt:i4>7733314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__RefHeading___Toc531184551</vt:lpwstr>
      </vt:variant>
      <vt:variant>
        <vt:i4>7733314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__RefHeading___Toc531184550</vt:lpwstr>
      </vt:variant>
      <vt:variant>
        <vt:i4>7733314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__RefHeading___Toc531184550</vt:lpwstr>
      </vt:variant>
      <vt:variant>
        <vt:i4>7733314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__RefHeading___Toc531184550</vt:lpwstr>
      </vt:variant>
      <vt:variant>
        <vt:i4>7798850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__RefHeading___Toc531184549</vt:lpwstr>
      </vt:variant>
      <vt:variant>
        <vt:i4>7798850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__RefHeading___Toc531184548</vt:lpwstr>
      </vt:variant>
      <vt:variant>
        <vt:i4>7798850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__RefHeading___Toc531184547</vt:lpwstr>
      </vt:variant>
      <vt:variant>
        <vt:i4>7798850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__RefHeading___Toc531184546</vt:lpwstr>
      </vt:variant>
      <vt:variant>
        <vt:i4>5701662</vt:i4>
      </vt:variant>
      <vt:variant>
        <vt:i4>3</vt:i4>
      </vt:variant>
      <vt:variant>
        <vt:i4>0</vt:i4>
      </vt:variant>
      <vt:variant>
        <vt:i4>5</vt:i4>
      </vt:variant>
      <vt:variant>
        <vt:lpwstr>https://dl.bsu.by/course/view.php?id=305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IRONMANN (AKA SHAMAN)</dc:creator>
  <cp:keywords/>
  <dc:description/>
  <cp:lastModifiedBy>Учетная запись Майкрософт</cp:lastModifiedBy>
  <cp:revision>48</cp:revision>
  <cp:lastPrinted>2021-05-28T05:46:00Z</cp:lastPrinted>
  <dcterms:created xsi:type="dcterms:W3CDTF">2020-12-16T05:40:00Z</dcterms:created>
  <dcterms:modified xsi:type="dcterms:W3CDTF">2022-06-10T05:06:00Z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